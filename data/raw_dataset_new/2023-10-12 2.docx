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Meldpunt misstanden in de sport door privacyregels uitgehold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6.98pt;height:41.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19</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865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Privacy • Het Centrum Veilige Sport Nederland mag clubs of bonden niet meer waarschuwen voor potentiële daders van grensoverschrijdend gedrag. Dat bemoeilijkt de aanpak van misstanden.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Centrum Veilige Sport Nederland, dat fungeert als meldpunt voor grensoverschrijdend gedrag in de sport, is gestopt met de verwerking van de gegevens van mogelijke daders. Gebleken is dat het instituut daartoe niet bevoegd is. Daardoor wordt de signaleringsfunctie van dit CVSN uitgehold en de aanpak van misstanden bemoeilijkt.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Conny Helder van langdurige zorg en sport schrijft in een Kamerbrief, die woensdag verstuurd is, dat ze zich zorgen maakt over de consequenties. Als het CVSN meerdere meldingen over één persoon ontvangt, mag het de naam van de beschuldigde niet meer doorgeven aan een bond of vereniging. 'Hierdoor is het voor de betreffende organisatie die de melding ontvangt moeilijker om gerichte acties te ondernemen, bijvoorbeeld door het pro-actief informeren van een nieuwe werkomgeving bij ernstige vermoedens.'</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Stortvloed aan meldingen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jaren is er in de sport een stortvloed aan meldingen van misstanden geweest.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beerput die in het turnen openging, of de affaires in triatlon, hockey en atletiek. Vertrouwen in het meldsysteem, en er dus gerust op kunnen zijn dat aan de bel trekken effect heeft, is van groot belang voor een veilig prestatieklimaat. Als dat er niet is, kan de winst die de wereldwijde MeToo-beweging heeft geboekt op de Nederlandse sportvelden heel snel weer vervliegen.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CVSN is onderdeel van de nationale sportkoepel NOC-NSF. Uit een zogeheten DPIA-procedure - data protection impact assessment, bedoeld om de privacyrisico's in kaart te brengen - blijkt dat het CVSN 'niet beschikt over een rechtmatige grondslag om bijzondere en strafrechtelijke persoonsgegevens van andere personen dan de melder zelf, zoals beschuldigden en overige betrokkenen, te verwerken'. Per 22 september zijn NOC-NSF en de aangesloten sportbonden gestopt met het verwerken van deze gegevens.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'pijnlijk en vervelend', laat een woordvoerder van NOC-NSF in een reactie weten. Als voorbeeld noemt ze een trainer in Dordrecht die meerdere tienerzwangerschappen had veroorzaakt. "Juist door het koppelen van de gegevens kwam dat aan het licht." NOC-NSF geeft toe dat de privacy-check via DPIA laat is uitgevoerd. Al ruim vier jaar werd er op de achteraf dus onrechtmatige wijze gewerkt.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impact voor de sportwereld is groot. Na alle affaires en schandalen is er sterk ingezet op meer bewustzijn en een grotere meldingsbereidheid om tot een veilige en gezonde omgeving te komen, in top- én breedtesport.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consequenties van dit nieuws reiken wellicht nog verder dan alleen de sportsector. Helder schrijft dat er mogelijk meer meldpunten zijn met dezelfde problematiek. Hoewel de bewindsvrouw het primair de verantwoordelijkheid vindt van de organisaties zelf om de rechtmatigheid van de verwerkingen te beoordelen, gaat zij de meldpunten die binnen haar portefeuille vallen toch informeren 'over het bij NOC-NSF gerezen knelpunt'.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Hieronder valt ook het zwaar bekritiseerde Instituut Sportrechtspraak, dat de tuchtrechtelijke afhandeling van meldingen binnen de sport regelt. Dit ISR heeft recentelijk opdracht gegeven tot het uitvoeren van een DPIA.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gaat Helder ook haar collega's in het kabinet attenderen op dit probleem, zodat zij de meldpunten binnen hun portefeuilles kunnen informeren. In de samenleving wemelt het van de meldpunten, bijvoorbeeld in de zorg, het onderwijs en de cultuursector. De tijd zal leren in hoeverre dit een kwestie is die ook andere delen van de maatschappij raakt. 'Of deze situatie zich bij andere meldpunten voordoet, valt op voorhand niet te zeggen', schrijft Helder.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grote vraag is wat er met de gegevens van vóór 22 september 2023 gebeurt, en wat de consequenties zijn voor de straf- en tuchtrechtelijke zaken die daaruit zijn voortgekomen. Al sinds 2019 werkt het CVSN met het nu gewraakte 'case management systeem sport'. Op de eigen website wordt dat aangeprezen als 'een van de belangrijkste aanpassingen die de sport heeft gedaan om zicht te krijgen op grensoverschrijdend gedrag'.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gegevens zijn vernietigd", verklaart de woordvoerder van NOC-NSF, die niet kan zeggen om hoeveel aangepaste dossiers het gaat. Het heeft volgens haar geen gevolgen voor de rechtsgang, omdat "het onderzoek nooit door ons wordt gedaan maar door bonden, politie of het ISR".</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Vogelvrij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ondersteunt minister Helder NOC-NSF bij het zoeken naar een al dan niet tijdelijke oplossing in de vorm van een vergunningsaanvraag bij de Autoriteit Persoonsgegevens. De AP erkent, bij monde van een woordvoerder, dat het uitwisselen van informatie over daders zeer effectief kan zijn om herhaling te voorkomen. "Dat is ook mogelijk, maar alleen als er voldoende waarborgen zijn om te voorkomen dat er dingen fout gaan." Het is nu aan NOC-NSF om een zorgvuldig protocol op te stellen, zodat trainers niet vogelvrij zijn.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Kamerbrief stelt minister Helder nog maar eens: 'Als het gaat om het creëren van een veilige sportomgeving zie ik dat de problematiek de sportsector boven het hoofd groeit'.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dat de problematiek de sportsector boven het hoofd groeit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in het meldsysteem is van groot belang voor een veilig prestatieklimaat</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'Stop fossiele subsidie is geen doel op zich'</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82.23pt;height:21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TJERK GUALTHÉRIE VAN WEEZEL</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Terwijl klimaatactivisten juichen omdat de Kamer de scenario's voor de afbouw van fossiele subsidies gaat onderzoeken, twijfelen onderzoekers of de energietransitie hier werkelijk mee geholpen is. 'We willen af van de discussie over getallen.'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pbl-onderzoeker Herman vollebergh</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afschaffen van fossiele subsidies klinkt als een logische manier om het klimaat te helpen en de staatskas te spekken. Maar zo simpel is het helaas niet, stellen onderzoekers van het Planbureau voor de Leefomgeving en van het Centraal Planbureau. Het is precisiewerk, beschrijven zij in een vandaag gepubliceerd rapport: Afschaffen fossiele subsidies: eerder een hersenkraker dan een no-brainer. Het is heel goed dat afgelopen maanden in verschillende onderzoeken is aangetoond dat met name grote bedrijven miljarden aan belastingkortingen ontvangen voor het verbranden van fossiele brandstoffen, stelt PBL-onderzoeker Herman Vollebergh. 'Maar bij de vraag of je dergelijke subsidies moet afschaffen, moet je steeds onderzoeken of dat de energietransitie vooruithelpt. Ik neem aan dat dat ook is wat de activisten van Extinction Rebellion willen.'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afschaffen lijkt voor velen een doel op zich. Niet alleen voor klimaatactivisten op de A12, maar ook bijvoorbeeld voor een groep van honderden economen.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ergerde mij daar wel aan. Als je de conclusie trekt dat je die miljarden uit al die onderzoeken kunt schrappen en het geld anders kunt gebruiken, mis je iets. Dan ga je verkeerde beslissingen nemen.'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Zoals?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belasting op elektriciteit is het belangrijkste voorbeeld. Bedrijven betalen een veel lager tarief voor elektriciteit dan consumenten. Dan kun je zeggen: bedrijven moeten meer belasting gaan betalen. Maar als het om het klimaat gaat, wil je vooral dat consumenten en bedrijven overstappen van fossiele brandstoffen naar elektriciteit. Dan moet je dus zorgen dat bedrijven en huishoudens weinig belasting op stroom betalen. Vervolgens wil je wel dat het opwekken van elektriciteit met kolen en gas zwaar wordt belast.'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maanden overtroffen onderzoeken elkaar met steeds extremer ramingen van fossiele subsidies. Van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miljard euro tot 37,5 miljard euro, tot een maximum van 46,4 miljard euro vorige maand in de Miljoenennota. De planbureaus houden het dinsdag op een bedrag van 17,1 miljard. Ook komen ze met een andere definitie van fossiele subsidies, waardoor hun raming op 13,7 miljard euro uitkomt.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kan het dat jullie nu weer met andere cijfers 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precieze antwoord is erg technisch. Maar belangrijk is dat die 17 miljard uitgaat van dezelfde definitie als de andere onderzoeken en dat we daarvoor hetzelfde bedrag vinden als het kabinet in de Miljoenennota. Zij hebben alleen nog andere posten opgenomen, die wij niet meetellen. Zoals 14 miljard subsidie omdat er geen accijns wordt geheven op fossiele olie waaruit plastic wordt gemaakt.'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Daarnaast hebben jullie ook met een andere definitie gerekend waarbij de fossiele subsidie op ruim 13 miljard uitkomt. Waarom? 'We doen dat omdat die definitie een beter beeld geeft van de subsidies die je echt zou willen aanpakken. Je maakt dan geen vergelijking tussen verschillende belastingtarieven, maar kijkt wat de klimaatschade is van het uitstoten van één ton CO2. Wij hanteren daarvoor een prijs van 130 euro. Vervolgens kijk je per vorm van verbruik wat het kost om een ton CO2 uit te stoten. Er is sprake van een fossiele subsidie als die prijs onder de 130 euro ligt. Wij willen eigenlijk af van de discussie over de getallen en toe naar de vraag welke subsidies de energietransitie remmen.'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zijn dat?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belangrijkste is de belastingvrijstelling voor de lucht- en scheepvaart. Daarnaast de elektriciteitsbelasting en verschillende regelingen voor de industrie.'</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de vrijstelling voor kerosine en stookolie ligt internationaal vast. Daar kun je als land toch niets aan veranderen?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niet. Het kabinet moet daarvoor vooral proberen internationale afspraken te maken.'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vliegtickets duurder maken?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mogelijkheid. Maar dat kun je als land niet eindeloos doen. Als tickets hier te duur worden, gaat iedereen namelijk vanaf Brussel of Frankfurt vliegen. Ook dit moet je dus samen met andere landen doen.'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hoe zit dat met de elektriciteitsbelasting?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dat elektriciteit, zeker voor consumenten, relatief duur is in verhouding tot de klimaatschade die het veroorzaakt. Terwijl je juist wil dat bedrijven en huishoudens elektrificeren. Het vorige kabinet heeft al wat stappen gezet om dit recht te trekken.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breder kijken dan belasting op energie. De staat ondersteunt klimaatschade ook op andere manieren. Door exportkredietverzekeringen te geven aan de bedrijven die fossiele industrie winnen, bijvoorbeeld.'</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Kamer heeft deze week een motie aangenomen om te onderzoeken hoe alle fossiele subsidies in 7 jaar geleidelijk afgebouwd kunnen worden. In hoeverre is dit rapport daarop een antwoord?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geen precieze analyse van wat verstandig is om per subsidie te doen. Dat zullen commerciële bureaus de komende maanden voor het kabinet gaan doen. Onze informatie helpt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bij.'</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vliegtickets hier duurder worden, gaat iedereen vanaf Brussel of Frankfurt vliegen</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Extinction Rebellion juicht na de stemming over subsidie op fossiele brandstoffen.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Buitenlandse vastgoedbeleggers kopschuw door 'vijandig beleid'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146.98pt;height:41.24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17</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1074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 OBBINK</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Woningmarkt • Buitenlandse vastgoedbedrijven die geld hebben gestoken in Nederlandse huurwoningen beginnen zich terug te trekken. Dat helpt niet per se bij de aanpak van de wooncrisis.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erg, zei minister Hugo de Jonge (volkshuisvesting) over het bericht dat het Zweedse vastgoedbedrijf Heimstaden 2500 van zijn Nederlandse huurwoningen wil verkopen. Beleggers hebben de afgelopen tijd veel 'betaalbare woningen' opgekocht en die als 'te dure huurwoning' op de markt gebracht, zag de minister. Nu gaan er dus huurwoningen naar de koopmarkt, en dat kan volgens hem geen kwaad.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Jonges opmerking duidt op een omslag. Nog geen tien jaar geleden reisde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Stef Blok, destijds minister voor wonen, vastgoedbeurzen van München tot Singapore af om beleggers erop te wijzen dat er in Nederland goed geld viel te verdienen. De vraag naar huurwoningen was volgens hem groot. "We hebben veel regels afgeschaft en mogelijkheden gecreëerd om de huren meer te verhogen", zei hij. Beleg uw kapitaal in Nederland, zo luidde Bloks boodschap, rendement verzekerd.</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Sprinkhanen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Buitenlandse beleggers zagen de 'good opportunities' waarover Blok sprak. Het begon met het Duitse Patrizia en het Britse Round Hill Capital, die beide duizenden woningen kochten van corporaties in nood. Die twee verkochten dat bezit al snel door, en daarmee voedden ze de angst van critici dat zulke beleggers een soort 'sprinkhanen' zijn, gespitst op snelle winst.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Amerikaanse Blackstone dankzij handige fiscale constructies in Nederland geen belasting bleek te betalen, kwam de reputatie van dit soort vastgoedbedrijven ook al niet ten goede.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de komst van buitenlandse beleggers woningzoekers wel iets opgeleverd. Want om de wooncrisis te bezweren zijn hoe dan ook nieuwe woningen nodig, legt emeritus hoogleraar woningmarkt Johan Conijn uit. En voor nieuwbouw is meer kapitaal nodig dan in Nederland beschikbaar is.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zich was het dus niet vreemd dat minister Blok buitenlands kapitaal wilde aantrekken, ook al wordt dat maar ten dele in nieuwbouw gestoken. "Het zijn vooral de cadeautjes waarmee hij beleggers naar Nederland wilde halen waarvan we nu spijt hebben" stelt Conijn. "Zoals de invoering van tijdelijke contracten en de huurstijgingen die hij mogelijk maakte. Die hebben tot excessen geleid."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tij keert. Inmiddels bezitten buitenlandse vastgoedbedrijven voor zo'n 14 miljard euro aan Nederlandse huurwoningen. Maar Heimstaden, met 13.000 woningen een van de grotere, wil van 2500 woningen af. Vlak voor de zomer had de Canadese vastgoedbelegger Eres ook al aangekondigd 6900 Nederlandse huurwoningen te koop te zetten. Wat is er aan de hand?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Heimstaden is er duidelijk over: het ligt aan het 'vijandige klimaat' in Nederland. "Toen we in 2018 hier onze eerste woningen aankochten, werden we met open armen ontvangen", zegt woordvoerder Edward Touw. "Maar dat sentiment is volledig omgeslagen. Er wordt tegenwoordig beleid gemaakt vanuit de onderbuik. Die politiek zorgt voor risico's voor vastgoedpartijen."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vijandigheid blijkt onder meer uit de overdrachtsbelasting die beleggers moeten betalen als ze een woning kopen: die is verhoogd naar ruim 10 procent, vijf keer zoveel als een paar jaar geleden.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Rendement onder druk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nog ergert Heimstaden zich aan De Jonges wetsvoorstel om te hoge huren in de vrije sector uit te bannen - wat het rendement voor beleggers drukt. Of die wet het haalt in de Tweede Kamer staat niet vast, maar alleen al het risico schrikt het Zweedse concern af.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 je wel, die wet is schadelijk, riepen vastgoedlobbyisten dan ook meteen na Heimstadens aankondiging. Maar er is nóg een reden om woningen te verkopen, geeft het Zweedse bedrijf toe. Veel van zijn bezit is aangekocht met geleend geld. Een deel van die schuld moet binnen afzienbare tijd afbetaald worden, met opnieuw geleend geld. Maar die oude leningen stonden uit tegen de destijds lage rente, voor de nieuwe moet de intussen fors gestegen rente betaald worden. En dus heeft Heimstaden geld nodig.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'gezonde keuze', noemt zegsman Touw dat, 'van geldnood is geen sprake'. Maar in deze omstandigheden zoekt Heimstaden goed uit in welke landen de verkoop van woningen het verstandigst is. "En bij die keuze spelen de politieke risico's in een land een belangrijke rol."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vertrek van Heimstaden inderdaad 'niet erg'? Conijn heeft zijn bedenkingen. "De Jonge lijkt soms te denken dat hij buitenlandse beleggers kan missen als kiespijn. Maar hij zal nog kiespijn krijgen als ze echt stoppen met investeren in Nederland. Die weerstand tegen buitenlandse beleggers is sowieso een beetje provinciaals."</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Allergisch</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verwacht Conijn dat het met dat 'vijandige klimaat' voor beleggers wel meevalt. De Jonge wil te hoge huren aanpakken, ja. Maar zolang hij ervoor zorgt dat er desondanks rendement te halen is op huurwoningen, hoeft dat beleggers niet af te schrikken. "Maar het is erg onduidelijk hoe het wetsvoorstel precies uitpakt. En onduidelijkheid, daar zijn vastgoedbeleggers allergisch voor."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 gevolgen van de massaverkoop zijn te overzien. Eres wil al zijn woningen in één keer verkopen aan een andere vastgoedpartij, daar merken huurders weinig van. Heimstaden zoekt voor elk van die 2500 woningen een afzonderlijke koper, die er waarschijnlijk ook gaat wonen. "Er komen dus iets meer koop- en iets minder huurwoningen op de markt. Nee, dát is niet erg", zegt Conijn. "Aan beide is een tekort."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Nauwelijks nieuwbouw</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Welgeteld 149.948 woningen bezit Heimstaden, in tien landen. In 2018 kocht het zijn eerste Nederlandse woningen, een jaar later sloeg het een grote slag door voor 1,4 miljard euro 9544 woningen te kopen van de Britse investeerder Round Hill Capital.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de meeste buitenlandse beleggers koopt Heimstaden alleen van andere vastgoedbedrijven en van woningcorporaties. 69 procent van het Nederlandse bezit van de belegger bestaat uit sociale huurwoningen, de rest valt in de vrije sector. Sociale huur omzetten naar de vrije sector, met hogere huren, heeft Heimstaden slechts op kleine schaal gedaan, zegt Touw.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nieuwbouw doet Heimstaden nauwelijks. Binnenkort worden er 168 appartementen opgeleverd in Breda, en daar blijft het voorlopig bij. "Er zaten nog een paar duizend nieuwbouwwoningen in de pijplijn", zegt Touw. "Maar door de nieuwe huurregels die minister De Jonge wil invoeren - en ja, ook vanwege de hoge rentes op de kapitaalmarkt en de gestegen bouwkosten - is die stroom opgedroogd."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13.000 woningen heeft Heimstaden in Nederland; het wil daarvan nu 2500 verkopen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tegenwoordig beleid gemaakt vanuit de onderbuik</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7" style="position:absolute;z-index:251664384"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Heimstaden bouwt zelf weinig, maar voert wel een project in Breda uit, waarvan deze impressie. Het gebouw telt 168 appartementen.beeld Synchroon/JP Van Eesteren/Yorem</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8"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9"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JBZ deed onderzoek naar ChatGPT: 'Evenveel goede diagnoses als de dokter’</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12:00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40" type="#_x0000_t75" style="width:74.99pt;height:74.99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952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Roovers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Kan een computer net als een specialist de juiste diagnose stellen bij patiënten die binnenkomen op de spoedeisende hulp? Jazeker, zo blijkt uit onderzoek in het Jeroen Bosch Ziekenhuis. Het tekstprogramma ChatGPT had evenveel juiste diagnoses staan als medisch specialisten: 80 procent.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Hidde ten Berg (28) en Steef  Kurstjens (32)  worden in het JBZ opgeleid tot medisch specialist, respectievelijk als spoedeisende hulp-arts en klinisch chemicus. Kurstjens wilde wel eens weten of kunstmatige intelligentie en met name het tekstprogramma ChatGPT diagnoses kan stellen aan de hand van informatie over patiënten.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bij het begin te beginnen: hoe stellen artsen de diagnose op de spoedeisende hulp?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artsen op de spoedeisende hulp van een ziekenhuis is lang niet altijd duidelijk wat een patiënt mankeert bij binnenkomst. Op basis van de klachten en symptomen hanteren we een lijst met mogelijke aandoeningen. Het gaat dan vaak om wat algemene klachten als buikpijn, koorts of benauwdheid. Omdat het ziektebeeld nog niet eenduidig is, is een definitieve diagnose vaak nog niet mogelijk. Daar is verder onderzoek voor nodig. Bijvoorbeeld raadpleging van andere specialisten.”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wereldwijd een onvoorstelbare hoeveelheid aan medische informatie op computers opgeslagen en daar komt elke dag meer bij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zijn jullie bij dit onderzoek te werk gegaan?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in overleg met de specialismen spoedeisende hulp en interne geneeskunde dertig geanonimiseerde praktijkgevallen gebruikt. Het zijn patiënten die vanaf maart 2022 op de spoedeisende hulp van het JBZ kwamen. De notities die gemaakt zijn door de arts op de spoedeisende hulp zijn geanonimiseerd en daarna ingevoerd in ChatGPT;  gewoon copy-paste, gekopieerd en geplakt. Inclusief alle afkortingen, en staccato-omschrijvingen.”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had een verrassende uitslag.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ChatGPT gevraagd: maak een top 5 van de meest waarschijnlijke diagnoses bij deze patiënt. In tachtig procent van de casussen had het tekstprogramma bij de eerste vijf ook de goede diagnose. Een even hoge score als de artsen. Bij een aantal casussen had ChatGPT de juiste diagnose in de top 5 staan, die door de artsen niet was overwogen. Maar het programma zat er ook wel naast hoor.”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we kunnen gerust zijn: computerprogramma's gaan de menselijke arts niet vervangen?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zeker niet. Hoogstens ondersteunen en meedenken. Maar het is wel de moeite waard om het gebruik van ChatGPT verder te onderzoeken. Want het is natuurlijk fijn als je snel een mogelijke diagnose hebt en verder kunt met een doorverwijzing of verder onderzoek. Er is wereldwijd een onvoorstelbare hoeveelheid aan medische informatie  op computers opgeslagen en daar komt elke dag meer bij.  Voor een arts is het bijna ondoenlijk om al deze (nieuwe) kennis tot zich te nemen. Dit soort taalprogramma’s kunnen een waardevolle ondersteuning zijn. Ze kunnen echter nooit de medische professionals vervangen.”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behulp van zo'n tekstprogramma kun je beter bepalen wie het eerste een ambulance nodig heeft en de wachttijden bekorten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welke ondersteunende rol moeten we  denken?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ondersteuning op plekken waar veel administratieve werklast is, zoals de beoordeling van patiënten bij een huisartsenpost, bij de beoordeling van klachten en bij administratieve taken. Dat je in de wachtkamer een aanvullende vragenlijst invult in ChatGPT. In Engeland zijn ze zeer geïnteresseerd in de uitkomsten van ons onderzoek. De zorg daar piept en kraakt. In Londen moeten mensen heel erg lang wachten op een ambulance. Met behulp van zo’n tekstprogramma kun je beter bepalen wie het eerste een ambulance nodig heeft en de wachttijden bekorten."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dichter bij huis?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aan al die laboratoriumuitslagen die huisartsen binnenkrijgen van patiënten. Als huisartsen hun gegevens in zo’n programma kunnen invoeren, zou je daar wellicht je voordeel mee kunnen doen. Maar altijd zal de mens uiteindelijk beslissend zijn. Dat zie je ook bij radiologie. In sommige ziekenhuizen kan intelligentie aan de hand van beelden al een diagnose stellen. Maar er kijkt altijd nog een deskundig specialist naar.”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is onlangs gepresenteerd op het jaarlijkse Europese SpoedEisende Hulp congres in Barcelona. Hoe waren de reacties?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erg mooi om onze resultaten te mogen presenteren aan de internationale collega’s. Er kwamen goede kritische vragen uit de zaal. Er zijn vast collega’s geïnspireerd geraakt om in dezelfde richting verder onderzoek te doen, en dat is ook precies wat er verder nodig is.  Onze studie is slechts een studie op basis van bestaande gegevens. Er is veel meer onderzoek nodig of het gebruik van ChatGPT in de dagelijkse praktijk daadwerkelijk leidt tot snellere en betere diagnoses. We zijn erg benieuwd naar de volgende wetenschappelijke publicaties naar kunstmatige intelligentie.”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Kunstmatige intelligentie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*Kunstmatige intelligentie (AI) is de mogelijkheid van een machine om mensachtige vaardigheden te vertonen - zoals redeneren, leren, plannen en creativiteit.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maakt het voor technische systemen mogelijk om hun omgeving waar te nemen, om te gaan met deze waarnemingen en problemen op te lossen om een specifiek doel te bereiken. De computer ontvangt data, verwerkt deze en reageert erop.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*AI-systemen zijn in staat om hun gedrag in zekere mate aan te passen, door het effect van vorige acties te analyseren en onafhankelijk te werken.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*ChatGPT is een chatbot met een taalprogramma die van kunstmatige intelligentie gebruik maakt om complexe antwoorden te geven op elke open vraag. Je kunt ook opeenvolgende vragen stellen.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onderstaande video legt verslaggever Jelle Krekels uit wat ChatGPT is, wat je ermee kunt en waarom je er ook een beetje bang voor zou moeten zijn.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Natuurkundige Pawan Gupta ‘sprak geen Engels maar de wiskunde kende ik’</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7:36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
        <w:keepNext w:val="0"/>
        <w:spacing w:before="120" w:after="0" w:line="220" w:lineRule="atLeast"/>
        <w:ind w:left="0" w:right="0" w:firstLine="0"/>
        <w:jc w:val="left"/>
      </w:pPr>
      <w:r>
        <w:br/>
      </w:r>
      <w:r>
        <w:pict>
          <v:shape id="_x0000_i1044" type="#_x0000_t75" style="width:124.5pt;height:38.25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Nikki Weststeijn</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Bewegende zware objecten veroorzaken golven in ruimtetijd. Pawan Gupta berekende hoe dit ons iets kan vertellen over sterren en donkere lading.</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leukste aan natuurkunde vindt Pawan Gupta (29) dat je veel puzzels moet oplossen. Wekenlang kan je aan een probleem werken en geen oplossing zien. „Als je dan eenmaal de uitweg vindt voelt dat geweldig, en kan je lachend terugkijken op hoe erg je daarvoor in de put zat.”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maandag verdedigde Gupta zijn proefschrift in Utrecht. Het eindproduct van allemaal natuurkundige puzzels. Vier jaar lang heeft Gupta voor de Universiteit Utrecht en het Nikhef (Nationaal instituut voor subatomaire fysica) onderzocht hoe we aan de hand van zwaartekrachtsgolven eigenschappen van zware objecten in de ruimte kunnen gaan onderzoeken. „Zwaartekrachtsgolven zijn golven in ruimtetijd die veroorzaakt worden door bewegende zware objecten.”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en ruimte zijn relatief, en afhankelijk van elkaar. Als je in een raket bijvoorbeeld snel langs de aarde beweegt, gaat de tijd in de raket langzamer dan op aarde. Hierdoor is het beeld van ‘ruimtetijd’ ontstaan, een vierdimensionale structuur waarin tijd de vierde dimensie is. En zowel ruimte als tijd wordt beïnvloed door zwaartekracht.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Gupta: „Je kan je ruimtetijd voorstellen als een elastisch doek en als zich daarin zware objecten bevinden kan je je die voorstellen als ballen die je in die doek laat vallen. Die ballen vervormen het doek. Zo buigt ruimtetijd zich ook om zware objecten.” Een gevolg hiervan is dat de tijd op aarde langzamer gaat dan in een ruimtevaartuig verder in de ruimte, omdat het zich verder van de aarde bevindt.</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Golven in ruimtetijd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dat ruimte en tijd relatief zijn en dat zwaartekracht een kromming van ruimtetijd is, is in 1916 al door Einstein voorspeld in zijn algemene relativiteitstheorie. Hij voorspelde ook dat als zware objecten in de ruimte bewegen, er hierdoor zwaartekrachtsgolven kunnen ontstaan.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in 2015 zijn dit soort golven voor het eerst direct gemeten met de LIGO-laserdetector (Laser Interferometer Gravitational-Wave Observatory). „In de detector wordt een laser eerst naar de uiteindes van twee gangen van een paar kilometers lang gestuurd die recht op elkaar staan. Spiegels kaatsen deze laserstralen dan weer terug en als de stralen elkaar weer kruisen zouden ze in dezelfde fase moeten zijn. Maar door de invloed van de zwaartekrachtsgolven kan de afstand in één van de gangen veranderen waardoor de laserstralen met elkaar gaan interfereren.”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nu plannen voor een nieuwe generatie detectors die in Europa en de VS gebouwd gaan worden. In Europa gaat het om de Einsteintelescoop, die ofwel op het Italiaanse eiland Sardinië ofwel op het drielandenpunt in het Maas-Rijngebied komt. Deze detectoren kunnen met een vergelijkbare technologie veel meer zwaartekrachtsgolven preciezer meten.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Gupta heeft in zijn proefschrift gekeken naar wat we met deze detectoren te weten kunnen komen. Onder andere over neutronensterren. „Ik heb wiskundige modellen ontwikkeld waarmee we, aan de hand van gegevens over zwaartekrachtsgolven die worden veroorzaakt door twee neutronensterren die om elkaar heen draaien, eigenschappen kunnen afleiden over de sterren.”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Neutronensterren zijn sterren met een heel hoge dichtheid. „Ze hebben een straal van ongeveer tien kilometer en een massa die ongeveer gelijk is aan die van de zon. Aan de hand van zwaartekrachtsgolven kunnen we er onder andere achter komen hoe de massa in de ster is verdeeld.”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heeft Gupta ook een model ontwikkeld om aan de hand van zwaartekrachtsgolven meer te weten te komen over donkere materie. „Donkere materie is heel mysterieus. Het is materie die we niet kunnen zien maar waarvan we wel weten dat deze er moet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hypothese is dat donkere materie eigenlijk donkere lading is. Deze donkere lading zou lijken op een elektron, maar dan met een kleinere lading ten opzichte van de massa. Het idee is dat deze donkere lading zich rond zwarte gaten verzamelt. En door middel van zwaartekrachtsgolven zou dit dan kunnen worden gedetecteerd.</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Emotioneel proces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deel van Gupta’s onderzoek bestond uit wiskunde en data-analyse. En dus veel puzzels oplossen. En dat was niet altijd makkelijk. „Onderzoek doen is soms ook echt een emotioneel proces. Je gaat iets heel nieuws uitzoeken, dus er zijn altijd veel onvoorziene problemen. Je moet echt een positieve instelling hebben.</w:t>
      </w:r>
      <w:r>
        <w:rPr>
          <w:rFonts w:ascii="arial" w:eastAsia="arial" w:hAnsi="arial" w:cs="arial"/>
          <w:b w:val="0"/>
          <w:i/>
          <w:strike w:val="0"/>
          <w:noProof w:val="0"/>
          <w:color w:val="000000"/>
          <w:position w:val="0"/>
          <w:sz w:val="20"/>
          <w:u w:val="none"/>
          <w:vertAlign w:val="baseline"/>
        </w:rPr>
        <w:t xml:space="preserve"> To dust yourself off and just get ready again and again and again. </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Gupta heeft zijn proefschrift opgedragen aan zijn overgrootvader. „Ik heb heel veel van hem geleerd. Om hard te werken en altijd door te gaan. Hij was boer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op verschillende vlakken heel slim was.” Gupta’s familie komt uit een klein dorp in Noord-India, vlak bij de grens met Nepal, waar hij zelf ook opgroeide.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is hij in Mumbai natuurkunde gaan studeren. Als enige van zijn gezin is hij zo ver verhuisd om een masteropleiding te kunnen volgen „Daar was alles in het Engels terwijl ik daarvoor eigenlijk helemaal geen Engels sprak. Dus dat was wel heel erg inkomen. Maar de wiskunde was natuurlijk hetzelfde, en daar was ik goed in.”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is Pawan Gupta?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juli 1994</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Laxmipur Ekdanga in Noord-India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Natuurkunde in Mumbai</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het eten uit zijn geboortestreek mist gaat hij naar Pind Punjabi in de Pijp in Amsterdam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Schaken (soms naar de club, soms vanaf de computer), naar de sportschool, en hij gaat nu sprinten uitproberen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met de pont naar Amsterdam-Noord te gaan om te wandelen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‘Hamas heeft gedacht: we hebben iets extreems nodig’</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07:48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8" type="#_x0000_t75" style="width:202.47pt;height:25.5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973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Jenne Jan Holtland</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en zijn gewapende tak hebben de wereld verbijsterd. Sinds de oprichting zijn ze eropuit om, onder meer door aanslagen, de bezetting te beëindigen. Maar nooit waren de middelen zo extreem als nu.</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bijna een week van strijd tussen Israël en Hamas is de balans opmerkelijk: aan Israëlische kant zijn meer doden (zo’n 1.200 in totaal) gevallen dan in de afgelopen twee decennia bij elkaar. De verrassingsaanval vanuit de Gazastrook, vorige week zaterdag, leverde de bloedigste dag op sinds de oprichting van de staat Israël, 75 jaar geleden. Hoe gruwelijk die aantallen ook zijn, in militair-strategische termen betekent het dat Hamas tot meer in staat is gebleken dan de Israëliërs dachten.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organisatie heeft men gedacht: we hebben iets extreems nodig om de wereld wakker te schudden’, zegt Jeroen Gunning, politicoloog verbonden aan King’s College London en schrijver van het boek Hamas in Politics (2010).</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Jenne Jan Holtland is correspondent Midden-Oosten voor de Volkskrant. Hij woont in Beiroet, en is auteur van het boek De koerier van Maputo (2021).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oprichting van de partij (een afkorting van Ḥarakah al-Muqawamah al-Islamiyah, ‘islamitische verzetsbeweging’) in 1987 zijn de doelen feitelijk dezelfde geweest, aldus Gunning: het beëindigen van de decennialange bezetting van de Palestijnse gebieden, bijvoorbeeld door met aanslagen aan te sturen op volksopstanden in zowel Gaza als op de Westelijke Jordaanoever. Tijdens de Tweede Intifada (2000-2006) gebeurde dat met een grootschalige campagne van zelfmoordaanslagen waar talloze burgerslachtoffers bij vielen.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Oprichtingshandvest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beruchte oprichtingshandvest (waarin opgeroepen wordt tot de vernietiging van de staat Israël) is door de jaren heen steeds minder relevant geworden. In 2017 nam Hamas een nieuw manifest aan, waarin het zijn steun uitsprak voor een tweestaten-oplossing.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zorgvuldig geplande aanval van vorige week, gecombineerd met een barrage aan raketaanvallen, is volgens Gunning een reactie op het harde optreden op de Westoever van zowel het Israëlische leger als van de kolonisten. In de eerste negen maanden van dit jaar vielen daarbij 227 doden. ‘Als je daarbij optelt dat er in Israël een ultra-rechtse regering (tot de kabinetswisseling van deze week, red.) zat die openlijk aanstuurde op annexatie, dan moet Hamas dit hebben opgevat als een ‘nu of nooit’-moment. Als we nu niets doen, worden wij Palestijnen weggevaagd.’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festivalgangers richtten Hamas-strijders een waar bloedbad aan. Kwam dat voort uit een bevel, of ging het om een ongeplande actie van eenlingen? ‘Dat moet onderzocht worden’, zegt Midden-Oostenkenner Mouin Rabbani, verbonden aan onlineplatform Jadaliyya. ‘Persoonlijk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het doden van burgers het belangrijkste doel is geweest. Ze wilden Israël in de eerste plaats een militaire nederlaag toebrengen, omdat ze weten dat je alleen op die manier indruk maakt op Israëls regering.’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Gunning: ‘Het plan was waarschijnlijk zoveel mogelijk Israëliërs te doden, zowel burgers als soldaten, om de mythe van Israëlische onoverwinnelijkheid te doorbreken.’ Tegenover Nieuwsuur verklaarde een Hamas-woordvoerder in Libanon deze week dat de beweging sowieso geen verschil maakt tussen burgers en soldaten, aangezien beide beschouwd worden als kolonisatoren van het oude Palestina.</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Geheimzinnig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strijders Hamas precies heeft, wordt angstvallig geheimgehouden. De schatting van het Israëlische leger, zo’n 30 duizend, is volgens Rabbani ruimschoots overdreven. ‘Ik ga uit van minder dan 10 duizend. Er zijn de vaste strijders van de al-Qassam-brigades (verantwoordelijk voor de aanval van vorige week, red.), plus vrijwilligers en gewapende mensen die voor de regering werken. Zij kunnen in noodgevallen worden opgeroepen.’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Minstens zo schimmig is de interne besluitvorming van Hamas, afgezien van de grote lijnen. Besluiten worden genomen door de politieke leiders (de ‘shoera-raad’), deels gevestigd in Qatar, en doorgegeven aan het dagelijkse bestuur in de Gazastrook. Spanningen binnen de organisatie draaien niet zozeer om de militaire strijd, maar vooral om de vraag wat op de eerste plaats komt: de militaire strijd tegen Israël, of de strijd tegen de Palestijnse Autoriteit (PA) – baas over de Westelijke Jordaanoever – over de vraag wie dé  vertegenwoordiger van het volk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Broedertwist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broedertwist profiteert Israël al jaren. Sterker, Israëliërs hebben die verdeeldheid aangewakkerd. In de jaren zeventig, toen Hamas – onder een andere naam – opkwam als alternatief voor Yasser Arafats bevrijdingsorganisatie PLO, kreeg de organisatie in het kader van de verdeel-en-heerspolitiek van Israël ruim baan. Een oud-officier in het Israëlische leger, Yitzhak Segev, biechtte nadien tegenover een New York Times-journalist op dat hij een budget had gekregen om de organisatie in moskeeën een handje te helpen.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heeft Israël liever dat Hamas over Gaza regeert dan dat de twee Palestijnse kampen zich verenigen’, aldus Rabbani. Ter illustratie, haalt hij een anekdote aan: toen de Qatarese regering in 2014 miljoenen aan cashgeld stuurde om ambtenarensalarissen voor Hamas te betalen, kreeg het geldkonvooi de officiële goedkeuring van de Israëlische regering om over land naar Gaza (dat sinds 2006 onder een volledige Israëlische blokkade staat) te rijden.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diezelfde afhankelijkheidsrelatie schuilt voor Hamas ook een kwetsbaarheid. Het feit dat er in Gaza een schreeuwend tekort is aan alles, vergroot de kans dat Palestijnen in ruil voor geld of andere hulp verleid worden te spioneren. Maar volgens Rabbani heeft de organisatie zijn interne veiligheid de voorbije jaren beter op orde. Het slagen van de spectaculaire aanval ziet hij als een aanwijzing in die richting. ‘Anders dan voorheen was de infiltratie door Israëls inlichtingendiensten duidelijk minimaal.’</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Joodse gemeenschap zoekt troost op Dam vol emotie: ’We zijn een met Israël’; ’Dit is zo fijn en tegelijk zo pijnlijk’</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8:20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2" type="#_x0000_t75" style="width:225.72pt;height:50.99pt">
            <v:imagedata r:id="rId5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Manifestatie voor Israël, georganiseerd door Joodse en christelijke organisaties, trok donderdagavond honderden belangstellenden. De Dam zag blauwwit van de Israëlische vlaggen. „Bang? Ja dat ben ik, ook in Amsterdam. Maar in Israël zijn ze pas echt bang. Dus ben ik hierheen gekomen.” Geëmotioneerd houdt de 73-jarige Freda Cohen-Rappaport een roos en een vlag in haar hand.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op de Dam zijn politie en beveiligers. Maar het blijft rustig. Soms kun je een speld horen vallen. Vooral als sprekers vertellen wat hun dierbaren is overkomen op zaterdag toen Hamas een bloedbad aanrichtte in Israël. De 49-jarige Nederlands-joodse Rachel Meijler vertelt over haar neef Laor Abramov, aanwezig op het muziekfestival waar de terroristen honderden bezoekers doodschoten.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Laor vond er de dood, vertelt Meijler als ze haar verhaal op het podium heeft gedaan. „Het was zo’n jongen die niet kon aarden in het leger. Een schattige, lieve, lange slungel. Een hippie, vredelievend. Wat een contrast met die daders…”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Laor had zich als veel anderen in een schuilkelder verstopt die in de nabijheid van Gaza veel te vinden zijn. Maar de Hamas-bruten wisten hem en zijn vrienden te vinden. Even was er de hoop dat hij misschien nog leefde, als gijzelaar, maar aan de hand van dna is hij geïdentificeerd. „Veel lichamen zijn niet meer herkenbaar”, zegt Rachel. Zij is naar Nederland gekomen om de oorlog te ontvluchten. „Ik wilde weg, het is zo onveilig daar. Maar nu schaam ik me dat ik niet meer in Israël ben.”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klinken liedjes in het Hebreeuws over het plein. Iedereen zingt mee. Hou het maar eens droog. „Dit is zo fijn, en tegelijk zo pijnlijk”, zegt de 22-jarige Einav. De tranen rollen over haar wangen. De jonge Israëlische toeriste is met haar eveneens 22-jarige vriendin Shai op reis door Europa. Zaterdag keken ze totaal verbijsterd naar de terroristische aanval in de woestijn.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Dam steken ze een kaarsje aan, en omhelzen ze elkaar. Ook al verstaan ze lang niet alles wat er wordt gezegd, de boodschap is helder: Israël staat er niet alleen voor. „Het voelt als een grote familie”, zegt Einav. „En zo goed om Hebreeuws om je heen te horen. Dat is vertrouwd.”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Verloren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meiden voelen zich verloren in Europa, waar ze een mooie reis zouden maken. Die is nu in het water gevallen. Shai wil zo snel mogelijk terug, maar een ticket bemachtigen is nog niet gelukt. „Ik wil naar mijn ouders. Daar moet ik nu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Joden uit alle windstreken staan op de Dam. Freda Cohen-Rappaport komt van dichtbij, uit Amsterdam-Oost. Eigenlijk durfde ze niet, omdat ze zich op straat niet veilig voelt. Maar toch is ze er. „Waarom? Ik ben Jodin. Ja, schrijf dat maar op, want zo is het. Ik sta hier voor mijn familie in Israël, waarvan de kinderen en kleinkinderen als reservist in het Israëlische leger dienen.”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Stenen door raam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73-jarige Amsterdamse herinnert zich de oorlog uit 2014. Ook toen opende het Israëlische leger de aanval op Hamas in Gaza. „Ik zat ’s avonds laat Pinkpop te kijken, toen plotseling de stenen door mijn raam vlogen. De politie vroeg of ik enig idee had wie het gedaan had. ’Joh,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zelf’, vroeg ik. Ik woon in een wijk met veel moslimjongeren. Toen mijn zoon klein was pestten ze hem ook als hij met een keppeltje op over straat ging.”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dat ze met een alarmknop op stap gaat als ze ’s avonds de hond uitlaat. Vaak krijgt ze het advies te verhuizen. „Maar ik laat me toch niet wegjagen uit een wijk waar in de oorlog zoveel Joden zijn afgevoerd?” Ferm: „Ik blijf!”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’Kapot’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25-jarige Elia Greenberg uit Amsterdam en de 22-jarige Victoria Choumeiko uit Utrecht lopen over de Dam met een bord waarop de foto’s te zien zijn van acht mensen die vanuit Israël zijn ontvoerd naar Gaza. Daaronder een baby en een klein jongetje. „Dit zijn maar acht van  de tientallen van onze mensen die zijn ontvoerd. Ze moeten terug. Hun familieleden gaan kapot van onzekerheid.”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Elia is Israëliër en wil het liefst terug. Ook hij is reservist en heeft al contact met zijn afdeling in het leger. „Ik ben nu nog niet nodig, maar als het zover is, ben ik weg. We vechten allemaal voor ons land.” Victoria: „Israël is het land van alle Joden. Het is ons land. We zijn één. Dat kun je hier vanavond zien.”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Rotterdam zijn vader Jehoeda en zoon Nochum Vorst naar de hoofdstad gekomen. „Ook wij hebben familie in Israël, maar het hele land voelt als familie. Wij zijn hier om aan Nederland en aan Europa te laten zien uit wat voor barbaren Hamas bestaat”, zegt Nochum. In Rotterdam ervaren zij antisemitisme aan den lijve. De Joodse scholen, de synagoge: het moet allemaal beveiligd worden. „Helaas is dat de werkelijkheid anno 2023. Ontzettend droevig, maar waar.”</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4" style="position:absolute;z-index:251673600"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Demonstranten tijdens de manifestatie voor Israël op de Dam., Michel van Bergen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5"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6"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'Padel is als een familie: niemand voelt zich hier meer dan een ander, iedereen helpt elkaar'</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7" type="#_x0000_t75" style="width:182.23pt;height:21pt">
            <v:imagedata r:id="rId1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24</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VLIETSTRA</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Maaike Betz wil de top-50 halen van de door Spanjaarden gedomineerde sport padel, waarvan de toppers deze week in Amsterdam een belangrijk toernooi spelen. Daarom verhuisde het talent anderhalf jaar geleden naar Spanje. 'Padel is vaak een feestje.'</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Maaike Betz</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ochtend wordt Maaike Betz wakker gedrild of geheid. Tegenover de simpele, krap bemeten slaapkamer die ze huurt in Sabadell, een industrieel voorstadje van Barcelona, is een flatgebouw in aanbouw. Het is geen fraai uitzicht, maar het is vooral het geluid dat door merg en been gaat.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Betz (20) verhuisde om goed te worden in padel als enige Nederlandse naar Spanje. Daar traint ze onder de beste trainers met de beste spelers. Het vraagt offers. Voordat ze een jaar geleden in Sabadell neerstreek, zat ze een halfjaar in Madrid in een vaak bloedheet kamertje zonder airco. Betz: 'Vaak deed ik overdag een fles water in de vriezer en die hield ik dan 's avonds vast als ik in bed lag om nog een beetje af te koelen.'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concurrentie is groot en wordt alleen maar groter, want na Spanje groeit de racketsport ook in andere landen als kool. Deze week ontbreekt Betz op het WPT Amsterdam, het grootste padeltoernooi in Nederland dat wordt gespeeld in de Afas Live, vanwege een te lage ranking. Ze staat net buiten de top-100, die vooral bevolkt wordt door Spaanse spelers. Maar dat is wel het doel: deelnemen aan de toptoernooien.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Betz traint daarvoor dagelijks. Een uur fysieke training en 1,5 uur tot 3 uur tactische en technische training, ver weg van familie en vrienden. De arbeid is haar aan te zien: brede schouders, smalle taille, gespierde armen en benen.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Betz begon met tennis, net als de meeste Nederlandse topspelers. 'Tennis heeft een plekje in mijn hart, maar mijn ouders zagen dat ik niet echt paste in dat harde wereldje. Er is minder collegialiteit, er wordt soms wat geruzied onderling. Bij padel heb je zelfs bij wedstrijden tussen top-10-spelers eigenlijk geen scheidsrechter nodig. Dat regelen ze zelf. Als er iemand uitglijdt, gaan de tegenstanders meteen kijken hoe het met diegene gaat. Ik vind dat een leukere cultuur.'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Padel, waarin louter wordt gedubbeld, is ook rumoeriger door de rackets van foam, de glazen wanden die gebruikt mogen worden en door het continue gecoach van de koppels. Er klinkt muziek tijdens wedstrijden, kinderen rennen rondjes rond de baan. Betz: 'Padel is vaak een feestje.'</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een feestje is geen sprake op het trainingscentrum in Barbéra del Valles, dat tussen Sabadell en Barcelona ligt. Zestien padelbanen liggen er dicht op elkaar, verlicht door tl-lampen, er is een afgeragde fitnessruimte en een kaal eetgedeelte met bakken vol simpele, gezonde spijzen. Hippe koffiebarretjes en speelruimtes voor kinderen, zoals gebruikelijk in veel Nederlandse padelcentra, ontbreken. Alle spelers zijn afgetraind en spelen ellenlange rally's waarbij de bal soms uit de kooi wordt geslagen en dan toch weer wordt teruggebracht. Het ruikt er naar zweet.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Betz groet er geregeld andere spelers, maakt soms een praatje. 'Het motto van de trainer is: we functioneren als een familie, geen gezeik en iedereen helpt elkaar. Er zijn hier ook top-10-spelers die in Spanje echte beroemdheden zijn, maar niemand voelt zich meer dan een ander. We gaan soms met zijn allen uit eten, je krijgt een band. Speel ik tegen voor mij onbekende spelers dan is er hier altijd wel iemand die me advies geeft.'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Betz speelt meestal toernooien voor aanstormende talenten, het prijzengeld bedraagt een paar honderd euro mits er een paar rondes gewonnen worden. Dankzij haar ouders en enkele sponsors kan ze toch fulltime voor haar sport blijven gaan. Trainingen en baanhuur zijn in Spanje een stuk goedkoper dan in Nederland. Maar er zijn ook kosten voor een diëtist, een mental coach en het reizen naar toernooien door heel Europa waar ze soms zelf verblijf en eten moet betalen.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Slaapkamertje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stelt ze zich tevreden met het gehuurde slaapkamertje. 'Ik zou best een eigen appartementje in Barcelona willen en vaker uit eten gaan, maar ik wil op de centen letten.'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speelt met verschillende vrouwen samen, hoewel ze het liefst een vaste partner heeft, want de samenwerking luistert nauw. 'Maar het is een beetje een jungle als je buiten de top-50 staat.'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ze nog een wereldtopper worden ondanks haar relatief late start? 'Dat... gaan we zien. In Spanje zijn ze geboren met een padelracket in hun hand.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alleen een topper kunt worden als je zo snel mogelijk naar Spanje verhuist.'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doel is de top-50. Of ze dan goed verdient, daarvan heeft ze 'geen flauw benul'. Het prijzengeld gaat omhoog, zeker nu Qatar Sports Investment een eigen tour heeft opgezet, Premier Padel. 'Ik ben dit niet begonnen om miljonair te worden. Dat is absoluut niet mijn drijfveer. Ik doe dit omdat ik van de sport houd, met de ambitie om alles eruit te halen wat erin zit.'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Jij hebt een droombestaan, zeggen bekenden in Nederland weleens. Beetje padellen, dan naar het strand en in de avond bruisend Barcelona in. Glimlachend: 'Nou ik heb in een halfjaar een keer op het strand gelegen. Stappen is er niet bij. In de avond rust ik uit of ben ik sponsors aan het zoeken.'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dan de volgende ochtend uit bed te worden geboord en daarna 'knalhard' te trainen. Terwijl ze in vloeiend Spaans nog wat groenten bestelt in het restaurant, zegt ze: 'En toch vind ik het heerlijk zo.'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dit niet begonnen om miljonair te worden. Ik doe dit omdat ik van de sport houd</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9" style="position:absolute;z-index:251676672"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Maaike Betz in juni tijdens de Europese Spelen in Krakau.</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60"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61"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Laad-test; Dubbeltest BMW X5 vs. Jeep Grand Cherokee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62" type="#_x0000_t75" style="width:225.72pt;height:50.99pt">
            <v:imagedata r:id="rId52"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AUTOVISIE; Blz. NaN</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2770 words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3" style="position:absolute;z-index:251678720"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Dubbeltest BMW X5 vs. Jeep Grand Cherokee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Jeep Grand Cherokee is eindelijk in Nederland gearriveerd en bovendien met een fiscaal interessante plug-in hybride-aandrijflijn. Is de Amerikaanse oer-SUV daarmee opgewassen tegen de recent geüpdatete BMW X5?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grijze circuit is de Jeep Grand Cherokee nooit helemaal weggeweest. Grijs geïmporteerd op grijs kenteken was het een buitenkansje om een leuke bedrijfswagen te rijden met naar wens zelfs een 707 pk supercharged-V8 om de gemoederen bezig te houden. Voor de nieuwste generatie, die in de VS al sinds 2021 op de markt is, is echter een plug-in hybride-aandrijflijn ontwikkeld, waarvan de lage papieren uitstoot 'm eindelijk ook aantrekkelijk maakt om mét een achterbank en bijbehorende portieren te registreren. En dat met behoud van zijn offroad- en trekkwaliteiten. Vooralsnog komt-ie uitsluitend als afgeladen topmodel deze kant op, waardoor hij met zijn prijs van een euroton concurreert met de gevestigde premiummerken, waaronder momenteel een hausse van nieuwe en vernieuwde modellen (Velar, GLE, Cayenne, RX etc.) is losgebarsten. Het meest recente model waarop we de hand konden leggen, was de BMW X5 'Life Cycle Impulse' die uiteraard ook weer met verbeterde stekkerhybride-aandrijflijn leverbaar is. Met een bijgepunt ontwerp, meer comfort(opties) en BMW's inmiddels bekende interieur met breedbeeldscherm zou de X5 weer helemaal klaar moeten zijn voor de tweede helft van zijn levensloop. Of wordt hij door de Jeep in de wielen gereden?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Kosten, uitrusting en veiligheid De initiële aankondiging van de Europese Jeep Grand Cherokee 4xe vorig jaar ging nog vergezeld van een vrij uitgebreide line-up aan uitrustingsvarianten met een vanafprijs van pakweg 80 mille. Momenteel is echter alleen het vlaggenschip 'Summit Reserve' leverbaar voor een prijs van 101.800 euro, waarop een duo 10,1-inch entertainmentschermen voor de achterpassagiers van 2.700 euro en bepaalde lakkleuren van 1.300 euro de enige opties zijn. Al het andere wat Stellantis mogelijkerwijs op een auto kan schroeven, is reeds aanwezig. Dat is de complete waslijst op pagina 80, maar ook een nachtzichtcamera, een volwaardig reservewiel, een 230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-aansluiting, stoelmassage, bodembescherming, een alarmsysteem en uitgebreide offroad-hard- en -software met onder meer een tussenbak. Daarmee is de 4xe ondanks een plug-in hybride aandrijflijn toch een volwaardige offroader en trekauto met maximaal 2.215 kilo aan de haak. Een tweeliter turbomotor met 61 pk 48-</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starter/generator werkt samen met een 145 pk sterke elektromotor, die gescheiden door een platenkoppeling tussen de viercilinder en de achttraps automaat én tussenbak met lage gearing gesitueerd is. Samen zijn ze goed voor 375pk en 637 Nm en met een 17,3 kWh-accupakket voor een elektrische actieradius van 48 kilometer.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plug-in hybride-aandrijving en het bijbehorende schertsbedrag aan bpm maakt van de xDrive50e ruimschoots de voordeligste X5-variant. Tot en met november is er voor 96.512 euro nog een Launch Edition met wat leuke opties leverbaar, maar daarna krijg je voor een ton nog maar 144 euro wisselgeld als de keuze op een 50e valt. Enkele redenen om dat niet te doen, zouden het willen beschikken over een derde zitrij of het xOffroad-pakket kunnen zijn, die beide niet op de PHEV leverbaar zijn. Voor de rest overtuigt deze X5 met klinkende cijfers: 490 pk, 700 Nm, 110 kilometer elektrische actieradius en 3.500 kilo geremd trekgewicht. Zelfs BMW durft het in deze klasse niet aan om een auto helemaal kaal de weg op te sturen, dus navigatie, smartphone-connectiviteit, airco, elektrisch verstelbare stoelen, cruise control, parkeerassistentie en luchtvering met adaptieve schokdempers kosten niets extra. Maar met leren bekleding, metallic lak en een 22-inch breedset ben je al bijna 7.000 euro verder. Anders gezegd kun je je ook 2.495 euro besparen door nee te zeggen tegen een verlichte grille en kristallen interieurelementen in het 'Exclusive Pack', om maar eens wat te noemen. Maar om de uitrusting gelijk te trekken met die van de Jeep, moet je zeker rekenen op 20.000 euro aan opties. Het is nog interessant om te melden dat deze X5 de eerste auto is waarvoor het ons bij geen enkele verzekeringsmaatschappij lukte om een verzekeringsquote te krijgen voor onze standaard 30-jarige Amsterdammer met 10 schadevrije jaren, terwijl het tarief van 1.364,64 euro voor de Jeep niet buitensporig hoog is. De Jeep is nog niet gecalculeerd door leaseprijs-leverancier Alphabet, zodat we die niet kunnen vergelijken met de niet-malse 1.705,34 maandelijkse euro's die men daar voor de BMW vraagt. Laatste detail inzake de kosten: de CO2-uitstoot van de Jeep ligt niet onder de 50g/km, waardoor je niet profiteert van het PHEV-halftarief. Dat scheelt bijna 1.000 euro per jaar aan wegenbelasting.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Ontwerp en afwerking Naast een i7, X7 of XM zou je de vernieuwde X5 zelfs met een MSport-pakket rustig als toonbeeld van bescheidenheid kunnen bestempelen. Het is altijd al een model geweest dat het vooral moest hebben van zijn gespierde proporties en die zijn onveranderd gebleven. Met iets dunnere koplampen en ware 3D-sculpturen als achterlichtarmaturen is het aangezicht subtiel opgefrist. De veranderingen in het interieur strekken verder, want de X5 is de volgende BMW waarin de 'Curved Display' op het dashboard is geplant. Aan de passagierskant tref je voortaan een van achteren verlicht paneel met 'X5'-inscriptie, opdat ze nooit zullen vergeten in welke auto ze meerijden. Inmiddels is de 7-serie de limo die het best in elkaar steekt van de Duitse drie-eenheid. Kun je nagaan hoe strak een X5 gebouwd is, ook al wordt-ie in de VS en niet die Heimat in elkaar geschroefd.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Jeep laat eveneens zien dat Amerikanen inmiddels best bedreven zijn in de productie van luxe auto's. Het torenhoge niveau van een BMW wordt niet gehaald, maar met deze Grand Cherokee mag Jeep zichzelf voortaan tot de grote jongens rekenen. Vrijwel geen oppervlak is ontsnapt aan de aandacht van de leerlooier en de timmerman. Pas wanneer je gaat duwen, trekken en kloppen, hoor en voel je dat de onderliggende structuur toch wat minder solide in elkaar steekt. Goedkopere knoppen en een blikkeriger geluid bij het dichtslaan van de deuren verraden het ware klasseverschil verder. Maar al wat de Jeep tekortkomt aan klasse, wordt met voorzieningen gecompenseerd. Zijn het niet de bedieningselementen van het Quadra Drive 4WD-systeem waarvan de BMW-rijder alleen maar kan dromen, dan is het wel het extra entertainmentscherm dat in de passagierskant van het dashboard is verwerkt. De 4xe presenteert zich als een volwaardig verlengstuk van de servicegerichte Amerikaanse maatschappij, waartegen zo'n strak Duits zakenhotel toch wat kil afsteekt.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Comfort en functionaliteit Anderzijds is de Grand Cherokee ook weer niet zo functioneel als je wellicht van zo'n utilitair merk als Jeep zou verwachten. Geen in drie delen neerklapbare of verschuifbare achterbank, bijvoorbeeld, of een voorstoel waarvan de rugleuning plat kan om een kastje door te laden. Dat de laadruimte op papier niet heel groot lijkt, komt waarschijnlijk vooral doordat Jeep kiest voor een reservewiel in plaats van een extra vak onder de vloer. In werkelijkheid is de ruimte namelijk enorm en mooi regelmatig gevormd, met een vlakke laadvloer. De accucellen liggen in de bodem verwerkt, dus die nemen geen kostbare ruimte in. Links voorin klim je op een veelvoudig verstelbare bestuurderstroon van waaruit je neerkijkt op de rest van de wereld. Aan een vlakke vorm van zitting en rugleuning valt in een Amerikaan nog steeds niet te ontsnappen. Hetzelfde geldt in extremis voor de achterbank, waarvan de zitting met 43 centimeter lengte bovendien erg kort is. Met zo'n hoge vloer (accu's, weet u nog...) is dat geen ideale combinatie. Onnodig ook, aangezien er hoofdruimte genoeg is om een hogere bank te plaatsen. Over de tweede zitrij in de BMW valt praktisch hetzelfde te schrijven, met als verschil dat de zitting flink langer is en daardoor meer steun aan de benen biedt. De X5 lijdt achterin dan weer onder een niet-verstelbare leuningshoek, waardoor de zitpositie wat rechtop is. Het waren weliswaar de optionele M-sportstoelen tegenover standaardstoelen in de Jeep, maar we zouden de 1.067 euro hiervoor niet op zak willen houden. Met zowat voor elke spiergroep in rug, benen en billen een aparte instelmogelijkheid, kun je jezelf muurvast in de gewenste positie achter het stuur verankeren. Desnoods best laag in de auto, maar dan moet je wel accepteren dat het stuur vrij hoog blijft staan. Ook in de X5 zijn de twee delen van de accu aan weerszijden van de cardanas in de bodem verwerkt, met de brandstoftank onder het grootste deel van de laadvloer, zodat daaronder niet veel meer past. Met de in drie delen neerklapbare leuning plat ontstaat een bergruimte die zo mogelijk nog groter is dan die in de Jeep. Een handige extra is de tweedelige klep, waarvan het onderstel deel in geopende stand gelijkvloers met de laadruimte naar voren klapt.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Infotainment en bediening In de duurdere modellen van BMW (die misschien voor een oudere doelgroep bestemd zijn) is de iDrive-knop nog niet wegbezuinigd, zodat je ook tijdens het rijden je aandacht op een veilige manier tussen rijden en navigeren kunt verdelen. Dat de interface van het aanraakscherm voor verbetering vatbaar was, weten we sinds de introductie van de nieuwe 5-serie, waarop het 'OS 8.5' met een aantal updates debuteert. Maar afgezien van een niet altijd even logische menustructuur behoren de infotainmentvoorzieningen van BMW nog altijd tot de beste. Voortaan zijn ze ook voorzien van Youtube-integratie en uitstekende smartphone-connectiviteit, waarbij Apple Carplay en Android Auto zelfs in het instrumentendisplay weergegeven kunnen worden. We zijn dan weer minder onder de indruk van de manier waarop voor het rijden essentiële elementen (zoals de volgafstand van de cruise control en de mate van remenergie-regeneratie te ver weggestopt zijn in menu's.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Jeep treffen we een infotainmentsysteem dat in de basis hetzelfde is als dat in onze duurtestauto Alfa Romeo Tonale (die dezelfde technische basis heeft als de Jeep Compass), maar dan uitgebreid met diverse comfort- en offroad-functies die aan de Grand Cherokee voorbehouden zijn. Op zichzelf (en vooral naar Stellantis-maatstaven) best een aardig systeem om mee te werken, maar niet van het absolute topniveau dat in de premiums de standaard is. De TomTom-navigatie wijst je even goed de weg en de menustructuur is mede dankzij een paar permanente snelkoppelingen onderin direct tweede natuur. Met als voordeel ten opzichte van de BMW dat alle klimaatfuncties met een fysiek knoppencluster worden bediend. Sowieso zijn er door de hele auto heen nog een boel knoppen te vinden, wat niet hypermodern oogt, maar het bedieningsgemak wel ten goede komt. Aan opbergvakken en aflegruimte is in beide geen gebrek.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Prestaties en verbruik Met een 17,3 kWh-accupakket, een volwaardig vierwielaandrijvingssysteem met lage gearing en alle denkbare comfortvoorzieningen aan boord is het geen wonder dat de Grand Cherokee leeg bijna 2,5 ton weegt. De consequentie is dat de 145pk en 245 Nm sterke elektromotor er een hele kluif aan heeft om de auto in z'n uppie vooruit te krijgen. Rustig voorttokkelen in de stad lukt prima, maar wanneer er ook maar een beetje vermogen wordt gevraagd, moet de 272 pk viercilinder turbo bijspringen. Hoewel die krachtig genoeg is, komt hij qua geluid en vibraties niet bijster geraffineerd over. Ook is het werkgebied niet heel breed, zodat de transmissie er zijn handen vol aan heeft om 'm in het ideale toerental te houden. Bij een rustige rijstijl heeft de techniek genoeg tijd om alles redelijk vlot en schokloos aan elkaar te knopen, bij een hoger tempo laat de Jeep hier en daar steekjes vallen. Zelf helpen door te schakelen met de flippers achter het stuur is dan een aanrader. Van de beloofde 48 kilometer elektrische actieradius blijft in de praktijk zo'n 40 over, waarna het verbruik op een gemengde rit uitkomt op 9,4 liter per 100 kilometer. Zelfs met braaf stekkeren is het daarom niet makkelijk om het totale gemiddelde onder de 1 op 15 te krijgen, wanneer er regelmatig ritten langer dan een kilometer of 80 worden gemaakt.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80 kilometer heb je in de BMW doorgaans nog een kilometer of 20 à 30 elektrische actieradius over. De accu in de X5 is met een bruikbare inhoud van 25,7 kWh fors groter, en het elektrische verbruik fors lager met 8,4 liter per 100 kilometer. Met kleinere wielen was de opgegeven 110 kilometer waarschijnlijk haalbaar geweest. Ondanks dat na het leegrijden van de accu in de BMW een drieliter zes-in-lijn turbomotor aan het werk gaat, bleek het verbruik van die krachtbron ook duidelijk lager dan de tweeliter in de Jeep. Met een breder werkgebied en met een 197 pk en 280Nm sterke elektromotor als hulp heeft de xDrive50e aanzienlijk minder moeite om schokloos en zonder aarzeling antwoord te geven op wat je 'm met het rechterpedaal vraagt. Beide krachtbronnen zijn sterk genoeg om het alleen af te kunnen. Als ze samenwerken, is het vermogen met 490 pk en 700 Nm zelfs overweldigend. Het raffinement van de soepele zescilinder is ook van een heel ander niveau.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Rijeigenschappen Hetzelfde kan in zekere zin ook van de onderstelkarakteristiek gezegd worden. Het is sowieso onvoorstelbaar hoe goed BMW is geworden in het camoufleren van de enorme rijklare gewichten van auto's als deze plug-in hybride X5. Met de honderden kilo's van de accu netjes centraal in de vloer verwerkt en een oversized onderstel met enorme draagarmen, brede banden en keurig afgestelde vering en demping duw je deze BMW net zo vlot de hoek om als een 3-serie. De chassisbalans is verregaand neutraal en de neiging tot rollen door het lage zwaartepunt minimaal. Wanneer het tijd wordt om een verkeersobstakel te verwerken, is zo'n hoge en zware auto als deze superieur. Met deze enorme 22-inch wielen is het bij luchtvering bijna onvermijdelijke lichte dribbelen over korte oneffenheden ook present, maar niet op een hinderlijke manier.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Jeep beschikt op papier over praktisch dezelfde hardware als de BMW, maar niet over de kennis om alles op eenzelfde manier op elkaar af te stemmen. Qua wegligging is de Grand Cherokee nog verrassend goed in staat om de BMW bij te benen. Ook hier brede banden, een laag zwaartepunt en veel rolonderdrukking, zodat het weggedrag in niets te vergelijken is met de dweilende grote Jeeps van vroeger. Met een prettige, stevige weerstand in de besturing vergeet je niet met hoeveel gewicht je onderweg bent, maar de kilo's laten zich zonder morren de hoek om duwen. Het enige nadeel ten opzichte van de BMW is dat de vering wel aanzienlijk stugger is. Daarbij geven de dikke stabi's elke korte oneffenheid dreunend door.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Rijassistentie Dik 2.500 kilo aan Jeep Grand Cherokee plus bestuurder door een uitwijkproef heen sturen is nog nooit zo eenvoudig geweest als nu. Geholpen door afgepaste remingrepen geeft licht onderstuur uiteindelijk de grens aan, waarbij opvalt dat het ESP in noodsituaties direct zo veel mogelijk snelheid uit de auto probeert te remmen. De assistentie in niet-kritieke situaties is ook uitstekend. De stuurhulp en adaptieve cruise control verstaan elkaar goed en blijken bruikbare hulpjes op de lange afstand. Een leuke toevoeging is de nachtzichtassistent, die op duistere landweggetjes in staat is om levende wezens van verre te herkennen en te ontwijken. Van BMW weten we dat het beschikt over een rijassistent die tot de beste in de industrie hoort, dus is het geen verrassing dat de X5 daarvan is voorzien. Zoals gezegd is het enige kritiekpunt dat de volgafstand van de adaptieve cruise control niet op het stuur instelbaar is, en in een menu maar in een beperkt aantal stappen. Ook ben je wel even kwijt om de gedragingen van alle andere systemen naar je hand te zetten. Alle denkbare botspreventie en rijbaanassistentie kan een ongestoorde rijbeleving behoorlijk bederven. Maar vrijwel alles is helemaal uitschakelbaar en bovendien zijn de meeste functies ondergebracht in het optionele Driving Assistant Professional-pakket van 1.784 euro. Je kunt dat ook níét bestellen... In tegenstelling tot de Jeep poogt het ESP van de X5 niet om in noodsituaties zo veel mogelijk snelheid eruit te remmen, maar alleen maar om de macht over het stuur in je handen te houden. Daarmee bleek de maximale inrijsnelheid van de uitwijkproef iets lager dan bij de Jeep, maar in de praktijk zijn ze allebei even vaardig om op hoge snelheid bliksemsnel van rijbaan te wisselen zonder verlies van controle.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4"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5"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wil gewoon moeder zijn'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6" type="#_x0000_t75" style="width:80.24pt;height:80.99pt">
            <v:imagedata r:id="rId7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28, 29</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BRUMMELEN</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Morgen verschijnt De tijd gaat mooie dingen doen, het nieuwe album van Roxeanne Hazes. Het ging een tijd niet goed met haar, maar het album klinkt, ondanks de bezongen kommer en kwel, hoopvol.</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7" style="position:absolute;z-index:251680768"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Roxeanne Hazes zingt persoonlijke teksten op nieuw album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uiterlijke gelijkenis met haar vader blijft frappant, die zit hem vooral in de ogen. Roxeanne Hazes (30) heeft dezelfde sprekende ogen als haar in 2004 overleden vader. Maar ze klinkt heel anders. Waar de grote volkszanger een bijna monumentaal plat Amsterdams accent had, spreekt zijn dochter ABN, op het keurige af.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Roxeanne Hazes en haar verloofde Erik Zwennes wonen samen met hun zoon Fender (5) in Vinkeveen, waar ze een groot deel van haar jeugd doorbracht. ,,We wonen in het leuke deel van Vinkeveen, tegen Abcoude aan. De stad is vlakbij, maar we wonen echt dorps, aan het water."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jaren samen met haar broer André repertoire van hun vader te hebben gezongen, sloeg Roxeanne Hazes in 2017 als zangeres een radicaal andere weg in. Op Top Notch, het in hiphop gespecialiseerde label waarbij verloofde Erik Zwennes werkte, verscheen In mijn bloed, een album met eigentijdse popmuziek in de eigen taal. Pas nu, zes jaar later, is er een opvolger.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dat album, De tijd gaat mooie dingen doen, is de voor een groot deel elektronische muziek weer helemaal van nu, maar zijn de teksten nog persoonlijker dan op haar debuutalbum. Onzekerheden, verdriet, frustraties, ze komen allemaal aan bod. Roxeanne Hazes drukt zich op een heel andere manier uit dan haar vader, maar in openhartigheid doet ze niet voor hem onder.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best trots op me zou zijn, vooral omdat ik mijn eigen gang ben gegaan. Hij was zelf het meest trots op het blues-album dat hij heeft gemaakt. Zijn platenmaatschappij wilde daar eerst niets van weten — het is ook zijn slechtst verkochte album —, maar het was wel de plaat waarop hij precies deed wat hij zelfde wilde."</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Liedjesopa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'Liedjesopa' heet André Hazes bij haar thuis. ,,Ik zing wel eens nummers van mijn vader voor Fender, inderdaad, vooral Kleine jongen. Ik ben blij dat hij de achternaam van Erik heeft. Ik heb zelf in mijn jeugd ervaren dat het niet altijd gemakkelijk is Hazes te heten. Fender heeft er nog geen idee van dat heel Nederland zijn opa kende. En dat wil ik nog even zo houden. Ik wil niet dat hij zo'n jongetje wordt dat loopt op te scheppen: weet je wel wie mijn opa was?"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dagen in de week werkt Roxeanne Hazes, verder leidt ze een zo anoniem mogelijk leven. ,,Ik wil gewoon moeder zijn. Het schoolpleinleven vind ik echt leuk: gewoon in mijn joggingbroek lekker kletsen. Natuurlijk weten ze wie ik ben, maar in een dorp kent iedereen elkaar sowieso. Dat heeft verder niets te maken met mijn bekendheid als zangeres. Luizenmoeder ben ik niet op school, dat vind ik echt vies, maar voor de rest draai ik gewoon mee. Hartstikke leuk om mee te gaan op schoolreisjes."</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Familie Hazes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hoeft geen fervent lezer van de roddelbladen of volger van juicekanalen te zijn om te weten dat het rommelt in de familie Hazes. Met haar broer André Hazes junior leeft Roxeanne al enige tijd in onmin. Met haar moeder Rachel is ze verwikkeld in een juridisch conflict over de nalatenschap van haar vader. ,,Ik ben van nature een heel open persoon, maar hierover wil ik niet praten. Ten eerste omdat alles wat je aandacht geeft, daarmee ook groeit, en ten tweede omdat alles wat ik zou zeggen, ook weer tot een tegenreactie leidt. Laten we het erbij houden dat het nu, ondanks alles, goed met me gaat."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ging het niet altijd goed met haar. Dat is ook een van de redenen dat haar tweede album zo lang op zich liet wachten. ,,Wat veel mensen niet weten, is dat ik vier jaar geleden al een heel album klaar had. Dat hadden we toen kunnen uitbrengen, maar ik was er niet tevreden over. Het kwam tot stand in een periode dat ik depressief was. Het was niet goed, er zat veel meer in."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Opnieuw begonnen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tijd gaat mooie dingen doen is alles nieuw. ,,Van dat album dat al klaar was, heb ik niets meegenomen. Het is jammer van alle energie en tijd die erin is gestoken, maar ik stond er gewoon niet achter. Met producer Clifford Goilo ben ik helemaal opnieuw begonnen. We zijn ook naar Zweden geweest. In Stockholm hadden we een schrijfkamp met lokale songschrijvers. Ze zijn daar zó goed in melodielijnen en koortjes en zo. Clifford en ik zijn gek op alternatieve Zweedse pop: Mø, Tove Lo, die hoek. Ik luister ook graag naar Robyn."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teksten van de songs op De tijd gaat mooie dingen doen zijn opvallend persoonlijk. ,,Ik ben echt diep gegaan in die periode dat het niet goed met me ging, maar ik ben er sterk van geworden. Sinds een paar jaar ben ik in therapie en dat werkt goed. Ik moest leren exploderen in plaats van constant maar te imploderen. Het was ook belangrijk dat ik mensen die toch alleen maar voor negativiteit en verdriet zorgden, uit mijn leven liet en dat ik gewoon goed en lief voor mezelf was."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zelf in mijn jeugd ervaren dat het niet altijd gemakkelijk is Hazes te heten</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8" style="position:absolute;z-index:251681792"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Roxeanne Hazes in april van dit jaar bij Beste Zangers Live in Ahoy in Rotterdam.</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9"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70"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Elektronica-afval zit vol kostbare materialen. Met slimme technieken zijn die eruit te halen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8:48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0"/>
        <w:keepNext w:val="0"/>
        <w:spacing w:before="120" w:after="0" w:line="220" w:lineRule="atLeast"/>
        <w:ind w:left="0" w:right="0" w:firstLine="0"/>
        <w:jc w:val="left"/>
      </w:pPr>
      <w:r>
        <w:br/>
      </w:r>
      <w:r>
        <w:pict>
          <v:shape id="_x0000_i1071" type="#_x0000_t75" style="width:124.5pt;height:38.25pt">
            <v:imagedata r:id="rId3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2160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Wismans</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Er zit veel meer winst in het beter leren recyclen dan in het proberen alle gebruiksvoorwerpen opnieuw te ontwerpen met het oog op hergebruik van materialen.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2" style="position:absolute;z-index:25168384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ontwerpen van spullen al rekening houden met hergebruik van de materialen aan het einde van de levensduur moet je helemaal niet doen.” De wenkbrauwen van de verslaggever gaan even omhoog. Dit lijkt een opmerkelijke uitspraak uit de mond van een hoogleraar recycling. Peter Rem vervolgt: „Als de recyclingtechnologie maar geavanceerd genoeg is, dan is dat helemaal niet nodig.”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staan bij een testopstelling in het recyclinglab van de TU Delft. Hier wordt aan geavanceerde recyclingtechnologie gewerkt. Vandaag is er een experiment gaande dat moet uitwijzen of uiteenlopend elektronica-afval goed kan worden gescheiden met behulp van een magneet en ferro-magnetische vloeistof. Magnetische dichtheidsscheiding heet de techniek. Het wordt al op grote schaal gebruikt in een plasticverwerkingsfabriek, of het voor elektronica-afval ook nuttig kan zijn moet nog blijken.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Peter Rem, die even langs komt lopen onderweg naar een vergadering, kijkt verheugd hoe promovendus Max van Beek voorzichtig enkele handen vol kleine stukjes elektronische onderdelen in een bak met ferro-magnetische vloeistof laat glijden. De vloeistof is zwart en volkomen ondoorzichtig. Eenmaal in de bak zijn alleen nog wat onregelmatigheden aan het oppervlak te zien op een paar plekken waar de elektronica door de bak beweegt. Pas als de vloeistof met een dompelpomp weer uit de bak is gehaald, kunnen we zien of de elektronica mooi soort bij soort terecht is gekomen.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product van 100 euro, of het nou om elektronica gaat of om een schoen, daar zit voor 4 à 5 euro aan materiaal inPeter Rem hoogleraar recycling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product van 100 euro, of het nou om elektronica gaat of om een schoen, daar zit voor 4 à 5 euro aan materiaal in”, zegt Rem enkele weken later in een gesprek via Teams. „Dat is weinig. Als je het ontwerp voor die schoen zou wijzigen om een stukje van die 5 euro beter terug te winnen, maar de functionaliteit daarbij voor 2 procent vernielt, dan gebeuren er eigenlijk al vreselijke dingen.” Slechtere functionaliteit leidt tot eerder afdanken, om maar iets te noemen. „De risico’s zijn groot en wat je wint is vaak maar klein. Mensen zijn zich meestal niet bewust van die enorme verhouding.”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recycling is nodig. Veel grondstoffen zijn schaars, bij ‘verse’ winning zijn niet zelden milieu en mensen in het geding, en er is de CO2-uitstoot die bij de productie van materialen komt kijken. Maar succes van recycling is vooral een kostenkwestie: als kwalitatief gerecyclede grondstoffen duurder zijn dan verse grondstoffen dan kiezen fabrikanten bijna altijd voor verse grondstoffen – de bezwaren ten spijt.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Goedkoop en kwalitatief scheiden kan met behulp van magneten, menen ze in Delft. Het idee voor</w:t>
      </w:r>
      <w:r>
        <w:rPr>
          <w:rFonts w:ascii="arial" w:eastAsia="arial" w:hAnsi="arial" w:cs="arial"/>
          <w:b w:val="0"/>
          <w:i/>
          <w:strike w:val="0"/>
          <w:noProof w:val="0"/>
          <w:color w:val="000000"/>
          <w:position w:val="0"/>
          <w:sz w:val="20"/>
          <w:u w:val="none"/>
          <w:vertAlign w:val="baseline"/>
        </w:rPr>
        <w:t xml:space="preserve"> magnetic density separation </w:t>
      </w:r>
      <w:r>
        <w:rPr>
          <w:rFonts w:ascii="arial" w:eastAsia="arial" w:hAnsi="arial" w:cs="arial"/>
          <w:b w:val="0"/>
          <w:i w:val="0"/>
          <w:strike w:val="0"/>
          <w:noProof w:val="0"/>
          <w:color w:val="000000"/>
          <w:position w:val="0"/>
          <w:sz w:val="20"/>
          <w:u w:val="none"/>
          <w:vertAlign w:val="baseline"/>
        </w:rPr>
        <w:t>(MDS) zoals het in de vakliteratuur is gaan heten, komt uit de koker van Rem, die er nu bijna twee decennia aan werkt. Scheiden gebeurt door een bak met ferromagnetische vloeistof – de diepzwarte motorolieachtige vloeistof met nanodeeltjes ijzeroxide – boven een magneet te plaatsen.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magneet is ingenieus samengesteld. Hij bestaat uit verschillende parallelle magneten die zo zijn uitgelijnd dat er een breed magneetveld boven ontstaat dat naar boven minder sterk wordt. De dichtheid van de ferromagnetische vloeistof neemt dezelfde gradiënt aan als het mageetveld. Dit is cruciaal voor het scheidingsproces: materialen van vergelijkbare dichtheid gaan op dezelfde plek in de magnetische vloeistof hangen, op hun zogenaamde evenwichtspositie, en zijn dan makkelijk groepsgewijs eruit te halen.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lab van Rem is jaren terug al bewezen dat de methode voor plastic goed werkt. Vooraf wordt het plastic tot snippers gemalen en gewassen. Dan gaan de snippers in de bak met ferromagnetische vloeistof. Door de vloeistof te laten stromen drijven de plasticdeeltjes elk op hun eigen hoogte naar het einde van de bak. Op elke hoogte is een bakje bevestigd, waarin de plasticdeeltjes per soort keurig gesorteerd terechtkomen.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Onderdelen uit zonnepanelen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draaien bij afvalscheider Umincorp – voortgekomen uit Rems onderzoeksgroep, TU Delft is aandeelhouder – grote installaties die plastic snippers PP, HDPE, PS en PET afleveren. De snippers zijn van vergelijkbare kwaliteit als ‘verse’ plastic grondstoffen, verkondigt Umincorp trots op haar website.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magneetmethode is voor meer materialen geschikt. In het Europese onderzoeksproject Peacoc wordt bijvoorbeeld gekeken of de scheidingsmethode nuttig kan zijn voor het recyclen van onderdelen uit zonnepanelen. Afvalscheiders vinden het een heel interessante manier om non-ferrometalen zoals lood, zink en aluminium te scheiden, vertelt Rem. „Die vormen nu een ongelukkige stroom.”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richt hij zijn pijlen nu op elektronica-afval,</w:t>
      </w:r>
      <w:r>
        <w:rPr>
          <w:rFonts w:ascii="arial" w:eastAsia="arial" w:hAnsi="arial" w:cs="arial"/>
          <w:b w:val="0"/>
          <w:i/>
          <w:strike w:val="0"/>
          <w:noProof w:val="0"/>
          <w:color w:val="000000"/>
          <w:position w:val="0"/>
          <w:sz w:val="20"/>
          <w:u w:val="none"/>
          <w:vertAlign w:val="baseline"/>
        </w:rPr>
        <w:t xml:space="preserve"> e-waste </w:t>
      </w:r>
      <w:r>
        <w:rPr>
          <w:rFonts w:ascii="arial" w:eastAsia="arial" w:hAnsi="arial" w:cs="arial"/>
          <w:b w:val="0"/>
          <w:i w:val="0"/>
          <w:strike w:val="0"/>
          <w:noProof w:val="0"/>
          <w:color w:val="000000"/>
          <w:position w:val="0"/>
          <w:sz w:val="20"/>
          <w:u w:val="none"/>
          <w:vertAlign w:val="baseline"/>
        </w:rPr>
        <w:t>. In Nederland is de hoeveelheid afgedankte elektrische en elektronische apparatuur hoog ten opzichte van de landen om ons heen: in 2019 ging het om 21,6 kilogram per hoofd van de bevolking per jaar, schrijft de Inspectie Leefomgeving en Transport. Niet alle onderdelen van dit elektronica-afval zijn op dit moment de inspanningen waard om zorgvuldig te recyclen. Maar in veel apparatuur zit bijvoorbeeld een beetje goud en koper, dat zijn kostbare materialen.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elektronica is het probleem dat de onderdelen op een heel complexe manier aan elkaar verbonden zijn”, zegt Rem. „Er zijn bovendien honderden verschillende materialen en die zitten in onderdelen van allerlei groottes.”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de hakselaar in en daarna gaan scheiden is een optie, maar geen slimme. „Het is te kostbaar om dit zo ver door te shredderen dat het individuele materialen worden. Alles smelten en dan het goud eruit halen is ook te duur”, zegt Rem.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onderzoekgroep aan de universiteit van Luik bedacht een manier om verschillende componenten los te krijgen van de printplaat door het soldeer op te lossen. Een belangrijke stap, waarop Rem kon voortbouwen. „Zij liepen toen vast. Maar wij zijn juist goed in die stap daarna: het sorteren van de componenten. Weerstandjes, condensatoren, CPU’s, chips.”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gezegd: scheid de onderdelen die geen goud bevatten van de onderdelen die wel goud bevatten. „De componenten met goud kun je vervolgens smelten en het goud terugwinnen. Door de 90 procent componenten waar geen goud in zit af te scheiden van de componenten waar het wel in zit, worden de kosten van de smelt tien keer lager.”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aanzienlijke kosten: smelten van printplaten met het doel om koper terug te winnen kost nu zo’n 600 euro per ton afval.</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Duizend soorten chips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scheiden van de onderdelen met dezelfde magneettechniek gebeurt, werkt het toch iets anders dan het scheiden van plastic. Zo is de magneet onder de testopstelling in het lab schuin onder de horizontale bak geplaatst. „Het magnetisch veld is dicht op de magneet het sterkst, verder ervanaf wordt het steeds minder sterk”, zegt Lin Wang, postdoconderzoeker in de groep van Peter Rem, die samen met promovendus Van Beek het experiment met e-waste uitvoert. „Door de magneet onder een hoek te plaatsen en het bassin met de vloeistof horizontaal, verminderen we de effectieve dichtheid van de vloeistof over de lengte. Met andere woorden: het magneetveld wijst schuin naar voren.”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schuine magneetveld zorgt ervoor dat de stukjes afval die Van Beek er aan één kant in laat glijden, langzaam naar de andere kant van de bak bewegen, als zwemmers in een wedstrijdzwembad. Alleen halen ze geen van allen de overkant. De deeltjes met de hoogste dichtheid raken al snel na vertrek de bodem, de lichtere deeltjes komen verder.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tweede experiment dat Van Beek en Wang in deze opstelling uitvoeren. „De vorige keer probeerde ik een specifiek soort videopoort van andere videopoorten te scheiden. Dat lukte goed”, zegt Van Beek. „Dit keer zijn de onderdeeltjes kleiner, ik ben nu vooral geïnteresseerd in de chips. De chip zou meer metaal moeten bevatten, en die heeft daarmee een hogere dichtheid dan veel andere componenten die uit relatief veel plastic bestaan.”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dichtheid van de verschillende soorten onderdelen is geen vaststaand gegeven, dat maakt het spannend of deze manier van scheiden zinvol zal blijken. „De dichtheid is wel relatief consistent, maar niet helemaal”, zegt Van Beek. „Dat komt doordat de componenten door verschillende fabrikanten zijn gemaakt. En net zoals je duizend verschillende soorten telefoons hebt, heb je ook duizend verschillende soorten computerchips.”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zomaar kunnen dat alles op een hoop terechtkomtMax van Beek promovendus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moeilijk voor te stellen dat wat hier gebeurt over enkele maanden opgeschaald zal worden tot een stroom waar een afvalverwerker iets mee kan. Alleen al de voorzichtigheid waarmee Van Beek de componenten in de bak laat glijden. De vloeistof mag niet te veel klotsen, anders raakt de elektronica misschien dankzij de turbulentie in de vloeistof de bodem in plaats van dankzij de dichtheid.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een grotere setup moet klotsen voorkomen worden”, zegt Wang. „Het afval zal er gecontroleerd in moeten glijden.”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doen nu wel extra voorzichtig omdat we deze proef nog nooit eerder hebben gedaan, we willen alle dingen die kunnen interfereren uitsluiten”, zegt Van Beek. „Het zou zomaar kunnen dat alles op een hoop terechtkomt. Mocht dat gebeuren dan weten we zeker dat dat niet door turbulentie is gekomen.”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uitvoering van het experiment bestaat voor een groot deel uit wachten tot de ferromagnetische vloeistof is overgepompt. Eerst moest het van een vat in de bak, nu het elektronica-afval in de bak zit moet de vloeistof weer in het vat. Van Beek en Wang worden stiller als de zwarte vloeistof zo ver is verdwenen dat de elektronica begint te verschijnen.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gigantische versie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Van Beek blij met wat hij ziet?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Van Beek en Wang blijven geconcentreerd naar de bak kijken.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liggen de chips daar redelijk bij elkaar. En kijk, dit zijn condensators, die liggen ook relatief dicht bij elkaar. Het is niet slecht.” Van Beek begint de stukjes elektronica uit de bak te halen om ze later te kunnen wegen. De onderdeeltjes die zijn neergekomen tussen de 0 en 10 centimeter afstand vanaf het begin krijgen een eigen bakje, de stukjes uit het stuk tussen 10 en 20 centimeter een ander bakje, en zo verder. Voor vandaag blijft het hierbij.</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vindingen uit het lab van Peter Rem worden vaak verder richting de industrie gebracht dan gebruikelijk is bij universitair onderzoek. Vandaar ook het plan om binnenkort een gigantische versie van dit experiment hier uit te voeren. „We willen de techniek helemaal naar industriële grootte brengen”, zegt Rem in het Teams-gesprek. „Als we dat niet doen dan blijft het liggen, hebben we eerder gemerkt. Het is geen industrie die zulke risicovolle, soms langdurige en daarmee dure projecten graag uitvoert en dat vinden we zonde. Wij kunnen dit met Europees onderzoeksgeld en een industriële partner samen doen.”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scheidingsinstallatie kost doorgaans zo’n 50 tot 100 euro per ton verwerkt materiaal, dus er is een aanzienlijke winst te behalen ten opzichte van alles laten smelten. „Een ander voordeel is dat het edelmetaalgehalte soms gewoon te laag is om smelt te bekostigen”, zegt Rem. „Dan zou het dus verloren gaan als je niet voorsorteert.”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uiteindelijke doel dat Rem voor ogen heeft gaat verder dan alleen e-waste of plastic scheiden. Hij wil recyclingtechnologie maken die zo goedkoop is dat ook materialen die maar weinig voorkomen goed gescheiden kunnen worden. Nu zorgen juist zulke materialen voor problemen. Neem bioplastics. Die zijn met de beste wil van de wereld ontworpen – ze kunnen industrieel verwerkt worden tot compost – maar op dit moment is het ironische gevolg van de opkomst van bioplastic dat andere soorten plastic minder goed gerecycled worden.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recycler wil bioplastic wel scheiden, maar als het maar voor anderhalf procent voorkomt dan moet hij een hoop investeren en krijgt hij er weinig voor terug”, zegt Rem. „Met zulke nieuwe materialen is het een kwestie van doorzetten. Op een gegeven moment is er genoeg bioplastic dat het wel uit kan. Maar dan is er waarschijnlijk al een nog nieuwer materiaal op de markt en blijft het probleem. Dit soort dingen betekent voor mij dat ik meer en meer op zoek ga naar technologie waar de kostprijs niet zoveel afhangt van de hoeveelheid materialen die je ermee scheidt.”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droomt van een fabriek die plastic niet alleen scheidt op soort, maar vervolgens ook nog op kleur. Hoe specifieker de stroom, hoe waardevoller het is als grondstof voor nieuwe producten. „Als je maar ver genoeg scheidt, wordt alles een kleine stroom.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zo’n fabriek kan werken, als een algoritme de stroom beheerst en in de gaten houdt. Dat is heel raar en ongewoon, maar wij zijn heel gemotiveerd om een fabriek te bouwen die zo werkt.”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Beek mailt een paar dagen na het bezoek aan het lab. Twee grafieken, en een bondige boodschap: „Ik heb vandaag alles gewogen. De beoogde componenten waren goed gescheiden van de rest. Het experiment was zeer succesvol.”</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3"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4"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Donny het Doneerrek en probeer een eind te maken aan het openbreken van afvalbakken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8:39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1"/>
        <w:keepNext w:val="0"/>
        <w:spacing w:before="120" w:after="0" w:line="220" w:lineRule="atLeast"/>
        <w:ind w:left="0" w:right="0" w:firstLine="0"/>
        <w:jc w:val="left"/>
      </w:pPr>
      <w:r>
        <w:br/>
      </w:r>
      <w:r>
        <w:pict>
          <v:shape id="_x0000_i1075" type="#_x0000_t75" style="width:124.5pt;height:38.25pt">
            <v:imagedata r:id="rId3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Christiaan Weijts</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Modern voddenrapen: afvalbakken openbreken voor flesjes en blikjes met statiegeld. Helpen ‘doneerrekjes’ daartegen? Christiaan Weijts onderzoekt het op de Wallen.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6" style="position:absolute;z-index:25168588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mij Donny. Donny het Doneerrek. In de ochtend van maandag 22 mei bevestigden mannen van Stadsbeheer Amsterdam mij met vier schietnagels aan ECOnTop 161136, een zelfpersende afvalbak met zonnepaneeldakje, tegenover peepshowtheater Casa Rosso.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staalplaat, tot harmonica gevouwen, met tien gaten voor blikjes en petflessen. Nu daar statiegeld op zit, zijn er sprokkelaars actief die de bakken doorzoeken of openbreken. Mijn missie: de rotzooi die dat geeft tegengaan, en de gevers een dubbelgoed gevoel bezorgen. Die helpen het milieu én de kansarmen. Ik ben een win-win-win-ding, een deugrek in het kwadraat.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invoering van statiegeld op petflesjes in 2021 experimenteren tientallen gemeenten met varianten, meestal in de vorm van doneerringen, mijn ijzeren neefjes en nichtjes van Duitse komaf, in ringvorm rond de bakken, met plaats voor vijf flesjes.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persoonlijk bestaan dank ik aan de klokkenluider van de Oude Kerk. Bert Nap, die honderd meter verderop woont op deze Oudezijds Achterburgwal, wees de gemeente twee jaar terug al op het bijeffect van het statiegeld dat op 1 juli 2021 was ingevoerd op kleinere petflesjes. Overal braken moderne voddenrapers de bakken open. „In eerste instantie wilde de gemeente er stevigere sloten op zetten”, herinnert Nap zich.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Tonnen spenderen aan het sluiten van de ogen voor schrijnende armoede. Die reflex past in het rijtje stationsbankjes wegslepen, flyers uitdelen met de oproep bedelaars niets te geven, en – afgelopen zomer in Den Haag – voorstellen om barmhartige gevers te beboeten.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Nap was het zat. Eind 2022 liet hij, gesteund door lokale ondernemers, dertig doneerrekjes maken, die hij bevestigde aan de bakken in het Wallengebied. „Bij het Stadsdeel dachten ze dat er alleen maar méér rotzooi zou komen. Maar als je niets probeert, weet je het niet.”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ik uitgerekend op de Wallen hang snap ik wel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actie wilde hij ook de gemeente verleiden tot een grootschaligere pilot. In het voorjaar waren ze bij het stadhuis om. En aldus kwam ik op aarde. Ontworpen door Mr. Fill, het Culemborgse concern achter de zelfpersende bakken.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ik uitgerekend op de Wallen hang snap ik wel. Zo’n pilot doe je op plekken waar de wegen van uiteenlopende bevolkingslagen elkaar kruisen. Ik zie alles. ’s Ochtends zijn de ramen leeg en de straten schoongeveegd. Vanaf lunchtijd komen de eerste sekswerkers, al gauw gevolgd door hoerenlopers en toeristen. Tegen vieren maken frisdrankflesjes plaats voor bierblikjes, en struinen de meutes brallende Britten rond, de vrijgezellenfeesten, de pooiers, de zuipfestijnen in het donker, de orgie van zielen die geen fluit geven om die 15 cent. Als het tij keert blijven de verlopen mannen en schichtige vrouwen over, plunjezakken en boodschappentassen over de schouder, op schuifelronde van bak tot bak.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mensen lopen aan mij voorbij. Soms blijft een passant peinzend staan. Dan hoop ik altijd dat hij mij waarneemt als het zonderlinge wonder dat ik ben. Dat alle sociale verhoudingen en maatschappelijke ontwikkelingen die in mij zijn samengebald eventjes opgloeien voor zijn ogen. Ik ben de anonieme handdruk van de bestaanszekere aan de bestaansonzekere.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Tweemaal daags houd ik mijn adem in. Tweemaal daags wil ik op mijn mooist zijn. Dan komt er een ambtenaar langs namens de afdeling Schoon van Stadswerken. Rekjesschouw. Met een iPad fotografeert hij of zij mij en mijn 22 collega-rekjes op de Oudezijds Achterburgwal. ’s Ochtends hoop ik leeggeraapt te zijn, ’s avonds propvol gestouwd.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 Avonds, in de schaduw van het rode neonlicht,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ik veel na over de zin van mijn bestaan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Werkt het? Heb ik zin? Bert Nap ziet in elk geval minder opengebroken vuilnisbakken. „Het gevolg is wel dat er bij de flessenautomaat in de supermarkt altijd een rij staat van mensen met vuilniszakken vol”, vertelt hij.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weet mij te vinden, al belandt er in mijn tien lichaamsopeningen genoeg dat daar niet thuishoort. Patatbakjes, milkshakes, en – de grootste gruwel – Bubble tea-bekers. Ander probleem: toeristenwinkels in de wijde omgeving importeren grote partijen zonder statiegeld uit het buitenland, signaleert Bert Nap. Die accepteren de automaten niet, en ervaren rapers laten ze dan ook staan. „Over dit probleem zou ik wel eens raadsvragen willen horen.”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invoering van statiegeld op blik, dit voorjaar, is het aantal gemeenten dat pilots doet met ringen en rekjes gestegen, al blijft er veel discussie over de zin van mijn bestaan. Matthijs Jaspers, alias The Happy Activist, introduceerde het concept DoneerRing begin 2021 in Nederland. Breda had de primeur, maar stopte al gauw, net als Eindhoven: de ringen zouden onnodig zijn. Helmond zag er daarom ook vanaf. Gouda telde wél minder statiegeld in de vuilnisbakken, maar breidt de proef voorlopig niet uit, omdat die ringen ook wespenmagneten bleken.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najaar beginnen proeven in onder meer Schiedam, Leiden, Vlissingen. En in Den Haag, nadat twee oppositiepartijen daar anderhalf jaar op hadden aangedrongen.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impact heeft het? Tsja, dat is de million dollar question”, zegt Jaspers. Hij deed navraag bij de Duitse bedenker, ontwerper Paul Ketz, die er op zijn vierentwintigste een prijs mee won. „Maar het blijkt ontzettend lastig goede data te verzamelen.”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Tweemaal daags houd ik mijn adem in. Tweemaal daags wil ik op mijn mooist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Stadsbeheer Amsterdam laat weten dat de proef verlengd wordt en uitgebreid naar stadsdelen als Nieuw-West, zoals de Kinkerstraat, waar bijna elke Mr. Fill-bak dagelijks open wordt gebroken. Ook het gebruik van nieuwe sloten is onderdeel van die test, meldt de gemeente. De evaluatie volgt dan in januari 2024, maar de eerste bevindingen geven „geen positief beeld”, meldt een woordvoerder. „Er belandt ook veel ander afval in de rekjes en de bakken worden alsnog opengebroken.”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 Avonds, in de schaduw van het rode neonlicht, als de massa langs krioelt en een veeltalige bulderwolk tegen de gevels gonst,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ik veel na over de zin van mijn bestaan. Ik raadpleeg er zelfs filosofen voor. Zoals Lisa Doeland, die onlangs het essayboek</w:t>
      </w:r>
      <w:r>
        <w:rPr>
          <w:rFonts w:ascii="arial" w:eastAsia="arial" w:hAnsi="arial" w:cs="arial"/>
          <w:b w:val="0"/>
          <w:i/>
          <w:strike w:val="0"/>
          <w:noProof w:val="0"/>
          <w:color w:val="000000"/>
          <w:position w:val="0"/>
          <w:sz w:val="20"/>
          <w:u w:val="none"/>
          <w:vertAlign w:val="baseline"/>
        </w:rPr>
        <w:t xml:space="preserve"> Apocalypsofie </w:t>
      </w:r>
      <w:r>
        <w:rPr>
          <w:rFonts w:ascii="arial" w:eastAsia="arial" w:hAnsi="arial" w:cs="arial"/>
          <w:b w:val="0"/>
          <w:i w:val="0"/>
          <w:strike w:val="0"/>
          <w:noProof w:val="0"/>
          <w:color w:val="000000"/>
          <w:position w:val="0"/>
          <w:sz w:val="20"/>
          <w:u w:val="none"/>
          <w:vertAlign w:val="baseline"/>
        </w:rPr>
        <w:t>publiceerde, waarin ze kritisch is over recycling en groene groei. Recyclen ziet zij als een van de manieren waarop mensen hun geweten sussen. „Recycling voedt immers de illusie dat het weggegooide niet écht afval wordt. Maar als we onze ogen openen voor het feit dat het proces van recycling weinig efficiënt is en veel energie kost, dan wordt duidelijk waarom recycling zelf deel van het probleem is. Meer dan een technische oplossing is het een cultureel construct dat ons in staat stelt om de status quo te handhaven en rustig door te blijven consumeren.”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Tegenover de groene leugen van de circulaire economie stelt Doeland een ‘digestieve logica’: we moeten verteerbaar, afbreekbaar produceren, en vooral veel minder produceren. De restanten zijn dan obstakels om in het vizier te houden: „Ze moeten als het ware in onze keel blijven steken. Afval dwingt ons om na te denken over onze verteringen. En de les die zich steeds hardnekkiger aan ons opdringt, is dat we heel veel dingen produceren die zich maar moeilijk laten verteren.”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filosoof die mij laat twijfelen aan mijn bestaansrecht is de Vlaming Maarten Boudry. Hij is een pleitbezorger van ‘effectief altruïsme’, een internationale stroming met als grondgedachte dat op empathie gebaseerde vrijgevigheid te willekeurig is. Je geeft nu eenmaal eerder aan een toevallig persoon die je emotioneel raakt of organisatie die jouw toevallige aandacht vangt. Effectief altruïsme stelt daar een rationele kostenbatenberekening tegenover. In een</w:t>
      </w:r>
      <w:r>
        <w:rPr>
          <w:rFonts w:ascii="arial" w:eastAsia="arial" w:hAnsi="arial" w:cs="arial"/>
          <w:b w:val="0"/>
          <w:i/>
          <w:strike w:val="0"/>
          <w:noProof w:val="0"/>
          <w:color w:val="000000"/>
          <w:position w:val="0"/>
          <w:sz w:val="20"/>
          <w:u w:val="none"/>
          <w:vertAlign w:val="baseline"/>
        </w:rPr>
        <w:t xml:space="preserve"> Brainwash Talk </w:t>
      </w:r>
      <w:r>
        <w:rPr>
          <w:rFonts w:ascii="arial" w:eastAsia="arial" w:hAnsi="arial" w:cs="arial"/>
          <w:b w:val="0"/>
          <w:i w:val="0"/>
          <w:strike w:val="0"/>
          <w:noProof w:val="0"/>
          <w:color w:val="000000"/>
          <w:position w:val="0"/>
          <w:sz w:val="20"/>
          <w:u w:val="none"/>
          <w:vertAlign w:val="baseline"/>
        </w:rPr>
        <w:t>in 2020 voor omroep Human legde hij het zo uit: „Voor effectieve altruïsten is de bedoeling van liefdadigheid niet om er een warm gevoel aan over te houden, maar om het grootst mogelijke verschil te maken.” Voorbeeld: geef niet aan ondoorzichtige organisaties maar aan de Against Malaria Foundation, die geïmpregneerde klamboes uitdeelt. Eén zo’n netje kost slechts 1 euro. „En je kan er een kind één jaar lang mee beschermen. Als we het serieus menen, dan kunnen we malaria binnen enkele jaren volledig uitroeien.”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zouden die toeristen naar mij kijken als ze dachten dat ik door Marcel Duchamp was gemaakt?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morele balansrekening laat zich gemakkelijk opstellen. Ik ben geen muggennetje. Ik red geen levens. Een ijverige flessenraper vangt hooguit een paar tientjes per dag. Dit systeem is heel willekeurig, erkent ook Happy Activist Jaspers: „Je ziet nu allerlei groepen statiegeld rapen, niet alleen daklozen, maar ook scholieren en studenten. Als gever heb je geen invloed op bij welke groep jouw liefdadigheid belandt.”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nivelleringsring. Bij scholen verschijnen soms statiegeldinzamelpunten voor concrete goede doelen. Die gerichte aanpak is waarschijnlijk efficiënter, denkt ook Jaspers. „Maar dit systeem is een oplossing voor iets anders. Namelijk de alledaagse situatie dat je op straat loopt met zo’n fles of blikje waar je vanaf wilt. Voor dat moment is het een doel. Dat kan dan op een superlaagdrempelige manier.”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 iets in. Het rationele effectief altruïsme is meer iets voor overheden, en individuele schenkers handelen nu eenmaal vaak niet-rationeel. De morele boekhouders negeren de empathische menselijke natuur. Het probleem ontstaat als die overheid niet langer in staat is bestaanszekerheid te bieden, en geconfronteerd met prullenbakgraaiers en daklozen de aandrang voelt om sloten te verstevigen en de bankjes te verwijderen. Dan krijg je een verschuiving van structurele zorg naar liefdadigheid die incidenteel is en ongericht.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doneerrek Donny, bevind me ergens tussen die uitersten. Hier op de Wallen moeten mijn leegrapers het niet hebben van spontane goedgeefsheid, maar eerder van luiheid en laksheid. Anderzijds ben ik ook geen officiële sociale voorziening, ondanks de gemeentesticker boven mijn hoofd (‘</w:t>
      </w:r>
      <w:r>
        <w:rPr>
          <w:rFonts w:ascii="arial" w:eastAsia="arial" w:hAnsi="arial" w:cs="arial"/>
          <w:b w:val="0"/>
          <w:i/>
          <w:strike w:val="0"/>
          <w:noProof w:val="0"/>
          <w:color w:val="000000"/>
          <w:position w:val="0"/>
          <w:sz w:val="20"/>
          <w:u w:val="none"/>
          <w:vertAlign w:val="baseline"/>
        </w:rPr>
        <w:t xml:space="preserve"> Please donate your plastic bottle or drink can, and help us to clean the city </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ben ik wel? Een hybride wezen tussen collectebus en ecoproject in? En op beide fronten ook nog eens weinig efficiënt. Matthijs Jaspers herkent en volgt de discussies, maar vindt die ook wat academisch. „Daarover nadenken is ook heel belangrijk, maar ik geloof ook dat we nu eenmaal moeten roeien met alle riemen die we hebben.”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Happy Activist steunt Jaspers ‘goede dingen doen waar je blij van wordt’: plantaardige stoelen, ‘voedselbanken voor bijen’, bordjes plaatsen met ‘beschermde berm’. Vrolijkheid als wapen. De doneerring kan volgens hem een klein zetje geven, een bredere laag van de bevolking geïnteresseerd krijgen en handelingsperspectief bieden. „Zonder dat hierbij een concreet einddoel is van zoveel procent, kilo of euro.” En nee, het is ook geen businessmodel. „Het doel is dat je die glimlach op je gezicht krijgt. De echte veranderingen komen van onderaf.”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Jaspers en zijn partners in gesprek gaan met de gemeente, hebben ze meestal eerst contact met een wethouder. „Die is vaak meteen enthousiast, maar zodra de buitendienst erbij komt loopt het karretje al gauw in de stront. Die zien vooral allerlei beren op de weg.”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als mijn directe netto-effect marginaal is, heb ik wel degelijk een effect, in een wereld waarin elk beetje helpt. En wie weet heeft die bewustwording een veel groter effect, dat zich niet goed laat meten.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dat dan mijn taak zijn? Is roestvrijstalen Donny hier op aarde om bewustwording te verspreiden, het publiek anders te leren kijken, vragen te stellen? Als dat zo is, dan weet ik wat ik ben. Een kunstwerk. Ik ben een kunstwerk in de openbare ruimte.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morele balansrekening laat zich gemakkelijk opstellen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zouden die toeristen naar mij kijken als ze dachten dat ik door Marcel Duchamp was gemaakt? Ik ben een readymade in het openluchtmuseum dat de rosse buurt ook is. Een</w:t>
      </w:r>
      <w:r>
        <w:rPr>
          <w:rFonts w:ascii="arial" w:eastAsia="arial" w:hAnsi="arial" w:cs="arial"/>
          <w:b w:val="0"/>
          <w:i/>
          <w:strike w:val="0"/>
          <w:noProof w:val="0"/>
          <w:color w:val="000000"/>
          <w:position w:val="0"/>
          <w:sz w:val="20"/>
          <w:u w:val="none"/>
          <w:vertAlign w:val="baseline"/>
        </w:rPr>
        <w:t xml:space="preserve"> objet trouvé </w:t>
      </w:r>
      <w:r>
        <w:rPr>
          <w:rFonts w:ascii="arial" w:eastAsia="arial" w:hAnsi="arial" w:cs="arial"/>
          <w:b w:val="0"/>
          <w:i w:val="0"/>
          <w:strike w:val="0"/>
          <w:noProof w:val="0"/>
          <w:color w:val="000000"/>
          <w:position w:val="0"/>
          <w:sz w:val="20"/>
          <w:u w:val="none"/>
          <w:vertAlign w:val="baseline"/>
        </w:rPr>
        <w:t>dat aanzet tot reflectie over ecologische kwesties en sociale verschillen. Ik ben het uithangbord van het onverteerbare, om met Lisa Doeland te spreken.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Drenthe begrijpen ze het. Daar pleit de stichting Kunst &amp; Cultuur voor doneerringen in elke gemeente , maar dan wel ontworpen door kunstenaars, die zo ook nog eens een podium krijgen. Win-win-win-win-dingen.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moet het, wat mij betreft in heel Nederland.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Rotterdam is momenteel een overzichtstentoonstelling vol readymades en installaties van kunstenaar Ai Weiwei. Voor hem is kunst per definitie ook activisme, niet zelden met een ecologische inslag. Zo onthulde hij ooit een ijzeren boom van 32 meter, om ons bewust te maken van de ontbossing. Zijn credo: ‘Everything is art. Everything is politics.’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als doneerrekjes konden spreken. Dan zouden wij het best bewaarde geheim verklappen: dat wij één wijdvertakte installatie zijn, bedacht door Ai Weiwei. Maar wij rekjes en ringen, wij kennen alleen de taal van krijgen, geven en zwijgen.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7"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8"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Gissella ziet graag om naar andere mensen, net als haar vader altijd deed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04:02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9" type="#_x0000_t75" style="width:74.99pt;height:74.99pt">
            <v:imagedata r:id="rId3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Claudia Langendoen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80" style="position:absolute;z-index:25168793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samenleving waarin verharding en tegenstellingen steeds vaker op de loer liggen, zijn waarden als samenwerking en omzien naar elkaar belangrijker dan ooit, weet Gissella Arends. Zij probeert daaraan haar steentje bij te dragen, geïnspireerd door het levenswerk van haar vader.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Gissella Arends (51) is zelfstandig ondernemer, actief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-lid, een nog actievere FNV-vakbondsvrouw. Maar ze is bovenal mantelzorger van haar 88-jarige moeder én echtgenote én moeder van een 13-jarige zoon. Dit is het leven van de Spijkenisser duizendpoot in een notendop.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bijzonder actief. Als er een beroep op haar wordt gedaan, is ze er. Maar Gissella staat nooit graag vooraan. Integendeel. Ze wikt en weegt altijd eerst, onderzoekt voor zichzelf of ze iets in haar toch al drukke bestaan kan inpassen. Of ze geen loze beloften doet.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heeft ze ook lang getwijfeld om actief te worden voor vakbond FNV. Om vervolgens, toen ze eenmaal de knoop had doorgehakt, er vol voor te gaan. Want ook dát typeert het voormalig model, dat jarenlang samenwerkte met onder meer Maik de Boer (‘hij zocht een model met niet maatje 36, nou, dan moet je bij mij zijn, haha’) en onder meer jarenlang achter Olga Commandeur te zien was in het tv-programma Nederland in Beweging.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Ochtendgymnastiek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haar rol was in dat programma? ,,De oefeningen meedoen, natuurlijk’’, zegt ze schaterlachend. Ze was voor haar sportopleiding ooit bij het gymnastiek-ochtendprogramma. ,,Toen wilde ik meedoen ook! En dat heb ik een paar jaar volgehouden. Niet hip voor een jonge griet, maar een lol dat we hadden! Ik heb er nooit spijt van gehad.’’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ook geen spijt van de sportlessen die ze gaf in Spijkenisse, de overstap naar gymles geven aan ouderen. En ook niet van haar jaren als stewardess bij Transavia (‘ja, ook dat heb ik nog gedaan), haar werk als sportmanager bij een grote hotelketen, het varen bij de Stena Line, haar sportrubriek in Groot Nissewaard - die ze nog altijd heeft - én de vele andere activiteiten die op haar pad kwamen.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houden niet van het woord mantelzorger. Wij noemen dat gewoon zorgen voor elkaar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iemand die niet graag vooraan staat, rolt ze opmerkelijk soepel van het één in het ander. Dat heeft ongetwijfeld te maken met haar enthousiasme en met haar focus op sport, bewegen en vitaliteit. Dat draagt ze nu, als zelfstandig werkende beweeg- en vitaliteitscoach, ook uit. Ze wil mensen in beweging krijgen; individueel en bij bedrijven en in grotere groepen.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Gissella omarmde het zelfstandig ondernemerschap wat jaren terug toen haar vader ziek werd. ,,Ik wilde mijn uren flexibel kunnen indelen, omdat ik er voor hem wilde zijn.’’ Net zoals ze er nu is voor haar moeder. ,,Wij houden wat dat betreft niet van het woord mantelzorger. Wij noemen dat gewoon zorgen voor elkaar, dat is vanzelfsprekend.’’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inspiratiebron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vader overleed acht jaar geleden en met hem verloor ze wellicht haar grootste inspiratiebron. ,,Hij was heel erg belangrijk voor me. Ik bewonder de manier waarop hij dingen diplomatiek aanpakte. Veel mensen kenden hem. Als er iets was, kwamen ze naar hem toe. Mijn vader wist niet altijd het antwoord , maar hij wees iedereen wel altijd de weg. Als kind voelde ik ook altijd: als er iets is: papa weet de oplossing.’’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vader was jarenlang heel actief binnen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Spijkenisse en binnen de vakbond. ,,Na zijn overlijden heb ik zijn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-lidmaatschap overgenomen. Ik wilde dat niet zomaar laten gaan, maar ik was niet actief. Totdat er om hulp binnen het bestuur werd gevraagd. Wat later kwam de vraag of ik op de lijst voor Provinciale Staten wilde staan. Dat heb ik gedaan, vooral omdat er nog niemand uit Spijkenisse op de lijst stond en omdat we hier niet in de gemeenteraad zitten.’’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zei altijd: ‘Als je gaat werken, word je lid van de vakbond’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dezelfde wijze kwam eerder vakbond FNV op haar pad. ,,Mijn vader was vakbondsleider op Aruba. Hij kwam op jonge leeftijd naar Nederland en werd ook hier actief, voor de FNV. Hij zei altijd: ‘Als je gaat werken, word je lid van de vakbond’. Ik was 16 toen ik dat deed. Puur omdat hij het wilde, ik had er geen enkele andere gedachte bij. Totdat ik op de werkvloer tegen dingen aanliep en de vakbond nodig had. Daarna was ik al snel kaderlid. Later werd ik voorzitter van FNV Sport. Sinds vorig jaar zit ik in het algemeen bestuur van FNV. Dat is de allergrootste uitdaging die ik ooit in mijn leven ben aangegaan.’’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hiervan heeft ze geen spijt. ,,Het brengt me nieuwe ervaringen, nieuwe contacten. Ineens gaat het niet alleen meer over sport en bewegen, maar ben ik samen met anderen verantwoordelijk voor nog veel meer. Het is een baan op zich en veel is politiek geladen. Ik snap achteraf niet dat ik zo lang heb nagedacht, voordat ik hier ‘ja’ tegen zei.’’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bondswerk is dringend nodig, ervaart ze elke dag opnieuw. ,,Als jij zorgen hebt of je je rekeningen nog wel betaald krijgt, omdat je niet meer rond kunt komen van je inkomen, terwijl dat vorig jaar nog wel lukte. Dan kun je stellen dat er sprake is van belemmerende factoren die mentale en fysieke druk geven.’’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Rustig leven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motiveert haar om te blijven strijden voor al die mensen die het moeilijk hebben of om andere redenen steun kunnen gebruiken. Dat doet ze geïnspireerd door haar vader, wiens waarden, normen en levensovertuigingen intussen ook de hare zijn geworden, ingevuld door haar eigen persoonlijkheid.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Gissella wil dat nog lang doen. ,,Hoewel ik stiekem ook droom van een rustig leven op een boerderij met dieren en een moestuin, ergens in de bergen. Dat zou zomaar in Spanje kunnen zijn. Mijn broer woont daar al jaren om gezondheidsredenen. Spanje is mijn tweede thuis.’’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moeder maakt de ontwikkeling die zij doormaakt gelukkig nog mee, haar vader helaas niet meer. Hoe hij zou hebben gereageerd? Gissella: ,,Hij zou er een heel grote glimlach van op zijn gezicht hebben gekregen. Ik hoop dat hij een beetje trots op mij zou zijn geweest.’’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1"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2"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 groeit uit zijn jasje: fors verbouwen of een nieuw ‘futuristisch’ stadion elders in de stad?</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08:30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3" type="#_x0000_t75" style="width:74.99pt;height:74.99pt">
            <v:imagedata r:id="rId3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988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van den Heuvel</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4" style="position:absolute;z-index:25168998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Een gloednieuw, futuristisch stadion aan de rand van Eindhoven? Of toch een uitbreiding van het huidige stadion aan de Frederiklaan? Waar ligt de toekomst van PSV?</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wil een groter stadion en heeft een onderzoek aangekondigd naar de mogelijkheden. Het liefst blijft de club aan de vertrouwde Frederiklaan, maar de bouw van een nieuw stadion elders in de stad wordt niet uitgesloten. Het opwerpen van de vraag waar PSV het meest bij gebaat is, leidt in een gezelschap supporters geheid tot bevlogen discussies.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is dat een vertrek van PSV – na 110 jaar weg van de geboortegrond – veel emoties zou losmaken. ,,Persoonlijk moet ik er niet aan denken”, zegt Rob Bogaarts, voorzitter van de Supportersvereniging. ,,De wandeling vanuit de stad naar het stadion, dat heeft voor mij iets magisch. Dat gevoel had ik als kind, en nu nog. Het viel me weer op voor de wedstrijd tegen Sevilla; de kroegen en restaurants in het centrum zaten vol, het was één Bourgondisch feest. Daarna met zijn allen naar het stadion. Ja, daar geniet ik van.”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ander geluid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zegt Boogaarts, er klinkt ook een ander geluid. ,,Er zijn ook supporters die zeggen: als we op de lange termijn willen blijven concurreren met Ajax en Feyenoord, dan zullen we iets moeten 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Ziedaar het dilemma. Al decennialang komt een uitbreiding van de huidige capaciteit (35.000 plaatsen) op gezette tijden terug op de agenda. Heel concreet werd het bijvoorbeeld in 2009 en 2010. Nederland en België deden een gooi naar de organisatie van het WK in 2018 of 2022. Onderdeel van het ‘bid’ was het opwaarderen van de stadions in het aantal speelsteden.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A&amp;E Architecten, onderdeel van bouwconcern BAM, onderzocht de stadions van Genk, Brugge en Eindhoven. Het Philips Stadion zou volgens de FIFA-richtlijnen met 9000 vergroot moeten worden tot 44.000 plaatsen.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Feyenoord-stadion zou 500 tot 600 miljoen kosten. Aan dat soort bedragen moet je denken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ontwerp sprak destijds tot de verbeelding. ‘Een lichtbaken in de stad’ werd het genoemd bij de presentatie. De twee korte zijden en de Noordtribune aan de spoorkant zouden opgehoogd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door een nieuwe ring te bouwen, maar door het uitbreiden van de huidige tribunes”, blikt Arend Rutgers van A&amp;E Architecten terug. ,,Je kijkt naar hoe steil de tribunes worden en wat de zichtlijnen dan zijn. Onze conclusie is dat de zichtlijnen kritisch zouden worden, maar dat het niet onmogelijk was. Een extra ring, met een bijbehorend balkon zou qua zichtlijnen niet kunnen.”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zijde van het Philipsdorp en de Frederiklaan is er geen ruimte meer. Aan de andere kant nog wel, al is het niet veel. Rutgers: ,,In ons plan zou de PSV-laan deels overkluisd worden, voor één rijbaan. Maar je kunt bijvoorbeeld ook een dek over de héle weg bouwen. Dat biedt dan ruimte voor extra voorzieningen, kun je bezoekersstromen goed regelen en de zuidkant ontlasten. Gevolg is wel dat je een tunneleffect krijgt voor de PSV-laan. Bij zo’n keuze zouden veel partijen betrokken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Beperkte uitbreiding relatief duur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A&amp;E Architecten heeft een uitbreiding naar meer dan 44.000 plaatsen niet onderzocht. ,,Dat was geen onderdeel van de opdracht.” Rutgers sluit op voorhand niets uit. ,,Als je richting 50.000 wil, moet je ook de hoeken erbij betrekken. Dat zijn majeure ingrepen. Het gaat niet alleen om het aantal zitjes, maar ook om voorzieningen als toiletten, promenades, kiosken. Er kan best veel,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ja, het zal forse investeringen vergen.”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of dat nog rendabel is. Toen de WK’s van 2018 en van 2022 aan Rusland en Qatar werden toegewezen, ging er meteen een streep door de uitbreiding naar 44.000 van het Philips Stadion. Zonder WK zou de verbouwing ‘excessief duur’ worden, zei toenmalig PSV-directeur Tiny Sanders.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mogelijkheden bijna uitgeput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Toon van Aken, voormalig huisarchitect van PSV, is die situatie niet wezenlijk veranderd. Volgens hem zijn de uitbreidingsmogelijkheden aan de Frederiklaan ‘bijna uitgeput’. ,,Als je oost en west ophoogt, moet er een nieuw dak op voor een paar duizend plaatsen. De vraag is of dat qua rendement verstandig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noordkant dan? ,,In mijn tijd was dat geen optie vanwege het vervoer van gevaarlijke stoffen via het spoor. Maar sindsdien zijn en worden er parallel aan de spoorlijn veel appartementencomplexen gebouwd, dus mogelijk zijn die regels veranderd.”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locaties de revue gepasseerd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een splinternieuw stadion elders in de stad een wenkend alternatief? Ook dat is een heerlijk onderwerp voor een geanimeerde discussie aan stamtafels en op internetforums voor supporters. Welke locaties zijn al niet de revue gepasseerd in de voorbije jaren: het gebied rond Eindhoven Airport, landgoed Gulbergen, Strijp 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Aken suggereerde eerder al de zuidkant van Eindhoven. In de buurt van de High Tech Campus, die op zichzelf al  veel parkeergelegenheid biedt. ,,Een nieuw stadion zou Brainport-waardig moeten zijn”, dagdroomt hij op verzoek al even. ,,Futuristisch, een uithangbord voor Eindhoven en de hele regio. Misschien moet je het over de A2 heen bouwen.”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of het haalbaar is? Van Aken: ,,De kosten voor het nieuwe Feyenoord-stadion werden ingeschat op 500 tot 600 miljoen. Aan dat soort bedragen moet je denken, en dan zie ik het niet zo snel gebeuren.”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supporters denken: eerst maar eens de uitkomsten van het onderzoek afwachten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Uitbreidingen van stadions, nieuwbouw; het zijn complexe processen, zegt Arend Rutgers. ,,Maar voor ontwerpers ook interessant en uitdagend. Financiën, draagvlak, emoties, verkeersstromen, parkeercapaciteit, impact op de omgeving; er komen veel dingen samen.”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Rutgers als Van Aken volgt ‘met grote interesse’ het nieuwe onderzoek. Dat doen ook de supporters. Rob Bogaarts: ,,Er wordt al volop over gesproken, maar het stormt nog niet. Eerst maar eens de uitkomsten afwachten. Als de echte keuzes zich straks aandienen, gaat het ongetwijfeld enorm leven.”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5"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6"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Neue (Race) Klasse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7" type="#_x0000_t75" style="width:225.72pt;height:50.99pt">
            <v:imagedata r:id="rId5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AUTOVISIE; Blz. NaN</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1045 words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Neue Klasse zullen te zijner tijd ook M-versies verschijnen en hij zal de basis vormen voor BMW's eerste eigen elektrische raceauto. Over dat en meer spraken we met de Nederlandse CEO van M, Frank van Meel.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kunnen we de eerste elektrische M verwachten en hoe zal die eruitzien? We moeten eerst wachten tot de 'Neue Klasse' er is en meestal komen wij dan een jaar later met een variant. Wij willen een auto met vier elektromotoren hebben in een high-performance auto en ook in een raceauto. Die vier motoren kunnen we met onze 'Hand of God'-logica aansturen en gebruiken om veel remenergie terug te halen. In de discussies die we momenteel met het Electric GT-kampioenschap (van de FIA, red.) voeren, wordt gesproken over 700 kW tot 1 megawatt snelladen, dus zoveel energie zouden we dan ook kunnen recupereren. Daar heb je dan wel een ander soort batterij voor nodig qua chemie en je hebt andere koeling nodig. Maar toen we de Neue Klasse hebben ontworpen, hebben we er met BMW op gelet dat dit allemaal mogelijk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zou je met zo'n Neue Klasse-raceauto terecht kunnen? Bijvoorbeeld in de 'GT Experimental World Tour' van Stéphane Ratel met z'n SRO, die dit jaar het reglement wil vastleggen. Die Ratel is een wild type en heeft een soort Cannonball Run bedacht. Daarin rijd je binnen een bepaalde tijd over de openbare weg van A naar B, waarbij het om efficiency draait. Maar onderweg kom je langs plekken zoals de Nürburgring of Hockenheim, waar je shoot-outs tegen elkaar doet. Dat kan een dragrace zijn, een snelle rondetijd neerzetten, een race van 30 minuten of zoiets. Wij komen van het Touringcar-racen, dus het idee van straatlegale raceauto's bevalt ons. Net zoals je nu met een M3 op de weg én het circuit kunt rijden.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zullen uiteenlopende elektrische raceconcepten in de toekomst in één reglement gevangen worden? Het voordeel van GT Experimental is dat het alles toelaat. Er komt dan balance of performance om de hoek kijken, zoals bij alle raceklassen. Een auto ontwikkelen met extreem veel vermogen heeft toch geen zin, omdat je dat qua koeling niet volhoudt of de auto te zwaar wordt. Om het met een mooi Duits woord te zeggen, je Fahrzeuggesamtständigkeit moet goed zijn. Je moet zo'n GT Experimental ook zien als een aanloop naar een écht raceformat, maar omdat het nu nog te verschillend is, moeten we ergens mee beginnen. Het is ook niet helemaal nieuw dat elk merk een ander soort aandrijving heeft. Nu zie je in de DTM ook dat wij met een turbo zes-in-lijn racen tegen Lamborghini's en Audi's met een high-rev V10 en Porsche met een boxer-zes.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zo'n GT Experimental de opmaat kunnen zijn naar een nieuwe DTM? De DTM is wat mij betreft erg geschikt voor zoiets, omdat het GT-racen in sprintformaat is met races van 45 minuten. Je moet in elk geval 30 minuten kunnen volhouden en als we dan met 700 kW kunnen laden, kun je de resterende vijftien minuten met een vrij korte pitstop bijladen. Wat we in elk geval niet willen, is net als vroeger in de DTM een apart reglement, zoals toen de Class 1. Er moet één reglement voor álle raceklassen komen. Aanvankelijk zal zo'n soort elektrische GT3-reglement eerst voor fabrieksteams zijn, omdat we het er eerst over moeten hebben hoe alles eruit komt te zien. Maar uiteindelijk willen we onze auto's gewoon weer kunnen verkopen aan onze klantenteams.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zullen de auto's 'betaalbaar' blijven? Om de kosten te beheersen is het belangrijk dat je dicht bij de serieproductie-auto blijft. Kijk bijvoorbeeld naar de huidige Ferrari GT3. Die heeft met de straatauto weinig te maken, maar kost ook driekwart miljoen. Een elektrische GT3 van vier ton moet lukken, een GT4 van twee ton ook wel. Maar een elektrische cupracer van zo'n 100.000 euro wordt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lastig. Onze focus ligt momenteel in elk geval op een GT3 op basis van de Neue Klasse. Een ander platform is weinig zinvol om zoiets op te ontwikkelen. Qua accutechnologie zien we ook het liefst een open reglement in de toekomst. Net als vroeger in de toerwagenracerij willen we racetechniek in straatauto's terugzien en andersom. Wat leer je anders van racen? Onze huidige M3 GT3 heeft ook de motor van de straatauto, maar aangepast voor racen. Dat moeten we ook met accu's hebben. Dezelfde accu voor iedereen werkt toch niet, omdat de technische concepten zo van elkaar verschillen.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andere automerken zitten met jullie op één lijn? Bij Porsche denken ze net zo zoals wij. Zij hebben al een Mission E om te laten zien hoe een cupauto eruit kan zien. Van Audi weet ik even niet wat ze nu denken. Het is afwachten wat de nieuwe baas met motorsport zal doen. Duitsland is in elk geval de voorloper, maar er zullen in de loop van de jaren steeds meer auto's uit de GT3 verdwijnen, en dan zul je als fabrikant wel moeten overstappen. Overstappen is alleen zinvol als je ook goed kunt racen. Ik wil niet te veel zeggen over de Formule E, maar het moet wat ons betreft meer een écht raceconcept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ziet de toekomst van de elektrische endurance-racerij eruit? De eerste elektrische deelname aan de 24 Uur van de Nürburgring duurt nog wel even. Verwacht het zeker niet binnen 3 à 5 jaar, misschien binnen 10 jaar wel. Het helpt niet als je steeds pitstops van vijf minuten hebt. Dan kun je wellicht beter zoiets doen als destijds in de Formule E met autowissels. Dan laadt de ene op terwijl de andere rijdt, en coureurs wisselen doe je toch al. Over zulke ideeën wordt al gepraat; daar zijn we mee bezig. Vooral om te onderzoeken of het écht racen is. Leuk voor de toeschouwer en geen fake. Drie rondjes Nürburgring achter elkaar moet straks lukken, misschien vier onder 'full course yellow', wat de tactiek interessant kan maken. Maar de organisatoren moeten het allemaal willen en de andere deelnemende fabrikanten ook. En sommige zijn nog niet zo ver in hun denken.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elektrisch racen wel leuk zijn voor de fans? De mensen komen echt niet alleen voor de herrie. Er zijn ook veel fans die er vooral zijn om het merk en de coureurs te ondersteunen. Maar de vraag is of elektrische raceauto's geen lawaai zullen maken. Want de coureurs hebben geluid nodig voor feedback om te horen 'waar hun auto mechanisch is'. Dus misschien dat daarvoor wel kunstmatig versterkte mechanische sound nodig zal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9"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90"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‘paniek’ van Parijs wil het Nederlands elftal niet nog eens. Maar hoe wordt dat voorkomen?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6:02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5"/>
        <w:keepNext w:val="0"/>
        <w:spacing w:before="120" w:after="0" w:line="220" w:lineRule="atLeast"/>
        <w:ind w:left="0" w:right="0" w:firstLine="0"/>
        <w:jc w:val="left"/>
      </w:pPr>
      <w:r>
        <w:br/>
      </w:r>
      <w:r>
        <w:pict>
          <v:shape id="_x0000_i1091" type="#_x0000_t75" style="width:124.5pt;height:38.25pt">
            <v:imagedata r:id="rId3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1138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Verseput, Joris Kooiman</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afgang als dit voorjaar in Parijs hoopt Oranje vrijdag te voorkomen tegen Frankrijk. De kunst: risicoloos opbouwen en gedoseerd aanvallen. „Als wij iets beter zijn en zij iets minder, is dat al een wereld van verschil.”</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2" style="position:absolute;z-index:25169408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frisse lenteavond in Parijs, ruim een half jaar geleden, wisten de spelers van het Nederlands elftal na acht minuten voetbal „niet meer wat ze moesten doen”. De „paniek” sloeg toe na de snelle 2-0 achterstand tegen vicewereldkampioen Frankrijk. „Er klopte niets meer van”, zegt middenvelder Marten de Roon nu. Daar waar hij na afloop in de catacomben van Stade de France zei dat ze in een „grote rondo” terecht waren gekomen.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kan het weten, De Roon stond op het middenveld dat werd overlopen. De eerste tegengoal begon bij hem, na slordig samenspel met Kenneth Taylor, waarop de Fransen razendsnel omschakelden en Antoine Griezmann kon scoren – na 1 minuut en 55 seconden. Dat doelpunt vormde de opmaat naar de 4-0 nederlaag die voor het eerst echt de vraag opriep of ervaren krachten die Oranje jarenlang hebben gedragen – zoals aanvoerder Virgil van Dijk en spits Memphis Depay – het niveau van de internationale top nog wel aankunnen.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antwoord is er nog niet. Landenvoetbal kent maar betrekkelijk weinig echte meetmomenten. Na het fiasco tegen Frankrijk won Oranje drie van de drie kwalificatiewedstrijden voor het EK. Belangrijke overwinningen, op voetbaldreumes Gibraltar en op tegenstanders (Griekenland en Ierland) die tot de Europese middenmoot behoren. Twee duels in de eindronde van de Nations League gingen half juni verloren. Tegen sterke tegenstanders, Kroatië en Italië, maar hier stond weer relatief weinig op het spel.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bezien is de return tegen Frankrijk, deze vrijdagavond in de Johan Cruijff Arena in Amsterdam, een nieuwe, échte test voor het Nederlands elftal tegen een topland in een belangrijk kwalificatieduel op weg naar het EK voetbal in 2024.</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Zwaar gehavend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Frankrijk plaatst zich bij een overwinning voor dat toernooi, volgend jaar zomer in Duitsland. Het Nederlands elftal strijdt met Griekenland voor de tweede plek in de kwalificatiepoule, die eveneens een EK-ticket oplevert. Dat moet het doen met een zwaar gehavende selectie. Onder de geblesseerden zit spelmaker Frenkie de Jong, net als eerder in Parijs. Aanvallers Memphis Depay, Noa Lang en verdediger Jurriën Timber zijn er onder anderen ook niet bij.</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dat betreft is de situatie min of meer vergelijkbaar met de eerste wedstrijd tegen de Fransen, eind maart. Ook toen ontbraken veel spelers, door blessures en een virusinfectie. Het gebrek aan een kwalitatief brede selectie werd evident, vervangers misten stabiliteit, hardheid en slimheid.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positief kan uitwerken, dat iedereen weer even weet waar we staan”, was de optimistische draai die Koeman gaf aan de zware nederlaag.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duel in Parijs werkte dieper door bij Oranje. Meteen na afloop zei Koeman dat het niet aan het spelsysteem lag, het klassieke Nederlandse 4-3-3: vier verdedigers, drie middenvelders en twee buitenspelers die de spits bedienen. Duur balverlies, dát was het probleem. Maar de slechte resultaten – drie nederlagen in de eerste vier interlands – dwongen Koeman in september om voor een meer behoudende formatie te kiezen met drie centrale verdedigers en aan de zijkanten twee aanvallend ingestelde vleugelverdedigers. Terug naar het systeem dat Louis van Gaal bij Oranje had geïntroduceerd voor het WK in Qatar in 2022.</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dodelijk. Helemaal als je achter komt en naar voren moetMarten de Roon international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een andere manier is de wedstrijd in het Stade de France nog voelbaar in Zeist. Van bravoure was deze week niets te merken. Frankrijk werd uitsluitend geduid als een team dat in bedwang moet worden gehouden, ontregeld, ontwapend. Zowel door spelers als de bondscoach.</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kwetsbaarheden van de Fransen had vrijwel niemand het, laat staan hoe hen in het defensief te dwingen.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wij maar een dusdanig plan hebben dat we het Frankrijk heel moeilijk maken”, zei Koeman maandag. Donderdagmiddag voegde hij eraan toe dat het Nederlands elftal in vergelijking met het duel in Parijs „nog meer rekening moet houden met waar de ruimtes liggen” – achterin bij Oranje welteverstaan – en moet „herkennen wat zíj willen”.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zei Koeman eerder al, dat Nederland de bal heeft. „Frankrijk zet je nooit echt onder druk. Ze wachten het moment af dat je balverlies lijdt, open staat, de restverdediging niet op orde hebt. Dan komen ze er geweldig snel uit, met heel veel kwaliteit. Dat moet je voorkomen.”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Géén risico's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Koeman gaf weinig tactische details, maar hintte erop dat Oranje zo min mogelijk risico gaat nemen in de opbouw. Uitsluitend het middenveld inspelen als iedereen in positie staat, anders liever de lange bal of achterin risicoloos rondtikken. Ook keeper Bart Verbruggen, die erom bekendstaat dat hij zijn verdedigers ook onder druk durft aan te spelen, is door de bondscoach geïnstrueerd die neiging te onderdrukken. Zijn trainer bij Brighton vergeeft het Verbruggen als hij op die manier een keer een tegendoelpunt veroorzaakt – zoals afgelopen zondag nog tegen Liverpool. Koeman wil dat niet, zei hij.</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vraag is ook wat Oranje doet als Frankrijk vrijdagavond onverhoopt vroeg op voorsprong komt. Dat is het slechtst denkbare scenario, zei Marten de Roon dinsdagochtend langs het trainingsveld in Zeist. Hij sprak ontspannen, maar net als bij Koeman schemerde in zijn woorden eerder ontzag door voor de tegenstander dan revanchegevoelens.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dodelijk. Helemaal als je achter komt en naar voren moet”, zei de middenvelder van Atalanta Bergamo. „Tegen Frankrijk achter komen is het slechtste wat kan gebeuren, dan komen zij nog meer in hun kracht.”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het moment dat je tegen de Fransen zoek gespeeld kunt worden, waarschuwt De Roon. Hij heeft zoiets met zijn club Atalanta ook een enkele keer meegemaakt, vertelt hij. Tegen Lazio bijvoorbeeld, vorig seizoen, probeerde Atalanta zoals altijd de tegenstander af te jagen. Zonder succes: het positiespel van Lazio was superieur en De Roon en zijn medespelers kwamen overal te laat. „Dan kijk je elkaar aan en zeg je: laten we inzakken voordat we inderdaad in zo’n rondo belanden.”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Rustig blijven bij achterstand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tegenwoordigheid van geest ontbrak eind maart bij Oranje tegen Frankrijk. Bij een achterstand vrijdag is daarom vooral het devies rustig te blijven. „Het belangrijkste is dat we paniek voorkomen, in de organisatie blijven, niet gaan forceren”, zegt De Roon. „Dat kan misschien in de 85ste minuut, als we dan nog steeds achter staan, maar eerder niet. Natuurlijk moeten we aanvallen, maar gedoseerd. Misschien met een mannetje minder dan we gewend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alsof de chaos in Parijs nooit helemaal uit het bewustzijn van Oranje is verdwenen. Maar volgens De Roon klopt dat niet. „Dat gevoel hebben we achter ons gelaten. Die wedstrijd zit niet meer in mijn hoofd. We weten dat we daar heel zwak hebben gespeeld en dat zij heel goed waren. Als wij iets beter zijn en zij iets minder, is dat al een wereld van verschil.”</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3"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4"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Urk is het ‘Jeruzalem van Nederland’, maar voelt ook verdriet om Palestijnen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11:57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5" type="#_x0000_t75" style="width:74.99pt;height:74.99pt">
            <v:imagedata r:id="rId3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Phaedra Werkhoven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Urk voelt zich verbonden met Israël. Woensdagavond werd er in de Bethelkerk gebeden en gezongen voor het land. Het verbranden van de Israëlische vlaggen raakte de Urkers in hun hart. Maar waar komt die verbondenheid vandaan?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woonkamer van Leendert Hakvoort, op een steenworp van de Bethelkerk van Urk, stromen woensdag steeds meer mensen binnen. Even ervoor had hij de deur open gedaan, op de vraag of zijn Israëlische vlag niet ook was gestolen, had hij met een schuine scherpe blik ernaar omhoog gekeken. ,,Nee, en dat hadden ze ook niet moeten doen.”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Dinsdagnacht hebben onbekenden in verschillende wijken op Urk Israëlische vlaggen die Urkers aan hun huizen hadden gehangen gestolen en bij de kerk verbrand. Dat nieuws dreunt woensdagmiddag nog na op Urk. Urk voelt zich diep verbonden met Israël, dat gaat terug tot de stichting van de staat Israël in 1948.</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daarom dat, als op Urk zondag het wereldnieuws landt dat terreurbeweging Hamas Israël heeft aangevallen, de vuurtoren spontaan in blauw en wit licht gezet. Het is daarom, dat honderden mensen zich verzamelen bij die vuurtoren en samen zingen. Het is ook daarom, dat er woensdagavond in de Bethelkerk een bijeenkomst is om samen te bidden, zingen en geld in te zamelen voor psychische noodhulp in Israël.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Tragische geschiedenis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Post, geschiedenisleraar op Urk, is medeorganisator van die speciale bijeenkomst ‘Urk zingt voor Israël’. Tijdens de Jom Kipoer-oorlog zijn op Urk ook collectes georganiseerd. Hij legt het uit. ,,Het Oude Testament is één op één joods, het is de God van Israël en die openbaart zich in het Nieuwe Testament. Het eerste volk voor wie dat bestemd was, was Israël. Israël is de oogappel van God.”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volk van God, zij zijn onze broeders”, vertelt ook Hakvoort even later in zijn bruine fauteuil. Het staat allemaal in de Bijbel. Hij denkt dat Urk een verdwenen joodse stam is. ,,Urk is het buitenbeentje van Nederland, net als het jodendom.”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was hij vaak in Israël, net als veel andere Urkers. ,,Dat voelt als thuis.” Zijn telefoon staat roodgloeiend en steeds gaat de bel en komen meer mensen binnen. ,,Heb je ze al?”, vraagt een jonge man in bouwvakkerstenue die nu toch ook een vlag wil. Hakvoort heeft nieuwe onbrandbare Israëlische vlaggen besteld en hij verwacht het busje elk moment.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samenleven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dat Urkers geen oog hebben voor Palestijnen en hun lot. Hakvoort: ,,Als hier een Palestijn voor de deur staat, doe ik ook open. Ik kijk naar mensen, maar beoordeel hun daden.” Ook Klaas de Boer komt met zijn zoontje vlaggen halen. Hij vertelt dat er genoeg Palestijnen zijn die wel met joden willen samenleven. De andere mannen in de woonkamer knikken. ,,Hamas wil geen vrede. We zeggen ook niet dat Israël alles goed doet.”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dertiger, vertelt dat zijn liefde voor Israël ver terug gaat. Toen hij op de lagere school zat kwam de burgemeester van Jeruzalem eens langs, dat maakte diepe indruk op hem. Hij lijkt het moment weer even voor zich te zien. ,,Wij geloven dat zij het volk van God zijn, en nu is dat volk van God aangevallen.”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mannen vinden het verschrikkelijk wat Hamas doet, en ook met de burgers in Gaza voelen ze mee. Ze hopen dat mensen in Gaza zich tegen Hamas zullen keren.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Urk heeft een bijzondere band met Israël. Ik ben er zelf twee keer geweest en dan raak je ermee besmet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huis van Jan Sjoerd Romkes wapperen de vlaggen. Zijn hand gaat onophoudelijk omhoog naar mensen die hem groeten. Hij knijpt zijn ogen samen. ,,Urk heeft een bijzondere band met Israël. Ik ben er zelf twee keer geweest en dan raak je ermee besmet.”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voor hem met het geloof te maken. Maar, zegt hij, als je daar bent zie je ook hoe Palestijnen prima samenleven met de joden. ,,Je merkt er niks van strubbelingen. In Gaza zullen ze er anders over denken. Maar daar hebben ze nooit iets opgebouwd, terwijl in Israël mensen dat met eigen handen hebben gedaan. Een land zonder olie, en toch is het welvarend.”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Verdriet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voelt verdriet bij het zien van de beelden en bombardementen op Gaza.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is dit de oplossing? Nee. Als Israël vandaag de wapens neerlegt, is het verdwenen. Maar als Hamas vandaag de wapens neerlegt, is er vrede. Dat is het verschil.”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avond valt, verrijst de Bethelkerk in blauw-wit licht. De kerkklokken klinken. Op de gevel een verlichte davidsster. Urkers verzamelen zich en kijken bewonderend naar hun kerk. Leendert deelt zijn 150 vlaggen uit  aan iedereen die er een wil. Ook politie is aanwezig.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Verschrikkelijk dat het gebeurt, ook voor de goedwillende Palestijnen. Dit is zo zinloos en nutteloos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Berty Koffeman en Willem de Boer staan in de rij. De Boer: ,,Verschrikkelijk dat het gebeurt, ook voor de goedwillende Palestijnen. Dit is zinloos en nutteloos. Ik hoop en bid dat de extremisten worden verslagen.” Koffeman: ,,Ik was in Israël. Palestijnen werken en leven gewoon in Israël, dat heb ik gezien. Ik leef ook mee met die kindertjes in Gaza, maar dit zijn terroristen.”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ingang van de kerk breekt de koster al bijna bij de vraag waarom Urk zich verbonden voelt met Israël. ,,Het volk van God, de God van Abraham, Isaak en Jakob. Dat is ook onze God. Daar is kort en bondig alles mee gezegd.” Zijn ogen worden even groot. ,,Pal! Vierkant staat Urk daar achter.” Dan stromen zijn ogen vol en breekt zijn stem. ,,Het doet me gewoon wat.”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beladen issue. Ik ben de burgemeester van iedereen, voor iedereen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historische verbintenis tussen Urk en Israël”, zegt burgemeester van Urk Cees van den Bos, terwijl hij voorover buigt om boven het klokgelui uit te komen. ,,Het heeft te maken met het geloof. Israël is onze grote broer, waar wij als christendom uit voortkomen en daarom moeten wij  voor hen staan en helpen. Zo zien Urkers dat.”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Bos kan zich ‘enorm goed’ in dat gedachtegoed inleven. Maar, benadrukt hij: ,,Dit is een beladen issue. Ik ben de burgemeester van iedereen, voor iedereen.”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Bos haast zich naar de Israëlische ambassadeur Modi Ephraim, die ook aanwezig is. Even later noemt hij Urk in de bomvolle kerk ‘het Jeruzalem van Nederland.’ Ook van den Bos spreekt. Hij roept de Urkers op het verstand te gebruiken en geen geweld, ondanks wat er met de verbrande vlaggen gebeurd is. ,,Ouders, praat met uw kinderen.”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minuut stilte, er wordt gebeden en veel gezongen. Uit honderden kelen klinkt het Israëlische volkslied. Een QR-code verschijnt op de beamer. De Urkers geven wat ze kunnen missen.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7"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8"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 schapen, nu zijn ook koeien aan de beurt: blauwtong raast rond in Oost-Nederland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02:00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9" type="#_x0000_t75" style="width:74.99pt;height:74.99pt">
            <v:imagedata r:id="rId3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Phaedra Werkhoven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ziekte blauwtong raast rond in Oost-Nederland. Eerst waren het vooral de schapen die het loodje legden of doodziek zijn. Nu zijn ook de koeien aan de beurt. ,,Ze worden er dood- en doodziek van.” Een ochtend langs de boerderijen met veearts Klaas Heijnen.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vrijdag had veearts Klaas Heijnen uit Blokzijl het eerste geval: een koe met blauwtong. Sinds een week slaat de blauwtong al volop toe onder de schapen in de Kop van Overijssel. ,,Ja, wat had je verwacht, je hebt hier het buurtschap Muggenbeet”, probeert hij de luchtigheid er in te houden.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Blauwtong is een virusziekte die door knutten – kleine steekmugjes – wordt overgebracht op herkauwers. Dat de ziekte iedereen in de buurt bezighoudt, blijkt uit de al tachtig inschrijvingen voor de informatieavond die Heijnen woensdagavond heeft belegd. De telefoontjes met meldingen stromen binnen.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doen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gaat de verspreiding sneller dan bij de vorige epidemie in 2006. De temperatuur is nog hoog, dat speelt mee. Vooral schapen worden erg ziek van blauwtong en bezwijken er vaak aan. Het vervelende is: je kunt er bijna niets tegen doen. Heijnen: ,,Twee nachten vorst en het is voorbij, dan gaan de knutten dood.”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Wezep ziet veearts Christine Rijpkema van Dierenartsenpraktijk Boven Veluwe ook dat de koeien volop aan de beurt zijn. ,,Ze worden er dood- en doodziek van. Ik heb zelfs ook al dode koeien gezien en koeien die kalveren verwerpen. Het is heel heftig.”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morgen lopen we mee met Heijnen, die met zijn collega’s bijna alleen nog maar met blauwtong bezig is. Terwijl hij zijn bus start zegt hij dat de blauwtong nu overal zit. ,,Het belangrijkste is dat de dieren moeten blijven eten en drinken, maar dat is makkelijker gezegd dan gedaan.”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dode schapen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virus maakt schapen zo ziek dat ze niet meer van hun plek komen. Grote schapenhouderijen hebben hun dieren buiten lopen in een kudde, het is dan niet te doen er drie keer per dag met water en zacht voer naast staan.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Marlies Roskam uit Vollenhove haalt elke ochtend de zieke dieren uit het land en zet ze op stal. Op de stalvloer ligt een dood schaap apart, de dertigste al. Ze staat bezorgd te kijken naar de andere hijgende hoopjes ellende. De schapen hebben het schuim op hun bek staan, dikke lippen, hoge koorts. Sommigen strompelen nog een stukje.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frustrerend, want je kan niks doen. Ik ben gisteren begonnen ze bier te geven. Mijn dochter had gelezen dat het helpt”, vertelt Roskam, terwijl ze wijst naar het krat bier op de tafel in de stal. Heijnen waarschuwt glimlachend niet te veel bier te geven. Hij neemt een bloedje af van één van de zieke schapen, dat wordt opgestuurd naar Lelystad, daar houden ze de verspreiding bij van het virus.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specifieke therapie, vertelt Heijnen, terwijl hij met zijn bus over de dijk racet. Hij kijkt even spottend opzij. ,,De beste therapie is een fles jenever voor de veehouder, drie keer per dag een slok, dan vergeet hij even de ellende.”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Heijnen kan doen is pijnstilling en ontstekingsremmers geven, soms antibiotica als er een andere infectie bijkomt. ,,Maar het kost heel veel tijd van veehouders, en natuurlijk ook geld. De flesjes pijnstilling zijn niet aan te slepen.”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Verdikte klauwen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Rundveehouder Marcel Leeuw – 77 koeien – heeft ook een aantal verdachte gevallen. Hij heeft zijn koeien nu vervroegd binnen gezet. Omdat hij ze dan beter in de gaten kan houden en mogelijk nieuwe besmettingen kan voorkomen.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Heijnen denkt niet dat dat veel zal uitmaken. Want hij ziet het al. Twee koeien lopen kreupel en hebben de typische verdikte klauwen, wat schapen met blauwtong ook hebben. Ook de neuzen zijn wat rood. Maar als hij de thermometer erbij pakt is het duidelijk: koorts. De beide mannen kijken elkaar veelbetekenend 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 therapie is een fles jenever voor de veehouder, drie keer per dag een slok, dan vergeet hij even de ellende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Leeuw aait met zijn grote hand de kuif van de koe. ,,Ze geven ook ineens veel minder melk.” Hij maakt zich zorgen waar het heengaat. ,,Het is nu net begonnen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tien andere koeien het ook al hebben.” Heijnen tapt weer bloed, zodat het straks zeker 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Melkprijs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legt hij in de auto uit dat hij vooral bezorgd is over het na-ijleffect van de blauwtong bij de dieren. De koeien zijn verminderd vruchtbaar, geven veel minder melk. Hoe zullen de kalveren van drachtige koeien worden, en worden de koeien weer de oude straks? ,,Het zal ook effect hebben op de melkprijs in Nederland, vermoed ik.”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er is een vaccin in Zuid-Afrika, waar dierenartsen daar erg veel baat bij hebben, weet Heijnen. Maar het vaccin is nog niet toegestaan in de EU. Hij hoopt dat dat volgend jaar wel het geval zal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zorgen heeft Heijen over één van de weinige schapenmelkerijen in Nederland, een klant van hem: René de Lange. In zijn stal heeft hij twee zieke schapen en een paar verdachte. De Lange maakt zich zorgen. ,,Als ik het bij de melkschapen krijg en de lammeren, is het gedaan met ons.” Heijnen: ,,Dat gaat veel feta schelen.” De boer kan nog lachen: ,,Het huis moet in brand staan, wil ik wakker liggen.”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vlekken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stuiven even later bij rundveehouder Hilbrand Smedes het erf op, die met een mond vol en een boterham in de hand even later naar de stal loopt. ,,Het vreet aan je als je dit ziet”, hij wijst naar zijn koeien, hijgend, dikke poten, de ogen rood. Ook de neuzen hebben rode vlekken. ,,Ze voelen zich zo ellendig. Normaal lopen ze zelf naar de melkrobot, nu kunnen ze niks.”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koeien geven de helft minder melk. Heijnen bekijkt de koeien, ziet de rode ogen. Boer Hilbrand zucht. ,,Je bent met drie zieke koeien drukker dan met 55 gezonde. Deze koe was altijd heel statig”, wijst hij naar het zwartbonte dier, gekromd, vertrokken van pijn. ,,Daar slaap ik niet lekker van. Ik vraag me echt af of dat nog goedkomt.”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het moeilijk nu, vertelt veearts Heijnen. Maar de meeste veehouders weten dat ziekten erbij horen, we weten waar dit door komt. Het is hopen op koud weer. En, glimlacht hij: ,,Het belangrijkste is dat virussen ook weer overgaan. Je moet de kop koel houden.”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Bijenkorf overleeft met luxe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3" type="#_x0000_t75" style="width:80.24pt;height:80.99pt">
            <v:imagedata r:id="rId7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18, 19</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1082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STIL</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Bijenkorf schrapt weer banen, na in de winkels snijdt de winkelketen nu op het hoofdkantoor. Dreigt het luxewarenhuis het verdwenen V&amp;D en Hudson's Bay achterna te gaan?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Omzet warenhuis is stabiel, maar kosten blijven stijgen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Bijenkorf, voorziet een schitterende kerst', jubelde het warenhuis eind september, toen het in zijn zeven vestigingen de kerstverkopen startte. Alleen geldt dat niet voor 64 medewerkers van het hoofdkantoor in Amsterdam-Zuidoost, die hun baan bij het wankelende winkelbedrijf kwijtraken.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verdwijnen momenteel al banen in de winkels zelf, waaronder die van 37 managers, en is volgens vakbond FNV de laatste maanden stilletjes in het winkelpersoneel gesneden. De Bijenkorf telde begin dit jaar nog 1824 arbeidsplaatsen.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is personeelstekort", schampert FNV-bestuurder Linda Vermeulen, ,,maar niet bij de Bijenkorf. Daar kunnen er best nog wat mensen uit."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Corona, hogere kosten, inflatie; volgens Vermeulen gebruikt de Bijenkorfdirectie het allemaal als schaamlap voor wat er werkelijk speelt. Niet de terughoudende consument is volgens haar de schuldige, maar inhalige nieuwe eigenaren die de Bijenkorf augustus vorig jaar, met het Britse zusje Selfridges en het Ierse Brown Thomas en Arnotts, voor naar verluidt 4,7 miljard euro overnamen.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keer als er nieuwe eigenaars komen, deze keer miljardairs uit Oostenrijk en Thailand, kijken die hoe ze zo snel mogelijk hun overnamesom uit het bedrijf kunnen trekken." Dat is iets wat het bedrijf in het onlangs gedeponeerde jaarverslag tegenspreekt: ook over het lopende jaar zal geen dividend worden uitgekeerd aan de aandeelhouders.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niet om zachte heelmeesters gaat, blijkt wel in Duitsland. Daar sloot een van de overnemers, het Oostenrijkse Signa van winkelmiljardair René Benko, in 2020 direct na een overname 62 vestigingen van Kaufhof en Karstad en schrapte vijfduizend banen. Vorig jaar volgden na nieuwe miljoenverliezen nog eens veertig zaken.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Hyperinflatie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me niet voorstellen dat de Bijenkorf zo verdwijnt", zegt winkeldeskundige Paul Moers. ,,Natuurlijk hebben ze last van de economische tegenwind en hyperinflatie. Consumenten zijn voorzichtiger geworden. Boodschappen zijn deze maand alweer 10 procent duurder dan een jaar geleden. Dan moet luxe er als eerste aan geloven. En ze moeten het ook hebben van toerisme: als toeristen minder besteden of als hun aantal afneemt, merken zij dat meteen."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Bijenkorf heeft met een duidelijker koers veel meer kans van slagen dan bedrijven die geen visie hadden, zoals V&amp;D of Big Bazar, vindt Moers. ,,Ze zijn goed gepositioneerd, met goed management dat tijdig stappen neemt. Ze wachten niet tot ze in de zware verliezen zitten."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waarschuwt Moers voor al te drieste ingrepen, zeker in de winkels. ,,Mensen ontslaan bij een luxe winkelbedrijf als de Bijenkorf, waar service en uitstraling van levensbelang zijn, is zeer delicaat. Als ze daarin te ver gaan, schieten ze in hun eigen voet.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hiermee het vet ervan afsnijden en nog niet in het vlees snijden."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volgens FNV-bestuurder Vermeulen heeft het warenhuis zich al tot op het bot uitgebeend. ,,Met steeds weer ingrepen in het personeel wordt in feite gezegd dat de loonkosten te hoog zijn. Terwijl de lonen in de winkelstraat, laat staan bij de Bijenkorf, al tot de slechtste in Nederland behoren."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staakte sinds vorig jaar al zestien keer met de weinige FNV-leden bij de Bijenkorf voor meer loon en voor meer baanzekerheid. Zonder resultaat. ,,Onlangs heeft de directie gezegd niet verder te willen praten. Het enige wat ze willen is onze handtekening om de situatie nog verder te verarmen. Terwijl het juist beter moet."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financiën ogen echter precair. Vorig jaar gaven Bijenkorfklanten weliswaar ruim 25 procent meer geld uit - waarvan een deel direct bij partners die op de winkelvloer hun eigen zaak uitbaten - en steeg de Bijen- korfomzet met 17 procent naar 524 miljoen. Maar dat was vooral het gevolg van de sterk gestegen prijzen. De Bijenkorf verloor 10,8 miljoen. Dit jaar moet het beter gaan, schrijft het bedrijf in het jaarverslag. In augustus lag de omzet op vergelijkbaar niveau als een jaar eerder, maar de kosten door de inflatie, stijgende huren en loonsverhogingen nemen nog altijd toe.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Bijenkorfbestuur onderstreept dat er voldoende geld is om het bedrijf voort te zetten. Afgelopen juli ontving het 25 miljoen euro aanvullende financiering van zijn eigenaren, bovenop eenzelfde bedrag aan kredieten bij ABN Amro. De aandeelhouders beloofden bovendien dat ze financiële steun zullen blijven geven.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warenhuizen passé zouden zijn, zoals zou blijken uit de ondergang van V&amp;D en het Canadese Hudson's Bay in Nederland, gelooft buitengewoon hoogleraar Cor Molenaar van de Erasmus Universiteit niet. ,,Alle voorbeelden van waar het misging, zitten in het middensegment, dat wordt overklast door internet. Dat zag je bij V&amp;D, Hudson's Bay en Kaufhof. Er is zelfs in deze tijd behoefte aan luxewarenhuizen.''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Luxesegment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groeimodellen werken niet meer. Er is in het luxesegment niet meer ruimte dan de Bijenkorf, los van de afzonderlijke merken. Het is een kwestie van focussen om te overleven, dicht bij de klant. Kijk naar Hema. Dat was middle of the road, maar heeft zich net op tijd aangepast. Vergelijk dat met Blokker, dat is blijven hangen in het middensegment."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Bijenkorf drijft op luxemerken als Gucci, Armani en Dior, die het zelfstandige winkeltjes op zijn winkelvloer laat uitbaten. Maar de laatste twee openden vorig jaar op een steenworp afstand van het vlaggenschip aan het Amsterdamse Damrak eigen vlaggenschipwinkels.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zal De Bijenkorf zeker voelen", erkent Erasmus-hoogleraar Cor Molenaar. ,,Ze verkopen die merken nog wel, maar veel minder. Maar ik vind de Bijenkorf erg goed in het vinden van nieuwe merken in het hoge segment, die ze daarmee een opening bieden tot de Nederlandse markt."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zet het winkelconcern nu in op merken als Tiffany &amp; Co (juwelen), Byredo (geurtjes), Jacquemus (accessoires) en Stoov (dekens en kussens) die hun waren exclusief in de warenhuizen verkopen. ,,Alleen moeten ze dat steeds opnieuw doen. Want als die merken succesvol worden, dan beginnen ze voor zichzelf."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Molenaar ziet niet snel vestigingen verdwijnen, zoals in 2014 gebeurde toen vijf zaken gesloten werden. ,,Buiten Amsterdam is de Bijenkorf vaak de belangrijkste winkel in het luxesegment. Die is ook buitengewoon belangrijk voor de uitstraling van winkelgebieden en de aantrekkingskracht van andere winkels daaromheen."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loonkosten zouden te hoog zijn, terwijl de lonen in de winkels al heel slecht zijn</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5" style="position:absolute;z-index:251701248"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vlaggenschip van de Bijenkorf in Amsterdam.</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6"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7"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14 x de beste tips voor dit weekend in Amsterdam</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01:00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8" type="#_x0000_t75" style="width:175.48pt;height:34.5pt">
            <v:imagedata r:id="rId13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1224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Loulou Janssen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9" style="position:absolute;z-index:25170329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Nog geen plannen dit weekend? Het Parool tipt alvast veertien evenementen. Ga naar een musical over Édith Piaf of moedig deelnemers aan van de Marathon Amsterdam.</w:t>
      </w: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Op hoop van zegen</w:t>
      </w: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Toneelgezelschap Dood Paard presenteert een hedendaagse versie van het theaterstuk Op hoop van zegen uit 1900 van toneelschrijver Herman Heijermans, die zich verdiepte in de misstanden in de visserij. Nederland en het ondernemerschap op zee vallen door de mand in een voorstelling waarin niet alleen een hedendaagse visser, maar ook een pakketbezorger of het bagagepersoneel van Schiphol zich kan herkennen. Onder anderen Manja Topper, Kuno Bakker en Tomer Pawlicki staan op het podium.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t/m zaterdag, 21.00 uur, Theater Frascati, €12-€17</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Musical: Piaf in DeLaMar</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Mary Dresselhuyszaal wordt een avond gewijd aan de Franse Édith Piaf, zangeres van de bekende nummers Non, je ne regrette rien en  La vie en rose. De Nederlandse musical gaat over haar leven en dood. Actrice Suzan Seegers speelt de overleden en verwarde Piaf, die in het verhaal in aanraking komt met vier karakters: de Engel, de Duivel, de Dwaas en de Dood. Alle vier hebben invloed gehad op het leven van Piaf, wat haar bestaan in de musical doet herbeleven. </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vrijdag, 20.30-22.45 uur, DeLaMar, €19,50-€42,50</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Pop-up: Special Football Shirts</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voetballiefhebbers is er dit weekend een pop-up met klassieke voetbalshirts. De collectie komt van de online winkel Special Football Shirts. Er worden ook nieuwe broekjes en shirtjes verkocht. Kortom: een paradijs voor voetbalfanaten die in de geschiedenis van voetbal willen duiken en hun verzameling willen uitbreiden.</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t/m zondag, 10.00-21.00 uur/10.00-18.00 uur, Prinsengracht 234 Pop-Up, gratis</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 World Padel Tour Amsterdam</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Padel is een groeiende sport over de hele wereld, en ook in Amsterdam is de populariteit toegenomen. Dit weekend is voor de liefhebbers het grootste padeltoernooi te zien met de beste spelers van de wereld. Onder anderen Nederlandse kampioenen Uriël Maarsen en Bram Meijer doen mee. Op zondag spelen Robin van Persie en Arjan Robben tegen Rafael van der Vaart en Ronald de Boer in de Legends Game. Naast het bekijken van de wedstrijden kun je eten in pop-uprestaurants, drankjes halen bij verschillende barretjes en zijn er evenementen voor kinderen.</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t/m zondag, 09.00-23.00 uur, Afas Live, prijzen verschillen</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 Giselle</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romantische klassieker Giselle wordt dit weekend opgevoerd, gechoreografeerd door Marius Petipa, Jean Coralli en Jules Perrot. De welbekende dansvoorstelling gaat over onmogelijke liefde. De liefde van Giselle voor de al verloofde Albrecht veroorzaakt moeilijkheden en heeft noodlottige gevolgen. De typische en traditionele decor- en kostuumaankleding worden verzorgd door Toer van Schayk en de muziek is in handen van het Balletorkest onder leiding van Ermanno Florio. </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zaterdag, zondag, tijden verschillen, Nationale Opera &amp; Ballet, vanaf €27</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Uitgaan: Clubbing in Pacific</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eten worden de tafels aan de kant geschoven en kan er bij Pacific gedanst worden. Lucid is een feestje met diverse muziekgenres: van ghetto- en bootyhouse tot hiphop en r&amp;b. Verschillende dj’s als Laendal, Amrita en Kretek zijn deze avond te horen. Voor het diner moet je reserveren, maar de entree voor het feestje is gratis.</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22.00-04.00 uur, Pacific, gratis</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Tentoonstelling: Wie danst is vrij</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Stadsarchief van Amsterdam wordt het immateriële karakter verkend van een clubervaring in Amsterdam van 1980 tot nu. Dit gebeurt aan de hand van foto’s, muziek, persoonlijke verhalen, video’s, documenten en beeldende kunst. Herinneringen uit vroegere clubs als de RoXY, iT en Mazzo worden gecombineerd met ervaringen uit clubs van deze tijd: Paradiso, De School en Garage Noord. </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t/m zondag, tijden verschillen, Stadsarchief Amsterdam De Bazel, gratis (0-18 jaar) €10 (volwassenen)</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Voorstelling: Hoe is het water? </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gezelschap Bovenste Knoopje Open biedt niet alleen een avond met  muziek maar ook met cabaret en kleinkunst. In de voorstelling Hoe is het water? wordt door middel van liedjes, humor en een kritische blik gesproken over de huidige samenleving vol complottheorieën, reclame en filters. Sjoerd, een van de bandleden, probeert cynisme te vermijden en gaat met zijn optimistische karakter op zoek naar lichtpuntjes en ontlading. Hij hoopt dat het publiek na deze voorstelling met een positief gevoel het theater uit loopt. </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zaterdag, 20.00 uur, Theater Bellevue, €19,50 </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Voorstelling: From Lebanon to the World</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Libanese pianist, componist en arrangeur Aleph Abi Saad geeft dit weekend een show waarin hij verschillende muziekgenres samenbrengt. De combinatie van jazz, flamenco en oriëntaalse muziek zorgen voor een bijzondere fusie. Saad staat niet in zijn eentje op het podium, maar ook met contrabassist Yelsy Heredia, percussionist Bandolero, harmonicaspeler Antonio Serrano en de Libanese muzikanten Kanj amb Kanoun en Raeu amb Nay. </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19.15 uur, Meervaart, vanaf €44</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 TCS Marathon Amsterdam </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sponsors en deelnemers wordt er tijdens de jaarlijkse TCS marathon geld opgehaald voor KWF Kankerbestrijding. Er worden drie afstanden gelopen: de 8 kilometer, een halve marathon en een hele marathon. De verschillende routes zijn uitgezet in en rondom Amsterdam met een euforische finish in het Olympisch Stadion. De limiet voor deelname is inmiddels bereikt, maar je kunt de hardlopers wel komen aanmoedigen.</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09.30-17.00 uur, Olympisch Stadion, gratis (toeschouwer)</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Uitgaan: Kiss all Hipsters</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Allerlei soorten muziekgenres zijn dit weekend  te horen tijdens de zes uur lange all nighter van Kiss all Hipsters. Van indiepop tot techno en elektronica. Verwacht muziek van artiesten als The Weeknd, Tame Impala, Doja Cat, The Black Keys, Disclosure en Fred Again. De minimumleeftijd om binnen te komen is 18 jaar.</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23.30-05.30 uur, Melkweg, vanaf €7</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Workshop: Groove Special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Leer in een gevarieerde groep verschillende grooves spelen. Zowel kinderen (7+) als volwassenen kunnen meedoen. Het doel van de workshop is het maken van een nieuw muziekstuk met bijzondere instrumenten van SoundLAB.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plastic flessen of een Hothand; alledaagse voorwerpen kunnen leiden tot nieuwe muziek. Aan het einde van de workshop wordt de nieuw bedachte groove gepresenteerd. Het is geen vereiste iets af te weten van muziek.</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13.00-14.30 uur, Muziekgebouw aan ’t IJ, €9,50 (kind) €12,50 (volwassene)</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Voorstelling: Iris Hond &amp; Kamerata Zuid</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Pianiste Iris Hond werkt samen met strijkorkest Kamerata Zuid en speelt de Nederlandse première van het stuk Domino van Ludovico Einaudi. Naast het werk van Einaudi speelt Hond ook gedeeltelijk eigen composities.  Einaudi sprak eerder zijn bewondering uit over het werk van Hond. Ook zijn er werken van Chopin en Rachmaninoff te horen, gespeeld door het strijkorkest.</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15.00 uur, Schouwburg Amstelveen, 15 oktober, vanaf €33,50</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Concert: Darlyn</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indiepopband Darlyn heeft onder meer opgetreden op Noorderslag, Ribs &amp; Blues en Zwarte Cross en is geregeld te horen op radiozenders als NPO Radio 2 en 3FM. De band bracht de albums Roll with the Punches en Was it a dream uit.  Ondanks het groeiende succes heeft Darlyn onlangs besloten na acht jaar te stoppen. Dit weekend zijn ze nog een laatste keer te horen in Paradiso.</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19.30 uur, Paradiso, €14</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0"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1"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wil de grenzen van het medium opzoeken'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2" type="#_x0000_t75" style="width:226.47pt;height:44.99pt">
            <v:imagedata r:id="rId139"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Donderdag; Blz. 32, 33</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1011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BROEREN-HUITENGA</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Waarom zou een moordmysterie niet ook een campy komedie over een kapperscompetitie kunnen zijn? En waarom zou je dat niet in één lang shot kunnen draaien? Thomas Hardiman over Medusa Deluxe: 'Ik wilde iets maken wat constant van vorm verandert.'Joost Broeren-Huitenga</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ik nog tips heb, wil Thomas Hardiman weten. De jonge filmmaker loopt op het filmfestival van Rotterdam rond als een kind in een snoepwinkel. "Ik hóu van film, en op filmfestivals ontmoet ik de hele tijd mensen die net zo gek zijn van film," zegt hij glunderend.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liefde, of noem het gerust een obsessie, is overigens relatief recent. Hardiman volgde opleidingen in de beeldende kunst en kwam per toeval bij een filmbedrijf terecht, aan de productiekant. Als filmmaker is hij dus een autodidact - hij leerde het vak door in allerlei functies op de set te staan, en vooral door héél veel films te kijken.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gesprek met de spraakwaterval wordt de ene na de andere naam gedropt. Van Alfred Hitchcock tot de subversieve Gouden Palm-winnaar Titane (2021) van Julia Ducournau. Van de Italiaanse stakingskomedie The Organiser (1963) van Mario Monicelli tot het werk van Paul Verhoeven. Allemaal filmmakers die verder wilden kijken dan de bekende structuren, zowel in vorm als inhoud.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ook wat Hardiman met zijn eerste speelfilm Medusa Deluxe heeft willen doen. "Ik wil kijken hoe ver ik kan gaan voordat je het medium breekt," zegt hij met een grijns. "Je moet de grenzen opzoeken. Als er niet op een gegeven moment iemand tegen je zegt dat wat je wil onmogelijk is, dan doe je volgens mij iets verkeerd."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uitdaging die Hardiman voor zichzelf creëerde, was: een film die zich afspeelt op een kapperscompetitie. "Er zijn misschien twee eerdere films in de hele filmgeschiedenis over coiffeurs," zegt Hardiman. "Ik heb veel bewondering voor dit soort artistieke kappers - dezelfde bewondering die ik heb voor elke vorm van creativiteit."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manier van kijken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Uitdaging nummer twee: de hele film als één shot draaien, of het in ieder geval zo doen lijken. Een technisch hoogstandje dat de afgelopen jaren bijzonder populair is; zie bijvoorbeeld oorlogsdrama 1917 (2019), de bloedstollende terrorismefilm Utøya 22. juli (2018) of de snelkookpan van food-film Boiling Point (2022).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roepen nu dat het een hype is, maar voor mij gaat het erom dat je het uiterste uit de mogelijkheden van de techniek haalt," zegt Hardiman. "En het gaat om een andere manier van kijken. Mijn nichtjes zijn tieners en zij kijken online naar allerlei make-up-tutorials waarin iemand een uur lang door haar kamer loopt en van alles uitlegt, zonder enige montage. Dat is een nieuwe vertelvorm, en ik was benieuwd wat er zou gebeuren als je dat in cinema toepast."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online cultuur speelt ook een rol in uitdaging nummer drie, die in feite vooral een uitdaging voor de kijker is: de vermenging van vele verschillende genres en sferen. Medusa Deluxe is een spannend moordmysterie vermengd met campy komedie, een duister vormgegeven thriller met een hoofdrol voor weelderige kapsels.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opent met een moord, maar volgt vervolgens niet zoals in een klassieke whodunit de politieagenten die de zaak onderzoeken. In plaats daarvan meandert het verhaal door het pand, achter de schermen van de competitie, langs de kleedkamers waar de deelnemende kappers en hun modellen er flink op los speculeren (en roddelen) over het slachtoffer en allerlei mogelijke daders.</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Collage van ideeën en concepten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"Gisteren vroeg iemand hier in een Q&amp;A na afloop van de film: 'Waar gáát de film eigenlijk over?' Ik snap die vraag, dat is hoe we hebben geleerd naar film te kijken. En ik kan hem ook wel beantwoorden - het gaat over een gemeenschap die uit elkaar valt en elkaar weer vindt in een gedeelde passie, zoiets. Maar dat is niet waar het voor mij om gaat."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wilde iets doen dat bijvoorbeeld postmoderne literatuur ook doet, maar dat in film niet heel gebruikelijk is - een soort collage van ideeën en concepten, iets wat constant van vorm verandert. Voor mijn generatie filmmakers is dat meer vanzelfsprekend, omdat we zijn opgegroeid met internet. Als je door sociale media scrolt, spring je van de hak op de tak: van een hartverscheurend bericht over een vermist familielid naar een flauw kattenfilmpje."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internet heeft een enorme invloed op hoe we verhalen vertellen, stelt Hardiman. "We merken het misschien bijna niet, maar als filmmaker moet je dat wél opmerken, moet je er iets mee doen, dat is het vak. Waar zijn de films die iets te zeggen hebben over het hedendaagse leven? Waarom spelen mobiele telefoons en internet zo weinig een rol in films? Waarom spelen bloody alle films zich in de jaren tachtig af? Ik zie liever een commentaar op waar we nu zijn - of dat nou luchthartig of komisch of bloedserieus is. Want we staan midden in een ongelofelijke omwenteling. Waarom zou je dan de andere kant op kijken?"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Medusa Deluxe is te zien in City, Eye, Kriterion, LAB111, Rialto De Pijp en Rialto VU.</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ERVAREN KRACHTEN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Hardiman mag met Medusa Deluxe dan zijn eerste speelfilm maken, maar achter de schermen wist hij op cruciale plekken zeer ervaren krachten te ronselen voor zijn team. Zoals de Ierse cameraman Robbie Ryan, die eerder meewerkte aan onder meer Marriage Story en C'mon C'mon en een Oscarnominatie kreeg voor zijn werk aan The Favourite.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in het begin wel even intimiderend," zegt Hardiman. "Maar al snel sloeg het om. Ik heb er lang over gedaan om uit te zoeken hoe ik wil functioneren op de set. En mijn conclusie is dat ik vooral wil dat het leuk is, dat mensen blij zijn. Er waren momenten tijdens de opnamen dat ik Robbie zag lachen, en dan wist ik: we denken hetzelfde, we willen hetzelfde, we maken dezelfde film."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essentiële kracht was haarontwerper Eugene Souleiman, die ook werkte voor onder meer Lady Gaga en alle grote modemerken. "Ik heb hem min of meer gesmeekt of hij mee wilde werken.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hielp dat hij zag dat ik het kappersvak serieus neem. Het was waanzinnig om met hem te werken, maar ook een uitdaging om hem bij te houden. Als ik een klein idee had, kwam hij terug met dingen die zoveel verder gingen dan wat ik vroeg."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spelen telefoons en internet zo weinig een rol in films? Waarom spelen ze zich allemaal in de jaren tachtig af?'</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 pagina 33</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4"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5"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6" type="#_x0000_t75" style="width:225.72pt;height:50.99pt">
            <v:imagedata r:id="rId5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1119 words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Fatbikes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bijna aangereden door een jochie van een jaar of dertien op een opgevoerde fatbike, zonder verzekering, plaatje of helm. Wanneer gaan we hier wat aan doen en harder optreden? Vroeger als je werd aangehouden met je opgevoerde brommer kreeg je die terug als pakketje met een boete. Is dat niet opnieuw in te voeren?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van der Horst, Zaanstad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Apologeten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 maar Israël-apologeten' zijn weer goed vertegenwoordigd in Nederland. Hiermee vergoelijkt men de onmenselijke barbarij van Hamas op Israëlische burgers. Ik heb geen enkel begrip voor lieden die tot deze vreselijke gruwelijkheden in staat zijn of ermee sympathiseren.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Sparreboom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Zinloos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zit niet met tranen in de ogen te kijken naar het onnoemelijke leed dat mensen wordt aangedaan? Macht corrumpeert, absolute macht corrumpeert absoluut. Waarom wil de ene mens de ander overheersen? Geloof, ideologie, indoctrinatie, jaloezie of hebzucht? Al die onbeschrijfelijke pijn die door machthebbers wordt veroorzaakt. Zinloos, nutteloos, en walgelijk. Het gaat maar door en waarom?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Schaap-De Jonge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Burgemeesters durven de Israëlische vlag niet te hijsen uit angst voor ongeregeldheden. Een zorgwekkende indicatie van hoe ons land ervoor staat.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Zijlvaart, Den Haag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Batterijen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trekt definitief 416,6 miljoen euro uit voor de installatie van batterijen bij grote zonneparken en zonnedaken. Er komt een subsidie per kilowattuur uitgesteld geleverde zonne-energie. Deze producenten hebben met subsidies hele zonneparken gerealiseerd en krijgen nu nogmaals subsidie terwijl de saldering voor de gewone burgers door dezelfde demissionaire regering ter discussie wordt gesteld. De afbouw van saldering moet een gelijke tred houden met subsidie op de thuisbatterij.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Langbroek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Vlaggen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gemeenten wensen de Israëlische vlag niet te hijsen uit angst voor conflicten met bepaalde groeperingen. Mag ik de tekst van Van Randwijk citeren: 'Een volk dat voor tirannen zwicht, zal meer dan lijf en goed verliezen; dan dooft het licht.'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den Dulk, Delft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Bescheidenheid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Den Haag buitelen politici over elkaar heen met hun oordelen over het afschuwelijke gevecht tussen Israël en Hamas.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 alle bescheidenheid; zou men in welk buitenland dan ook echt onder de indruk zijn van de meningen van deze mensen die in eigen huis nog niet eens in staat zijn om de meest urgente problemen op te lossen?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Patrick Jacobs, Langbroek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wéér hebben we een minister die de Tweede Kamer niet gehoorzaamt. Nu denkt minister Adema van Landbouw het beter te weten dan het hoogste politieke orgaan van ons land. De Tweede Kamer heeft een motie aangenomen om in Brussel tégen de verlenging van het gebruik van glyfosaat te stemmen. Maar de minister wenst zich  te onthouden van stemming en geeft zo ruim baan voor glyfosaat.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 Smelik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Conflict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verschrikkelijke conflict in Israël heeft twee kanten. Hamas heeft een terreurdaad begaan. En Israël is al vele decennia bezig om nieuwe nederzettingen te bouwen op Palestijns grondgebied. Ik veroordeel de terreurdaden van Hamas, maar ik begrijp niet waarom het Westen deze nieuwe nederzettingen niet veroordeelt.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Ton Hoogduin,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 Haag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Referendum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Kamer heeft ingestemd met het vastleggen van het correctief bindend referendum in de Grondwet. Wetten die door het parlement zijn aangenomen en op massale weerstand van de bevolking stuiten kunnen dan door de burgers worden geschrapt als de kiesdrempel gehaald is en het merendeel tegen is. Uitgesloten zijn belastingen, internationale verdragen, het koningshuis en de Grondwet. Meer dan dertig procent van de regelgeving wordt door Europa gemaakt, wat internationale verdragen zijn. Andere uitsluitingen zijn goed voor vijftig procent. Kortom, we mogen straks onze stem laten horen over iets waar we geen profijt van hebben. Belastingen uitsluiten is logisch en prima, maar je moet niet alles uitsluiten. Dat is de bevolking blij maken met een dode mus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de Quaack,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Vlissingen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Duurzaamheid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Multinationals betalen weinig tot geen belasting en de winsten verdwijnen voor het overgrote deel naar buitenlandse aandeelhouders. Nu blijkt dat zij de vervuiling in de afgelopen decennia onvoldoende hebben aangepakt, eisen zij vele miljarden euro's aan Nederlands belastinggeld voor een groene overgang en lachen in hun vuistje.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C.M. Mooijer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Zorgkosten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Begrijpelijk dat de zorg een vermogen kost als je weet dat er overdreven veel managers en directeuren zijn. Handen aan het bed, daar moet het geld naartoe.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Cor Maertzdorf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KNMI</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KNMI voorspelt de ondergang van onze wereld. Zelfs een scenario voor het jaar 2150 ontbreekt niet. Toch wel zeer opvallend. De vijfdaagse weersvoorspelling zit er regelmatig naast. Maar bijna 130 jaar vooruitkijken lukt ze natuurlijk wel.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Kluin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Koopkracht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Wederom een uitgebreid artikel over de benzineprijzen in België, waar een maximumprijs van 1,62 euro voor Euro 95 is vastgesteld (Tel. 11/10). In de Randstad, maar ook elders, betaal je makkelijk 2,10 of nog meer. Dat scheelt bijna 50 eurocent per liter, dankuwel. Zelfde verhaal met boodschappen, misschien met minder grote verschillen, maar toch. Regering, houd alstublieft op over koopkracht, want dit gaat nergens meer over. Mijn koopkracht is bij lange na niet de koopkracht van de mensen die aan de grens wonen in Oost- en Zuid-Nederland.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Eddy Flens,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Amsterdam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Vredesvlag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spanningen tussen Palestijnen en Israëliërs niet nog verder aan te wakkeren heeft het gemeentebestuur van Vlaardingen besloten een vredesvlag te hijsen. Deze vlag zal voor beide strijdende partijen aanvaardbaar zijn en sentimenten misschien tot bedaren brengen. Onze nationale vlag of de plaatselijke gemeentevlag zou wellicht nog toepasselijker geweest zijn in deze situatie.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v. Woerkom,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 Haag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Rouwverlof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vakbond CNV vraagt om twee weken betaald verlof bij overlijden van een naaste. Natuurlijk moet ieder een overlijden van een naaste verwerken, maar door de rekening neer te leggen bij werkgevers lijkt het erop dat de CNV hiermee een poging doet om meer leden te krijgen. Dit zal echter leiden tot nog hogere prijzen van werkzaamheden en producten. Ook zal hierdoor de drempel om nog vast personeel aan te nemen, bij de kleinste bedrijven, worden verhoogd. Een vakbond zou veel meer bezig moeten zijn met het betaalbaar houden van allerlei zaken.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Jaap van Rhee,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Lemmer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massale asielaanvragen kan door de IND niet binnen de gestelde termijn beslist worden over asielprocedures en komen er steeds meer rechtszaken. Daar moet toch een noodwet door overmacht voor gemaakt kunnen worden? Zodat het overschrijden van de wettelijke beslistermijnen niet tot een rechtszaak kan leiden?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Chris Wiets,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Soest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Gaat de Bijenkorf nu ook floppen?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0" type="#_x0000_t75" style="width:226.47pt;height:44.99pt">
            <v:imagedata r:id="rId139"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7</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1045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STIL</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Opnieuw schrapt de Bijenkorf banen: na in de winkels nu ook ophet hoofdkantoor. Gaat het met het luxewarenhuis dezelfde kantop als V&amp;D en Hudson's Bay, die eerder al omvielen?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Na nieuw banenverlies vreest vakbond voor het ergste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Bijenkorf voorziet een schitterende kerst' jubelde het warenhuis eind september toen het in zijn zeven vestigingen met de kerstverkopen begon. Alleen geldt dat niet voor 64 medewerkers van het hoofdkantoor in Amsterdam-Zuidoost. Die raken hun baan bij het wankelende winkelbedrijf kwijt.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verdwijnen er nu banen in de winkels zelf, waaronder die van 37 managers, en is er volgens vakbond FNV de laatste maanden stilletjes in het winkelpersoneel gesneden. De Bijenkorf telde begin dit jaar nog 1824 arbeidsplaatsen, waarvan 450 op het hoofdkantoor. In 2020 werden ook al 225 banen geschrapt.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is personeelstekort," schampert FNV-bestuurder Linda Vermeulen, "maar niet bij de Bijenkorf. Daar kunnen er best nog wat mensen uit."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Corona, hogere kosten, inflatie; volgens Vermeulen gebruikt de Bijenkorfdirectie het allemaal als schaamlap voor wat er werkelijk speelt. Niet de terughoudende consument is volgens haar de schuldige, maar inhalige nieuwe eigenaren die de Bijenkorf in augustus vorig jaar, met het Britse zusje Selfridges en twee Ierse warenhuizen, voor naar verluidt 4,7 miljard euro overnamen.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keer als er een nieuwe eigenaar komt, deze keer miljardairs uit Oostenrijk en Thailand, kijken die hoe ze zo snel mogelijk hun overnamesom uit het bedrijf kunnen trekken." Iets dat het bedrijf in het onlangs gedeponeerde jaarverslag tegenspreekt: ook over het lopende jaar zal geen dividend worden uitgekeerd aan de aandeelhouders.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niet om zachte heelmeesters gaat, blijkt ook in Duitsland. Een van de overnemers daar, het Oostenrijkse Signa van winkelmiljardair René Benko, sloot in 2020 pal na een overname 62 vestigingen van Kaufhof en Karstadt en streepte vijfduizend banen weg. Vorig jaar volgden nog eens veertig zaken, na nieuwe miljoenenverliezen.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Economische tegenwind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me niet voorstellen dat de Bijenkorf zo verdwijnt," zegt winkeldeskundige Paul Moers. "Natuurlijk hebben ze last van de economische tegenwind en hyperinflatie. Consumenten zijn voorzichtiger geworden. Boodschappen zijn deze maand 10 procent duurder dan een jaar geleden. Dan moet luxe er als eerste aan geloven. En ze moeten het ook hebben van toerisme. Als dat aantal afneemt, merken zij dat meteen."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Bijenkorf heeft een heel duidelijke koers, die veel meer kans van slagen heeft dan bedrijven die geen visie hadden, zoals V&amp;D of Big Bazar. Ze zijn goed gepositioneerd, met goed management dat tijdig stappen neemt."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waarschuwt hij voor al te drieste ingrepen, zeker in de winkels. "Mensen ontslaan bij een luxe winkelbedrijf als de Bijenkorf, waar service en uitstraling van levensbelang zijn, is zeer delicaat. Als ze daarin te ver gaan, schieten ze zich in hun eigen voet.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hiermee het vet ervan afsnijden en nog niet in het vlees snijden."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FNV-bestuurder Vermeulen heeft het warenhuis zich al tot op het bot uitgebeend. "Met steeds weer ingrepen in het personeel wordt in feite gezegd dat de loonkosten te hoog zijn. Terwijl de lonen in de winkelstraat, laat staan bij de Bijenkorf, al tot de slechtste in Nederland behoren." Ze staakte sinds vorig jaar al zestien keer met de weinige FNV-leden bij de Bijenkorf voor een hoger loon en meer baanzekerheid, maar zonder resultaat. "Onlangs heeft de directie gezegd niet verder te willen praten. Het enige wat ze willen is onze handtekening om de situatie nog verder te verarmen. Terwijl het juist beter moet."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financiën ogen echter precair. Vorig jaar gaven Bijenkorfklanten weliswaar ruim 25 procent meer geld uit - waarvan een deel direct bij partners die op de winkelvloer hun eigen zaak uitbaten - en steeg de omzet met 17 procent naar 524 miljoen.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was vooral het gevolg van de sterk gestegen prijzen. De Bijenkorf verloor 10,8 miljoen. Dit jaar moet het beter gaan, schrijft het bedrijf in het jaarverslag. In augustus lag de omzet op een vergelijkbaar niveau als een jaar eerder, maar de kosten nemen door de inflatie, stijgende huren en loonsverhogingen nog altijd toe. Het Bijenkorfbestuur onderstreept dat er voldoende geld is om het bedrijf voort te zetten. Afgelopen juli ontving het 25 miljoen euro aanvullende financiering van haar eigenaren, boven op eenzelfde bedrag aan kredieten bij ABN Amro. De aandeelhouders beloofden bovendien dat ze financiële steun zullen blijven geven.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warenhuizen passé zijn, zoals V&amp;D en het Canadese Hudson's Bay in Nederland bewezen, gelooft buitengewoon hoogleraar Cor Molenaar van de Erasmus Universiteit niet. "Alle voorbeelden waar het misging, zitten in het middensegment, dat wordt overklast door internet. Dat zag je bij V&amp;D, Hudson's Bay en Kaufhof."</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Behoefte aan luxe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Molenaar: "Er is zelfs in deze tijd behoefte aan luxewarenhuizen. Alleen: groei zit er niet meer in. Er is in het luxesegment niet meer ruimte dan de Bijenkorf, los van de afzonderlijke merken. Het is een kwestie van focussen om te overleven. Kijk naar Hema. Dat was middle of the road, maar heeft zich net op tijd aangepast. Vergelijk dat met Blokker, die is blijven hangen in het middensegment."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Molenaar ziet ook niet snel vestigingen verdwijnen, zoals in 2014 gebeurde toen vijf zaken gesloten werden. "Buiten Amsterdam is de Bijenkorf vaak de belangrijkste winkel in het luxesegment. Ook buitengewoon belangrijk voor de uitstraling van winkelgebieden en de aantrekkingskracht van andere winkels daaromheen."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Bijenkorf dreef lang op luxemerken als Gucci, Armani en Dior die zelfstandige winkeltjes op de warenhuisvloer uitbaten. Maar de laatste twee openden vorig jaar op een steenworp afstand van het vlaggenschip aan het Amsterdamse Damrak eigen luxewinkels.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de Bijenkorf zeker voelen," erkent Molenaar. "Ze verkopen die merken nog wel, maar veel minder. Maar de Bijenkorf is erg goed in het vinden van nieuwe merken in het hoge segment." Zo zet het winkelconcern in op merken als Tiffany &amp; Co (juwelen), Byredo (geurtjes) en Jacquemus (accessoires) die hun waren exclusief in de warenhuizen verkopen. "Alleen moeten ze dat steeds opnieuw doen. Want als die merken succesvol worden, dan beginnen ze voor zichzelf."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Bijenkorf te ver gaat met het ontslaan van mensen, schieten ze zichin hun eigen voet'</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2" style="position:absolute;z-index:251710464"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Bijenkorf in Amsterdam. Er verdwijnen banen op het hoofdkantoor, maar ook in de winkels.</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3"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4"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tijd van gratis stagiairs is voorbij, vinden deze organisaties</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6:28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3"/>
        <w:keepNext w:val="0"/>
        <w:spacing w:before="120" w:after="0" w:line="220" w:lineRule="atLeast"/>
        <w:ind w:left="0" w:right="0" w:firstLine="0"/>
        <w:jc w:val="left"/>
      </w:pPr>
      <w:r>
        <w:br/>
      </w:r>
      <w:r>
        <w:pict>
          <v:shape id="_x0000_i1125" type="#_x0000_t75" style="width:124.5pt;height:38.25pt">
            <v:imagedata r:id="rId3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1537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Claudia Kammer</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Lang niet alle studenten die stage lopen krijgen daarvoor een vergoeding, zelfs niet als er grote personeelskrapte is. Jongerenorganisaties en Onderwijsminister Dijkgraaf willen hierover afspraken in de cao’s.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6" style="position:absolute;z-index:25171251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Transavia kreeg in juni een boete van de Arbeidsinspectie,. Ze kregen een stagevergoeding, maar volgens de Arbeidsinspectie was sprake van een arbeidsrelatie en werden ze dus onderbetaald. De luchtvaartmaatschappij moest loon en vakantiebijslag nabetalen.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zekere zin hadden deze stagiairs nog geluk: ze kregen in elk geval al een stagevergoeding. Lang niet alle stagiairs krijgen die. En omdat ze stage lopen, houden ze vaak ook weinig tijd over voor een betaalde bijbaan. Het betekent dat ze extra geld moeten lenen, of in de avonduren en de weekenden moeten doorwerken om rond te kunnen komen.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Interstedelijk Studenten Overleg (ISO) organiseert deze vrijdag samen met CNV Jongeren en Probeer de Bond (CNV Vakmensen) een ludieke actie om hier aandacht voor te vragen. Leden van deze organisaties roeien door de grachten van Utrecht om uit te beelden dat stagiairs „hun hoofd financieel maar nauwelijks boven water kunnen houden en moeten roeien met de riemen die ze hebben”.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speelt op alle onderwijsniveaus: mbo, hbo en wo. Recent onderzoek van rijkelandenclub OESO wees uit dat Nederlandse mbo-stagiairs vergeleken met stagiairs op hetzelfde niveau in andere landen relatief vaak geen vergoeding krijgen. In 16 procent van de gevallen lopen ze onbetaald stage, terwijl dat in Zwitserland bijvoorbeeld maar in 1 procent van de gevallen 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dat het ISO eerder liet doen blijkt dat.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 CNV Jongeren en Probeer de Bobond zijn een online petitie begonnen waarin zij politiek en werkgevers oproepen een minimale stagevergoeding verplicht op te nemen in cao’s. Daarbij moet er geen onderscheid worden gemaakt tussen mbo, hbo en wo, vinden zij. De petitie is tot nu toe ruim 9.500 keer ondertekend.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minister Robbert Dijkgraaf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Onderwijs) riep werkgevers en vakbonden deze week op om in cao’s afspraken te maken over de stagevergoeding. Hij stuurde dinsdag een onderzoek naar de Tweede Kamer, waaruit bleek dat hbo-studenten die stage lopen in het onderwijs negen op de tien keer geen stagevergoeding krijgen. In de zorg geldt dat voor bijna de helft van de stagiairs. De minister noemde de uitkomsten „zorgelijk”. „Zeker in een tijd met grote personeelstekorten horen alle onderwijsstagiairs gewaardeerd te worden. En ook in de zorg is er ruimte voor verbetering als het gaat om stagevergoedingen”, zei hij. Sectoren waarin meestal wel stagevergoedingen worden gegeven zijn onder meer techniek, ict en recht. Gemiddeld krijgen hbo-stagiairs een vergoeding van 342 euro.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Mbo-stagiairs krijgen doorgaans minder. De website Stage.nl, een online marktplaats voor stages, noemt bruto bedragen die lopen van 182 euro voor een mbo-stage tot maximaal 454 euro voor een afstudeerstage in het hbo of wo.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Gemiddeld krijgen hbo-stagiairs een vergoeding van 342 euro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vergoedingen verschillen ook per beroepssector. Uit het ISO-onderzoek bleek dat de vergoedingen in de gezondheidszorg het laagst zijn (gemiddeld 331 euro per maand) en in het onderwijs het hoogst (621 euro) – áls stagiairs in deze sectoren een vergoeding krijgen, want meestal is dat niet zo.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Rijksoverheid krijgen alle stagiairs een vergoeding, ongeacht hun opleidingsniveau.Voor zowel mbo, hbo als wo is dat 747 euro bruto per maand voor een fulltime stage van veertig uur. Minister Dijkgraaf sloot eerder dit jaar een ‘stagepact’ voor het mbo, met werkgevers en scholen, waarin de intentie werd uitgesproken om mbo-stagiairs een „passende” vergoeding te geven. De minister zelf doet een voorzet: richtlijn is wat hem betreft de 747 euro die de Rijksoverheid stagiairs betaalt.</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Abdi Hassan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praktijk deed ik precies hetzelfde werk als mijn collega’s’</w:t>
      </w:r>
    </w:p>
    <w:p>
      <w:pPr>
        <w:pStyle w:val="Normal2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Abdi Hassan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begon in 2017 aan een hbo-studie bestuurskunde in Den Haag. Hij verliet zijn ouderlijk huis in Brabant en ging op kamers wonen.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keek enorm uit naar mijn studententijd.” Het eerste jaar ging het goed, maar in het tweede jaar liep hij vast tijdens de stage. Drie maanden zou hij bij een non-profitbedrijf werken – de naam wil hij niet noemen, want hij vindt het nog altijd moeilijk om erover te praten en is ook bang dat het zijn carrière schaadt.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verwachtte dat ik tijdens mijn stage zou leren wat het betekent om te werken, maar in de praktijk deed ik precies hetzelfde werk als mijn collega’s. Het verschil was dat zij er wél voor werden betaald.”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concurrentie om stageplekken is moordend, zegt hij. „Als je het niet gratis wil doen, zeggen ze: er zijn genoeg anderen.” Om niet in de schulden te raken, ging hij in een winkel werken. Als hij om vijf uur klaar was met zijn stage, ging hij direct door naar zijn bijbaan. In het weekeinde werkte hij ook. Opgeteld was het zo’n twintig uur per week, boven op de stage.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anderhalve maand was hij kapot. „Ik meldde me ziek, maar vertelde het niet aan mijn ouders en wilde ook niet aan mijzelf toegeven dat het niet goed ging.” Hij modderde een tijdje voort, toen kwam ook nog de coronaepidemie. „Ik zat de hele tijd opgesloten, werd depressief. Uiteindelijk ben ik naar een therapeut gegaan, die vaststelde dat ik een burn-out had.” Verslagen keerde hij terug naar zijn familie.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studiejaar begon hij aan een nieuwe studie: journalistiek. Maar het gaat nog niet echt goed. Kort na de start meldde hij zich ziek. „Ik ben er nog niet helemaal.” De boodschap die hij werkgevers wil geven: geef studenten écht een kans om wat te leren, buit ze niet uit. „Studenten zijn geen machines.”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Maartje Bakker</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mijn klas kreeg niemand een stagevergoeding’</w:t>
      </w:r>
    </w:p>
    <w:p>
      <w:pPr>
        <w:pStyle w:val="Normal2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Maartje Bakker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mbo-student aan het Mediacollege in Amsterdam, liep in 2018 tien maanden onbetaald stage voor haar toenmalige studie desktop publishing, vormgeving van drukwerk en online publicaties.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bij een zaakje voor telefoonreparaties”, vertelt ze. „Ik ontwierp de reclame en hielp in de winkel.” Ze werkte vier dagen in de week en ging een dag naar school. „En in het weekeinde werkte ik bij een tankstation. Met mazzel had ik zaterdags vrij.”</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woonde in die tijd nog bij haar ouders. „Maar ook dan heb je kosten. Collegegeld, boeken, reiskosten, telefoonabonnement.” Af en toe stopte de eigenaar haar een paar tientjes toe. Toen hij een maand op vakantie ging, vroeg hij of zij op de winkel kon passen. „Ik zei: dat is wel wat meer dan stagelopen, dat gaat niet voor nop. Toen heb ik een kleine vergoeding gekregen, 50 euro per dag.” Ze werkt er af en toe nog steeds, maar dan betaald. „Nu ben ik gewoon zijn dtp’er [desktop publisher].”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voor je stage geen vergoeding kreeg, was in die tijd „normaal”, zegt ze. „In mijn klas kreeg niemand een stagevergoeding. Je liep stage omdat je je diploma wilde halen, dus je klaagde er niet over.” Maar bij volgende stages werd ze wel assertiever. Dat moest ook wel, want ze ging zelfstandig wonen, in een caravan bij het huis van haar ouders, dus haar kosten gingen omhoog. In 2021 liep ze stage bij een reclamebureau in Hillegom. „Ik heb toen gezegd: het is voor mij niet om de hoek, want ik woon in Egmond en ik moet met de auto. Benzine is niet goedkoop. De eigenaar was het helemaal met me eens, dus toen kreeg ik naast de stagevergoeding van 300 euro ook een reiskostenvergoeding.”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DTP-studie, op mbo-niveau 2 en 3, doet ze nu de opleiding audiovisuele techniek. „Ik moet nog twee keer zes maanden stagelopen, maar ik ben niet van plan om dat nog onbetaald te doen.”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Nial van der Steeg</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werkte eens in de twee weken ook nog een heel weekend’</w:t>
      </w:r>
    </w:p>
    <w:p>
      <w:pPr>
        <w:pStyle w:val="Normal2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Nial van der Steeg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zit in het tweede jaar van zijn onderzoeksmaster Molecular and Cellular Life Sciences aan de Universiteit Utrecht.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masterprogramma horen twee stages, een van negen maanden en een van zes maanden. De eerste stage moet verplicht worden gedaan aan de universiteit of een organisatie die is gelieerd aan de universiteit, zoals het Universitair Medisch Centrum of een onderzoeksinstituut. „Dat is omdat een examinator van de universiteit moet meekijken wat je doet.”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nu zijn eerste stage aan het afronden, bij de onderzoeksgroep microbiologie. „Daar help ik een PhD’er bij zijn onderzoek. Hij is mijn supervisor. Elke werkdag, van negen tot vijf, werk ik in het lab. Witte jas, reageerbuisjes…” Hij krijgt geen stagevergoeding. „Als je aan de universiteit stage loopt, dan krijg je dat niet.”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eerst naast de stage een bijbaan, als logistiek medewerker in het ziekenhuis. „Dat was wel pittig, want dan werkte ik eens in de twee weken ook nog een heel weekend. Ik verdiende daar netto zo’n 480 euro mee, genoeg om mijn kamerhuur te betalen. Daar ben ik inmiddels mee gestopt, want ik trok dat slecht. Gelukkig heb ik in september een iets flexibeler bijbaan kunnen vinden, ondersteunend werk voor een organisatie die de medezeggenschap op universiteiten ondersteunt. Het is veel computerwerk, dat kan ik doen wanneer ik er tijd voor heb.”</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stagebegeleider vond het goed als hij een dag minder stage ging lopen, zodat hij de vijfde dag dit betaalde werk kon doen. „Ik heb geluk, want dat kan niet bij alle labs.” De gemiste stagedagen haalde hij later in. „Daar loop ik iets uit met mijn stage. Maar nu kan ik tenminste wel mijn huur betalen en heb ik de weekenden vrij.” Een volgende stage wil hij liefst buiten de universiteit zoeken. „Daar zijn wel wat bedrijven waar je een stagevergoeding kan krijgen.”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7"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8"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gun elk kind de magie van Harry Potter, juist nu’, Kinepolis Oss vertoont alle acht films op grote doek</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03:20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9" type="#_x0000_t75" style="width:74.99pt;height:74.99pt">
            <v:imagedata r:id="rId3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1113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Lieke Mulder</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0" style="position:absolute;z-index:25171456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 - Kinepolis in Oss laat komende weekenden alle Harry Potter-films zien. Het is dé kans voor jonge fans om de films eindelijk een keer op het grote doek te zien. En oudere fans maken zich op voor acht avonden nostalgie met gelijkgestemden. Verslaggever Lieke Mulder had jaren twee diehardfans thuis.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Kinepolis in Oss draait van 14 oktober tot en met 3 december elk weekend Harry Potter-films. Zo kan je in acht weken alle acht de films op het grote doek zien. En al zullen er mensen zijn die nooit van Harry Potter gehouden hebben en Zweinstein maar een suf kasteeltje vinden, de filmketen weet dat hier vraag naar is. Begin dit jaar hield Kinepolis in België al een Harry Potter-marathon. Die was zo succesvol, dat de films nu ook weer in de Nederland filialen weer worden vertoond, in zestien bioscopen van de keten. Kinepolis in Den Bosch doet bijvoorbeeld ook mee.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Potter op het grote doek!’, dacht ik meteen. ‘Wat heerlijk!’ Als de wereld chaos is, wat is het dan fijn om je onder te dompelen in die heerlijke, magische wereld, waar goed en kwaad meestal nog zo lekker duidelijk zijn. Tenminste: mijn zoons zouden er vijf jaar geleden zeker veel voor over hebben gehad om die films in het groot te kunnen zien.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Potter lijkt tijdloos en dat is goed te verklaren. Zo zijn er in de films geen mobieltjes te zien. Post wordt per uil verstuurd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toeval of niet, cultuurpodium De Groene Engel houdt op 29 oktober een Harry Potter-quiz. Suzanne Vlak van De Groene Engel lacht: ,,Wij wisten niets van de vertoningen bij Kinepolis. Dit is een mooie samenloop van omstandigheden, de magie van Harry Potter heeft z’n werk vooruit gedaan,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toch het geheim van Harry Potter?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2001 kwam De Steen der Wijzen  uit, de eerste Harry Potter-film. In 2011 de laatste: het tweede deel van Harry Potter en de Relieken van de Dood. Dat is dus inmiddels twaalf jaar geleden. Hoe kan het toch dat er nog steeds, na al die jaren, zoveel fans zijn? Dat de films niet hopeloos verouderd zijn?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Potter lijkt tijdloos en dat is goed te verklaren. Zo zijn er in de films geen mobieltjes te zien. Post wordt per uil verstuurd. Reizen gaat met een stoomtrein, op bezemstelen of in een vliegende auto. Onzichtbaar worden doe je met een onzichtbaarheidsmantel. De beeldtaal in de film is zó anders dan in de gewone wereld, dat je dat ontbreken van moderne dingen niet merkt of in ieder geval niet mist. Er zijn in de film gewoon bijna geen voorwerpen waar je een jaartal op kunt plakken. De onzichtbaarheidsmantel − om maar iets te noemen − is in onze wereld dus nooit uit de mode geraakt.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Harry Potter in huis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analyseerde dagblad De Morgen eerder dit jaar, toen Kinepolis in België de Harry Potter-marathon hield, er zijn genoeg oudere fans die vanaf 1997 toen het eerste boek het licht zag, met Harry meegroeiden naar volwassenheid. J.K. Rowling schreef in tien jaar zeven boeken, de laatste film kwam uit in 2011. Deze vroege fans zullen hun kinderen nu maar wat graag met Harry Potter kennis laten maken. Af en toe vertoonden bioscopen in de afgelopen jaren nog wel eens een losse Harry Potter-film, maar ze zó alle acht in een paar maanden kunnen zien, dat is natuurlijk een prachtige kans.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Potter was hun leven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zelf dus twee van die jonge fans, nu 15 en 13 jaar oud. Oké, de liefde is sinds een paar jaar wat bekoeld, maar Harry Potter was lang hun leven. De oudste las alle boeken drie keer in het Nederlands en één keer in het Engels, mijn jongste las ze allemaal twee keer in het Nederlands. De films zagen ze elk zeker twintig keer. De laatste keren zonder ondertiteling, want ze kenden de tekst toch wel. Ze hadden een Harry Potter-das, Harry Potter-T-shirts, Harry Potter-sokken. Ze bouwden Zweinstein van Lego, sliepen onder een Harry Potter-dekbed en gaven Harry Potter-kinderfeestjes.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deur ligt nog steeds onze Alohomora-deurmat, in de woonkamer hangt een poster van huiself Dobby. We gingen naar de Harry Potter-tentoonstelling in Utrecht (twee keer) en naar de Harry Potter Studio’s bij Londen. We bezochten kasteel Alnwick in het Engelse Northumberland, omdat daar de films deels zijn opgenomen. Ze kregen er broomstick-training en we kregen tips hoe je je fototoestel op sportfunctie kon zetten en dan snel een ‘vliegfoto’ kon maken als je kind op zijn bezem een sprongetje maakte. Die foto lukte wonderwel.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allemaal begon? Onze oudste was acht en zocht een mooi boek zocht om te lezen. Toen gaf ik hem Harry Potter en de Steen der Wijzen. Die stond in de kast. Ik had het ooit gekocht, want mensen waren er lyrisch over. Ik had het half uitgelezen, maar ik haakte - sorry, Harry - toch af.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Leesmeters maken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zoon was echter meteen verkocht. En dat terwijl lezen niet zijn hobby was. De juf zei: ‘Het is goed dat hij meters gaat maken.’ Nou, dat is gelukt. Uren en uren las hij. Hij verslond alle boeken achter elkaar. De wereld van Harry Potter, dat werd zíjn wereld. En later ook van zijn twee jaar jongere broer. Samen spraken ze Harry Potter-taal.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Máár... De films hebben ze dus nog nooit op het grote doek gezien. Toen die uitkwamen, waren zij nog niet geboren of nog héél klein. Ze zagen ze thuis, op onze best wel kleine tv. Of, nóg kleiner, op de schermpjes die we in de auto hebben voor de lange reizen.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mijn jongens is het helaas te laat, want de liefde is inmiddels te veel bekoeld. The Lord of the Rings kwam er eerst voor in de plaats en nog later hun gitaar, sport, andere hobby’s en hun vrienden. Maar o, wat hadden ze het mooi gevonden als ze die films vijf jaar geleden allemaal in het groot hadden gezien. En ik weet zeker dat heel veel jonge én oude fans snakken naar Harry op het grote doek.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Kinepolis Oss (en Kinepolis in vijftien andere plaatsen) draait de films  in de weekenden van 14 oktober tot en met 3 december. Elk weekend  worden twee van de  films vertoond. Voor 80 euro kunnen bezoekers een Harry-pas kopen, waarmee ze alle films kunnen bezoeken.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Potter in het kort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Potter is een zevendelige fantasyserie geschreven door de Britse schrijfster J.K. Rowling. De boeken gaan over Harry Potter, die op elfjarige leeftijd ontdekt dat hij magische gaven heeft en op de tovenaarsschool Zweinstein mag studeren. De boeken volgen chronologisch de puberteit en de adolescentie van Harry Potter en zijn beste vrienden Ronald Wemel en Hermelien Griffel, met wie hij samen studeert aan Zweinsteins Hogeschool voor Hekserij en Hocus-Pocus. Het hoofdverhaal concentreert zich op Harry’s gevecht tegen de duistere tovenaar Voldemort, die Harry’s ouders vermoordde in een poging onsterfelijkheid te verwerven en de tovergemeenschap te onderwerpen.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1"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2"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band The Mystifiers bestaat deels uit kwetsbare Amsterdammers: ‘Als ik speel kan ik niet zitten prakkiseren’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03:00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3" type="#_x0000_t75" style="width:175.48pt;height:34.5pt">
            <v:imagedata r:id="rId132"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1144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van Unen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4" style="position:absolute;z-index:25171660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plaats gaat het bij The Mystifiers om de muziek. Maar voor veel van de leden betekent de Amsterdamse band meer: een boei in de woelige baren van het leven. ‘Met onze optredens brengen we verschillende werelden bij elkaar om te laten zien dat we niet zo verschillend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 zegt Mohamed Sesay (20), muziek betekent hoop voor hem. Hoop die hij hard nodig had in zijn leven: op jonge leeftijd gevlucht uit Sierra Leone, zonder ouders, een jongen nog. Vraag niet hoe, maar hij kwam in Nederland terecht. Wat hij kan, wat hij wil, hij weet het niet precies. Of nee, hij weet het helemaal niet eigenlijk. Maar wat hij wel weet: muziek, als die er is, dan komt de rest vanzelf.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anderhalf jaar is Sesay onderdeel van The Mystifiers, een band die deels bestaat uit kwetsbare Amsterdammers, naast professionele muzikanten en conservatoriumstudenten. Ze maken met elkaar muziek die zich het best laat omschrijven als bigband-poprock. De amateurmuzikanten komen bij de band via welzijnsorganisatie HVO-Querido en hebben bijvoorbeeld te maken gehad met psychosociale problematiek, verslaving of dakloosheid.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levens met kartelige randjes. Maar dat is irrelevant voor hun plek in de band, benadrukt projectleider Anne van Egmond (35). “Onze werkwijze kenmerkt zich door de nadruk op artistieke kwaliteit en oprechte gelijkheid tussen alle bandleden. We werken buiten een zorgsetting. Iedereen wordt benaderd als muzikant, niet als cliënt.”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Donker in zijn hoofd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repeteert de band op oorlogssterkte in de Q-Factory in Oost met artistiek leider Guy Wood (41) achter z’n drumstel. In Londen zette hij al een soortgelijk project op en ook hij gelooft in de oerkracht van muziek, vooral als die muziek goed klinkt. Dat is nog even zoeken nu ze met zoveel zijn, maar dan staat Wood op en begint hij aan een ronde, bandlid voor bandlid, instrument voor instrument gaat hij langs. Vlakbij, even de volle aandacht, voor fluit, voor bas, voor de gitaar, totdat alles strakgetrokken is en hij zich met veel bekkens en een roffel weer de muziek in drumt: klinkt als een klok nu.</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Vaste waarde op de gitaar – ook vandaag – is Pascal Keyzer (62), behalve toen het vorig jaar even helemaal niet oké met hem ging. Fysieke toestanden, geestelijke gevolgen: het werd donker in z’n hoofd, te donker voor de band. De tol van een leven met zoet maar meer zuur. Een rommelige jeugd, een dochter die hij kwijt was maar weer terugvond, drugs, en dan die donkerte soms.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licht of donker, altijd die gitaar. Nou ja, eerst was het alleen een tennisracket: als kind deed hij alsof, maar vanaf zijn eerste echte bleef hij er magisch toe aangetrokken. Steeds weer, hoe hij zich ook voelde. Eén probleem: nooit speelde hij eens een liedje af. Het bleef bij riffs, beetje pingelen. Pas bij de band kwam de structuur.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niet alleen muzikaal. Voor veel bandleden is The Mystifiers een anker in hun leven waarin de baren woelig zijn. Ook voor Keyzer: “Als ik weet dat we weer gaan spelen, kan ik me daarop storten. Dan weet ik: nu moet ik met materiaal komen, en ik moet erheen. Dat geeft richting natuurlijk. Als ik speel, kan ik niet zitten prakkiseren. Te druk voor. Inmiddels weet ik zeker: mijn grote liefde is muziek. En ook al ben ik geen volleerd muzikant, wanneer ik die gitaar vastheb, gebeurt er iets met me. Muziek is een universele taal, de taal van het gevoel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Binnen de band verstaan we elkaar daarom zonder dat we het ergens over moeten hebben. De muziek, die zegt al genoeg.”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 mix van mensen en verhalen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Triona (32) – drummer bij The Mystifiers en nog eens drie andere bands – ook van overtuigd. Tijdens haar studie klinische neuropsychologie leerde ze hoe muziek het brein stimuleert en verder helpt te ontwikkelen, bijvoorbeeld bij aandachtsfuncties. Zo kijkt ze ernaar als zorgverlener, maar tegelijk is Triona ook zorgbehoevende: ze is gevoelig voor psychoses. In 2012 kreeg ze haar eerste en is ze even opgenomen geweest maar daarna is ze dichter bij zichzelf komen te staan, sterker dan ooit in haar eigen leven.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Triona: “Voor mezelf ben ik een heel zorgzaam persoon, dat helpt enorm. Ik weet wat ik nodig heb om mijn balans te bewaken. Mijn netwerk, met familie en vrienden, maar ook muziek. Dat geldt volgens mij voor iedereen in de band. Het is best een bonte mix van mensen en verhalen, maar wat ons bindt is de liefde voor muziek én dat we die muziek allemaal goed kunnen gebruiken.”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Egmond: “Een podium bieden op deze manier werkt helend. Om te voelen dat je serieus wordt genomen, doet iets met je eigenwaarde. Dat is belangrijk voor iedereen, maar juist voor deze muzikanten, bij wie het soms zoeken is naar dat gevoel.”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staan ze weer op een podium, zoals dat de afgelopen jaren vaker gebeurde. Deze keer met een veelkoppige band met daarin ook weer een paar conservatoriumstudenten met speciale interesse voor de maatschappelijk functie van muziek. Sociaal geëngageerde muziek, noemt Van Egmond het. “Wat mij betreft is de band een voorbeeld van hoe de culturele sector meer inclusief kan zijn. Een brug tussen professionele muziek en sociale muziek. Met onze optredens brengen we deze verschillende werelden bij elkaar om te laten zien dat we niet zo verschillend zijn. De band laat een nieuw geluid horen van ondervertegenwoordigde muzikanten, brengt sociale inclusie onder de aandacht van een breder publiek en helpt de culturele sector als geheel te verrijken.”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pingelen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Keyzer had het nooit gedacht: hij in een band, op een podium voor publiek. Zijn liefde voor de gitaar was onomstotelijk maar van zijn eigen kwaliteiten was hij niet erg onder de indruk. Een beetje pingelen vond hij het, meer niet. En de donkere episodes deden ook geen wonderen voor het gevoel dat hij er mocht zijn, dat hij wat kón. “Je zal me nog steeds niet horen zeggen dat ik een goede gitarist ben maar als ik merk dat ik mee kan spelen, dat ik zelf nummers bedenk, spelen voor publiek: dan voel ik me als een vis in het water. Er wordt nog steeds aan me gesleuteld, ik heb nog steeds hulpverlening in m’n leven, maar ik speel – dat doet me echt goed.”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gaat het nu precies om bij The Mystifiers: muziek maken, wie je ook bent, hoe de rest van je leven er ook uitziet, gewoon omdat het goed voelt. Samen, want alleen is maar alleen. Voor sommigen is de band een vlucht uit isolement, voor anderen een broodnodige egoboost.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pauze gaat de repetitie verder. Eerst weer even zoeken, om de maat heen, maar al snel vinden ze het ritme weer. Elke tel komt er meer vertrouwen bij en als Wood het sein geeft, voegt de zangpartij zich ertussen. Met Sesay, die even toon en tel moet vinden, maar dan heeft ie ze allebei. Als vanzelf gaat het nu, met een lach, bewegend op de maat en langzaam verdwijnt de wereld om hem heen. Vroeger, nu, later, totdat er niks meer over is, alleen nog maar de muziek. Alles wat hij nodig heeft.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5"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6"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Roxeanne Hazes: ‘Ik wil niet meer in angst leven’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12:23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6"/>
        <w:keepNext w:val="0"/>
        <w:spacing w:before="120" w:after="0" w:line="220" w:lineRule="atLeast"/>
        <w:ind w:left="0" w:right="0" w:firstLine="0"/>
        <w:jc w:val="left"/>
      </w:pPr>
      <w:r>
        <w:br/>
      </w:r>
      <w:r>
        <w:pict>
          <v:shape id="_x0000_i1137" type="#_x0000_t75" style="width:124.5pt;height:38.25pt">
            <v:imagedata r:id="rId3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2549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Amanda Kuyper</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Toen Roxeanne Hazes moeder werd, werd ze angstig, doodsbang om fouten te maken. Op haar nieuwe album De Tijd Gaat Mooie Dingen Doen klinkt ze bevrijd. „Dat destructieve gedrag krijgt geen ruimte meer.”</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voelt het al bij het opstaan: ik wil er niet heen. Het is november 2019, ze heeft een concert in Doornroosje in Nijmegen. En zangeres Roxeanne Hazes kan alleen maar huilen. De rit ernaartoe. De soundcheck. In de kleedkamer met haar band. Afzeggen, stelt verloofde en manager Erik Zwennes voor. Kan ze dat? Dat heeft ze in zestien jaar nog nooit gedaan. En de zaal loopt vol.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besluit anders. Direct al, bij het eerste liedje, stopt ze de show. „Jongens”, zegt ze tegen de zaal, „ik ga gewoon maar even heel eerlijk met jullie zijn. Ik heb de meest gruwelijke rotdagen die er zijn. Ik kan het geluk even niet vinden. Alles is zwart om me heen. En ik weet gewoon even niet hoe ik hieruit kom.” Het massale applaus doet haar opnieuw hard, intens huilen. Enkelen huilen prompt mee.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moet je afscheid en afstand nemen van mensen die niet goed voor je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openheid helpt. Ze kan weer ademhalen, de show doorzetten. Na afloop praat ze met fans, zoals altijd. Ze krijgt complimenten dat ze zo zichzelf is. „Rox, dat jij dit gewoon deelt, wat een voorbeeld voor anderen.”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die ouwe van haar, zanger André Hazes sr., wist ze al: hoe meer mens, hoe meer fans. Maar net als haar vader waren dit soort paniekaanvallen Roxeanne Hazes (30) niet vreemd. Ze kan mentaal worstelen, krijgt buikpijn in de aanloop naar concerten. Onbekommerd genieten? Lastig. Ze draagt veel met zich mee.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wil niet meer in angst leven”, klinkt het strijdvaardig op een zonovergoten middag in haar tuin in Vinkeveen. Aan de steiger ligt het motorbootje waarmee ze graag met haar vriend en zoontje over de Vinkeveense plassen vaart. „Ik wil opruimen en rust in mijn leven”, zegt ze. „Ik ben zo klaar met ongelukkig zijn.”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Transformatie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nieuwe album</w:t>
      </w:r>
      <w:r>
        <w:rPr>
          <w:rFonts w:ascii="arial" w:eastAsia="arial" w:hAnsi="arial" w:cs="arial"/>
          <w:b w:val="0"/>
          <w:i/>
          <w:strike w:val="0"/>
          <w:noProof w:val="0"/>
          <w:color w:val="000000"/>
          <w:position w:val="0"/>
          <w:sz w:val="20"/>
          <w:u w:val="none"/>
          <w:vertAlign w:val="baseline"/>
        </w:rPr>
        <w:t xml:space="preserve"> De Tijd Gaat Mooie Dingen Doen </w:t>
      </w:r>
      <w:r>
        <w:rPr>
          <w:rFonts w:ascii="arial" w:eastAsia="arial" w:hAnsi="arial" w:cs="arial"/>
          <w:b w:val="0"/>
          <w:i w:val="0"/>
          <w:strike w:val="0"/>
          <w:noProof w:val="0"/>
          <w:color w:val="000000"/>
          <w:position w:val="0"/>
          <w:sz w:val="20"/>
          <w:u w:val="none"/>
          <w:vertAlign w:val="baseline"/>
        </w:rPr>
        <w:t>rekent in duidelijke taal af met alles wat Hazes dwarszit. Het is haar transformatie tot een zelfbewuste, onafhankelijke vrouw van dertig. Ze heeft de trauma’s die terugvoeren naar haar ongewone jeugd als kind van de grote volkszanger André Hazes, en haar diepste vertwijfeling kunnen parkeren. En dat is te zien aan de hoes. In een doorschijnende scharlakenrode jurk naast een hoog vuur roept ze het beeld op van een feniks die herrijst.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opening ‘Op Wie Ik Niet Mis’ maakt meteen duidelijk.</w:t>
      </w:r>
      <w:r>
        <w:rPr>
          <w:rFonts w:ascii="arial" w:eastAsia="arial" w:hAnsi="arial" w:cs="arial"/>
          <w:b w:val="0"/>
          <w:i/>
          <w:strike w:val="0"/>
          <w:noProof w:val="0"/>
          <w:color w:val="000000"/>
          <w:position w:val="0"/>
          <w:sz w:val="20"/>
          <w:u w:val="none"/>
          <w:vertAlign w:val="baseline"/>
        </w:rPr>
        <w:t xml:space="preserve"> Het einde is over, dit is het begin. Ik durf weer te dromen net als een kind </w:t>
      </w:r>
      <w:r>
        <w:rPr>
          <w:rFonts w:ascii="arial" w:eastAsia="arial" w:hAnsi="arial" w:cs="arial"/>
          <w:b w:val="0"/>
          <w:i w:val="0"/>
          <w:strike w:val="0"/>
          <w:noProof w:val="0"/>
          <w:color w:val="000000"/>
          <w:position w:val="0"/>
          <w:sz w:val="20"/>
          <w:u w:val="none"/>
          <w:vertAlign w:val="baseline"/>
        </w:rPr>
        <w:t>, begint ze rustig. Later is het haar menens:</w:t>
      </w:r>
      <w:r>
        <w:rPr>
          <w:rFonts w:ascii="arial" w:eastAsia="arial" w:hAnsi="arial" w:cs="arial"/>
          <w:b w:val="0"/>
          <w:i/>
          <w:strike w:val="0"/>
          <w:noProof w:val="0"/>
          <w:color w:val="000000"/>
          <w:position w:val="0"/>
          <w:sz w:val="20"/>
          <w:u w:val="none"/>
          <w:vertAlign w:val="baseline"/>
        </w:rPr>
        <w:t xml:space="preserve"> Ik heb te lang voor jou gelogen, ben van mijn onschuld bestolen. Het is over, verlopen, verleden tijd. </w:t>
      </w:r>
      <w:r>
        <w:rPr>
          <w:rFonts w:ascii="arial" w:eastAsia="arial" w:hAnsi="arial" w:cs="arial"/>
          <w:b w:val="0"/>
          <w:i w:val="0"/>
          <w:strike w:val="0"/>
          <w:noProof w:val="0"/>
          <w:color w:val="000000"/>
          <w:position w:val="0"/>
          <w:sz w:val="20"/>
          <w:u w:val="none"/>
          <w:vertAlign w:val="baseline"/>
        </w:rPr>
        <w:t>Ze proost</w:t>
      </w:r>
      <w:r>
        <w:rPr>
          <w:rFonts w:ascii="arial" w:eastAsia="arial" w:hAnsi="arial" w:cs="arial"/>
          <w:b w:val="0"/>
          <w:i/>
          <w:strike w:val="0"/>
          <w:noProof w:val="0"/>
          <w:color w:val="000000"/>
          <w:position w:val="0"/>
          <w:sz w:val="20"/>
          <w:u w:val="none"/>
          <w:vertAlign w:val="baseline"/>
        </w:rPr>
        <w:t xml:space="preserve"> op wie ik voor altijd niet meer mis </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dit liedje wil ze uitleggen hoe angstig en onrustig ze altijd was, hoe bekneld ze zich voelde en hoeveel beter het nu met haar gaat, zegt ze. „Soms moet je afscheid en afstand nemen van mensen die niet goed voor je zijn”, zegt ze beslist. „Dat is heel verdrietig en zeker niet makkelijk. Maar het is ook bevrijdend. De afgelopen tien jaar was het vaak zwaar en naar. Maar ik heb met therapie grote stappen gezet en ben beter voor mezelf gaan zorgen. Dus proost ik met mijn publiek op wie we niet missen. We hadden pijn en nu zijn we hier, weet je wel. Er ligt nog een toekomst voor je.”</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Schaduw</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probeert Roxeanne Hazes uit de kolossale Hazes-schaduw weg te lopen. Haar vader overleed in 2004, zij was toen elf. Het was een grootse, nationaal beleefde uitvaart. Vanaf haar veertiende ging zij, van volksfeest, kermis tot bedrijfsborrel, zijn levensliedjes zingen. „Dat werd van mij verwacht.”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zoektocht naar wat ze eigenlijk zelf mooi vindt, schoof ze dat repertoire resoluut aan de kant. Ze tekende in 2017 bij het hiphop-platenlabel Top Notch voor een nieuwe stijl: een aantrekkelijke mengvorm van ja, toch een soort levenslied met moderne elektronische popmuziek. Frisse eigentijdse levenspop eigenlijk, met een wat zwoelere aangezette snik. Maar vooral putte het album</w:t>
      </w:r>
      <w:r>
        <w:rPr>
          <w:rFonts w:ascii="arial" w:eastAsia="arial" w:hAnsi="arial" w:cs="arial"/>
          <w:b w:val="0"/>
          <w:i/>
          <w:strike w:val="0"/>
          <w:noProof w:val="0"/>
          <w:color w:val="000000"/>
          <w:position w:val="0"/>
          <w:sz w:val="20"/>
          <w:u w:val="none"/>
          <w:vertAlign w:val="baseline"/>
        </w:rPr>
        <w:t xml:space="preserve"> In Mijn Bloed </w:t>
      </w:r>
      <w:r>
        <w:rPr>
          <w:rFonts w:ascii="arial" w:eastAsia="arial" w:hAnsi="arial" w:cs="arial"/>
          <w:b w:val="0"/>
          <w:i w:val="0"/>
          <w:strike w:val="0"/>
          <w:noProof w:val="0"/>
          <w:color w:val="000000"/>
          <w:position w:val="0"/>
          <w:sz w:val="20"/>
          <w:u w:val="none"/>
          <w:vertAlign w:val="baseline"/>
        </w:rPr>
        <w:t>, met liedjes als ‘Ik was toch je meisje’ uit haar eigen leven. Ze won er een Edison mee.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Moeizaam is de relatie met haar familie, moeder Rachel Hazes en jongere broer, zanger André, dan al jaren. Stormachtig als een soap suizen de nieuwtjes rond over de Hazes-clan: ruzies, vastgedraaide liefdesrelaties, verslavingen, depressies, rechtszaken en financieel getouwtrek.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stapte ze uit ‘Holland zingt Hazes’, het jaarlijkse André Hazes-vierende succesevent in de Ziggo Dome. Af en aan is ze gebrouilleerd met haar broer, maar ze brak echt met haar moeder. Ronduit pijnlijk nu is de juridische strijd, overal breed uitgemeten, die ze voeren over de Hazes-nalatenschap.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muziek van Roxeanne Hazes is rauw poprealisme, gevat in een fonkelende omlijsting. Onopgesmukt is ze ook privé: hartelijk en naturel, over vele onderwerpen smakelijk vertellend. Deze middag houdt ze zich echter ook een beetje in, waarschuwt ze maar vast. Ja, heel onnatuurlijk voor haar doen – sorry. Maar alles rondom de familie Hazes en hun onderlinge verstoorde verhouding wordt breed en meedogenloos uitgesmeerd door de blogs, roddelbladen en juicekanalen. Dus let ze „best wel vaak” op haar woorden, en slikt ze weg wat ze eigenlijk zou willen zeggen.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bang veroordeeld te worden op mijn falen als moeder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Verdriet en woede maken alles ingewikkeld, zegt ze. En ze wil zich distantiëren van die negativiteit. „Bovendien, alles wat ik erover zeg, zorgt voor een reactie bij de tegenpartij.” Onze afspraak is niet inhoudelijk over de rechtszaken te spreken.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vlak voor de coronacrisis alles lamlegde, haalde ze een streep door wat de opvolger van haar debuut</w:t>
      </w:r>
      <w:r>
        <w:rPr>
          <w:rFonts w:ascii="arial" w:eastAsia="arial" w:hAnsi="arial" w:cs="arial"/>
          <w:b w:val="0"/>
          <w:i/>
          <w:strike w:val="0"/>
          <w:noProof w:val="0"/>
          <w:color w:val="000000"/>
          <w:position w:val="0"/>
          <w:sz w:val="20"/>
          <w:u w:val="none"/>
          <w:vertAlign w:val="baseline"/>
        </w:rPr>
        <w:t xml:space="preserve"> In Mijn Bloed </w:t>
      </w:r>
      <w:r>
        <w:rPr>
          <w:rFonts w:ascii="arial" w:eastAsia="arial" w:hAnsi="arial" w:cs="arial"/>
          <w:b w:val="0"/>
          <w:i w:val="0"/>
          <w:strike w:val="0"/>
          <w:noProof w:val="0"/>
          <w:color w:val="000000"/>
          <w:position w:val="0"/>
          <w:sz w:val="20"/>
          <w:u w:val="none"/>
          <w:vertAlign w:val="baseline"/>
        </w:rPr>
        <w:t>zou worden. Die was klaar, maar „alles was er ruk aan”. De nummers deden haar niets. „Mijn eerste album kreeg een Edison. Dat legt de lat hoog. Te vroeg ben ik na mijn zwangerschap weer gaan werken om niet vergeten te worden. Onzin, weet ik nu. Ik was zo down als wat en had de tijd moeten nemen. Je moet alleen de studio ingaan als je denkt: ik heb zin om vandaag een heel mooi liedje te gaan maken.”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single</w:t>
      </w:r>
      <w:r>
        <w:rPr>
          <w:rFonts w:ascii="arial" w:eastAsia="arial" w:hAnsi="arial" w:cs="arial"/>
          <w:b w:val="0"/>
          <w:i/>
          <w:strike w:val="0"/>
          <w:noProof w:val="0"/>
          <w:color w:val="000000"/>
          <w:position w:val="0"/>
          <w:sz w:val="20"/>
          <w:u w:val="none"/>
          <w:vertAlign w:val="baseline"/>
        </w:rPr>
        <w:t xml:space="preserve"> Vreemde Voor Mij </w:t>
      </w:r>
      <w:r>
        <w:rPr>
          <w:rFonts w:ascii="arial" w:eastAsia="arial" w:hAnsi="arial" w:cs="arial"/>
          <w:b w:val="0"/>
          <w:i w:val="0"/>
          <w:strike w:val="0"/>
          <w:noProof w:val="0"/>
          <w:color w:val="000000"/>
          <w:position w:val="0"/>
          <w:sz w:val="20"/>
          <w:u w:val="none"/>
          <w:vertAlign w:val="baseline"/>
        </w:rPr>
        <w:t>(2020) na, een flinke tranentrekker , doorbrak ze vorig jaar met haar deelname aan het muziekprogramma</w:t>
      </w:r>
      <w:r>
        <w:rPr>
          <w:rFonts w:ascii="arial" w:eastAsia="arial" w:hAnsi="arial" w:cs="arial"/>
          <w:b w:val="0"/>
          <w:i/>
          <w:strike w:val="0"/>
          <w:noProof w:val="0"/>
          <w:color w:val="000000"/>
          <w:position w:val="0"/>
          <w:sz w:val="20"/>
          <w:u w:val="none"/>
          <w:vertAlign w:val="baseline"/>
        </w:rPr>
        <w:t xml:space="preserve"> Beste Zangers </w:t>
      </w:r>
      <w:r>
        <w:rPr>
          <w:rFonts w:ascii="arial" w:eastAsia="arial" w:hAnsi="arial" w:cs="arial"/>
          <w:b w:val="0"/>
          <w:i w:val="0"/>
          <w:strike w:val="0"/>
          <w:noProof w:val="0"/>
          <w:color w:val="000000"/>
          <w:position w:val="0"/>
          <w:sz w:val="20"/>
          <w:u w:val="none"/>
          <w:vertAlign w:val="baseline"/>
        </w:rPr>
        <w:t xml:space="preserve">een lange stilte. Niet alleen liet ze zich, in het concept van artiesten die elkaars muziek zingen, horen in andersoortige liedjes. Ook haar openhartigheid in de interviews raakte. Haar roerende, lage versie van Ramses Shaffy’s Ik drink&gt;: mooi.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Claudia de Breij vertelde hoe haar ouders vroeger naar dat liedje luisterde en zij er bang voor was, herkende ik die angst goed. Er wérd bij ons thuis stevig gedronken. Maar dit liedje is… Nou ja, het is alsof mijn vader zijn verhouding tot alcohol poëtisch bezingt. Het voelde voor mij als een soort berusting.”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dat muziekprogramma steeg haar zelfvertrouwen. Ze had er een hitje bij,</w:t>
      </w:r>
      <w:r>
        <w:rPr>
          <w:rFonts w:ascii="arial" w:eastAsia="arial" w:hAnsi="arial" w:cs="arial"/>
          <w:b w:val="0"/>
          <w:i/>
          <w:strike w:val="0"/>
          <w:noProof w:val="0"/>
          <w:color w:val="000000"/>
          <w:position w:val="0"/>
          <w:sz w:val="20"/>
          <w:u w:val="none"/>
          <w:vertAlign w:val="baseline"/>
        </w:rPr>
        <w:t xml:space="preserve"> Vannacht </w:t>
      </w:r>
      <w:r>
        <w:rPr>
          <w:rFonts w:ascii="arial" w:eastAsia="arial" w:hAnsi="arial" w:cs="arial"/>
          <w:b w:val="0"/>
          <w:i w:val="0"/>
          <w:strike w:val="0"/>
          <w:noProof w:val="0"/>
          <w:color w:val="000000"/>
          <w:position w:val="0"/>
          <w:sz w:val="20"/>
          <w:u w:val="none"/>
          <w:vertAlign w:val="baseline"/>
        </w:rPr>
        <w:t>. En „ik merkte dat ik weer wilde laten horen wat ik kan”. Ze juicht toe hoeveel ruimte vrouwelijke artiesten nu krijgen. „Het is ineens cool om als Nederlandstalige zangeres alternatieve popmuziek te maken.”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Bevrijd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Grofweg de helft van haar plaat gaat over hartzeer, afscheid en het stellen van grenzen. Kwetsbaar kan ze zijn met haar lage zang, een rokerig timbre met een snik, in een introspectieve modus. Vlijmscherp ook, ook over haar eigen aandeel in zaken. Dat maakt haar muziek tinten donkerder dan eerder, zeker met ijzige synths en dramatische koortjes. Maar de muzikale omlijsting, waarin dansbare retropop uit de vroege jaren nul doorsijpelt, van Moby, de Sugababes, Natasha Bedingfield of The Verve, is dat doorgaans juist niet.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Expliciet krijgt seksuele honger de ruimte in liedjes als</w:t>
      </w:r>
      <w:r>
        <w:rPr>
          <w:rFonts w:ascii="arial" w:eastAsia="arial" w:hAnsi="arial" w:cs="arial"/>
          <w:b w:val="0"/>
          <w:i/>
          <w:strike w:val="0"/>
          <w:noProof w:val="0"/>
          <w:color w:val="000000"/>
          <w:position w:val="0"/>
          <w:sz w:val="20"/>
          <w:u w:val="none"/>
          <w:vertAlign w:val="baseline"/>
        </w:rPr>
        <w:t xml:space="preserve"> High </w:t>
      </w:r>
      <w:r>
        <w:rPr>
          <w:rFonts w:ascii="arial" w:eastAsia="arial" w:hAnsi="arial" w:cs="arial"/>
          <w:b w:val="0"/>
          <w:i w:val="0"/>
          <w:strike w:val="0"/>
          <w:noProof w:val="0"/>
          <w:color w:val="000000"/>
          <w:position w:val="0"/>
          <w:sz w:val="20"/>
          <w:u w:val="none"/>
          <w:vertAlign w:val="baseline"/>
        </w:rPr>
        <w:t>of</w:t>
      </w:r>
      <w:r>
        <w:rPr>
          <w:rFonts w:ascii="arial" w:eastAsia="arial" w:hAnsi="arial" w:cs="arial"/>
          <w:b w:val="0"/>
          <w:i/>
          <w:strike w:val="0"/>
          <w:noProof w:val="0"/>
          <w:color w:val="000000"/>
          <w:position w:val="0"/>
          <w:sz w:val="20"/>
          <w:u w:val="none"/>
          <w:vertAlign w:val="baseline"/>
        </w:rPr>
        <w:t xml:space="preserve"> Kans </w:t>
      </w:r>
      <w:r>
        <w:rPr>
          <w:rFonts w:ascii="arial" w:eastAsia="arial" w:hAnsi="arial" w:cs="arial"/>
          <w:b w:val="0"/>
          <w:i w:val="0"/>
          <w:strike w:val="0"/>
          <w:noProof w:val="0"/>
          <w:color w:val="000000"/>
          <w:position w:val="0"/>
          <w:sz w:val="20"/>
          <w:u w:val="none"/>
          <w:vertAlign w:val="baseline"/>
        </w:rPr>
        <w:t>. Een van de weinige echt optimistische liedjes is de titelsong</w:t>
      </w:r>
      <w:r>
        <w:rPr>
          <w:rFonts w:ascii="arial" w:eastAsia="arial" w:hAnsi="arial" w:cs="arial"/>
          <w:b w:val="0"/>
          <w:i/>
          <w:strike w:val="0"/>
          <w:noProof w:val="0"/>
          <w:color w:val="000000"/>
          <w:position w:val="0"/>
          <w:sz w:val="20"/>
          <w:u w:val="none"/>
          <w:vertAlign w:val="baseline"/>
        </w:rPr>
        <w:t xml:space="preserve"> De Tijd Gaat Mooie Dingen Doen </w:t>
      </w:r>
      <w:r>
        <w:rPr>
          <w:rFonts w:ascii="arial" w:eastAsia="arial" w:hAnsi="arial" w:cs="arial"/>
          <w:b w:val="0"/>
          <w:i w:val="0"/>
          <w:strike w:val="0"/>
          <w:noProof w:val="0"/>
          <w:color w:val="000000"/>
          <w:position w:val="0"/>
          <w:sz w:val="20"/>
          <w:u w:val="none"/>
          <w:vertAlign w:val="baseline"/>
        </w:rPr>
        <w:t>, het enige liedje op het door Clifford Goilo geproduceerde album waarvan Tjeerd Oosterhuis co-writer en co-producer is. Hier breekt de hemel open in een meezinger van formaat. „Die symboliseert het meest van alle liedjes wie ik nu ben. Voor mijn oude ik is er het hoopvolle van morgen.”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bevrijd klinkt ze in de poppy smartlap </w:t>
      </w:r>
      <w:r>
        <w:rPr>
          <w:rFonts w:ascii="arial" w:eastAsia="arial" w:hAnsi="arial" w:cs="arial"/>
          <w:b w:val="0"/>
          <w:i/>
          <w:strike w:val="0"/>
          <w:noProof w:val="0"/>
          <w:color w:val="000000"/>
          <w:position w:val="0"/>
          <w:sz w:val="20"/>
          <w:u w:val="none"/>
          <w:vertAlign w:val="baseline"/>
        </w:rPr>
        <w:t xml:space="preserve"> Ik Ben Vrij </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Denk</w:t>
      </w:r>
      <w:r>
        <w:rPr>
          <w:rFonts w:ascii="arial" w:eastAsia="arial" w:hAnsi="arial" w:cs="arial"/>
          <w:b w:val="0"/>
          <w:i/>
          <w:strike w:val="0"/>
          <w:noProof w:val="0"/>
          <w:color w:val="000000"/>
          <w:position w:val="0"/>
          <w:sz w:val="20"/>
          <w:u w:val="none"/>
          <w:vertAlign w:val="baseline"/>
        </w:rPr>
        <w:t xml:space="preserve"> niet meer aan waar je blijft, Ik ben blij. Blij dat ik nu weer aan mezelf werk, en ik/Ben nu op m´n allersterkst, merk ik/ Nu dat jij me niet beperkt, ben ik vrij. La, lalala laa… </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houdt ze het klein, met minimale middelen, gitaar en tweede stem. In het met rapper Kraantje Pappie geschreven, geladen</w:t>
      </w:r>
      <w:r>
        <w:rPr>
          <w:rFonts w:ascii="arial" w:eastAsia="arial" w:hAnsi="arial" w:cs="arial"/>
          <w:b w:val="0"/>
          <w:i/>
          <w:strike w:val="0"/>
          <w:noProof w:val="0"/>
          <w:color w:val="000000"/>
          <w:position w:val="0"/>
          <w:sz w:val="20"/>
          <w:u w:val="none"/>
          <w:vertAlign w:val="baseline"/>
        </w:rPr>
        <w:t xml:space="preserve"> Geen Sorry </w:t>
      </w:r>
      <w:r>
        <w:rPr>
          <w:rFonts w:ascii="arial" w:eastAsia="arial" w:hAnsi="arial" w:cs="arial"/>
          <w:b w:val="0"/>
          <w:i w:val="0"/>
          <w:strike w:val="0"/>
          <w:noProof w:val="0"/>
          <w:color w:val="000000"/>
          <w:position w:val="0"/>
          <w:sz w:val="20"/>
          <w:u w:val="none"/>
          <w:vertAlign w:val="baseline"/>
        </w:rPr>
        <w:t>, over emotionele manipulatie laat de hoofdpersoon zich raden. Al neemt ze de vrij agressieve relatie waarin ze op haar zestiende zat ook mee. „In de basis schrijf ik om van me af te schrijven. Het verleden maak je tot wie je nu bent. En daardoor kan ik nu ook over bepaalde dingen zeggen van dat wil ik gewoon niet meer. Ik heb geen zin meer om op de handrem te leven. Maar je hoort erin wat je wilt.”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zelfmedelijden meer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vriend Erik, ook als manager haar „rust in onrust”, ze leerde hem bij platenlabel Top Notch kennen, serveert gebakken eieren met zalm. Samen volgen ze het keto-dieet, waarbij ze koolhydraten proberen te laten staan. Door op haar voeding te letten en regelmatig te sporten en dansen, probeert de zangeres zo fit mogelijk te worden voor de komende shows. En het helpt mentaal. Dat weet ze na de lange depressie die ze had na de geboorte van hun zoontje Fender, vijf jaar geleden. „Anderhalf jaar, twee jaar heb ik heel diep gezeten. Ik vond het moederschap zwaar en ik was doodsbang om fouten te maken. Daar sprak ik niet over, ik was bang veroordeeld te worden op mijn falen als moeder. Vrij snel stond ik weer op te treden.”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 onderschat heeft is hoe het moederschap oude kindgevoelens bovenbracht. Weggestopte herinneringen over „onveilige situaties”. Haar vaders overmatige drinken en zijn wisselvallige gemoed. Zingen voor vreemden. Maar ook de eenzaamheid die ze als kind ervoer, als haar ouders op pad waren voor haar vaders concerten en zij en haar broer overal logeerden, speelde parten.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angsten kwamen in grillige gradaties, van overmatige bezorgdheid tot verlatingsangst, vrees voor vliegen, autorijden, ga zo maar door. Maar niet alles legt haar meer lam, merkt ze. „Soms laat ik alles maar gewoon even binnenkomen. En dan weet ik, vandaag is het shit. Het mag er zijn. Maar ik ga mezelf niet meer verdrinken in zelfmedelijden. Dat destructieve gedrag krijgt geen ruimte meer.”</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Grotemensenwereld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 na haar vaders dood ook ging optreden met zijn liedjes leek onherroepelijk. Al koos ze bij haar deelname aan het programma</w:t>
      </w:r>
      <w:r>
        <w:rPr>
          <w:rFonts w:ascii="arial" w:eastAsia="arial" w:hAnsi="arial" w:cs="arial"/>
          <w:b w:val="0"/>
          <w:i/>
          <w:strike w:val="0"/>
          <w:noProof w:val="0"/>
          <w:color w:val="000000"/>
          <w:position w:val="0"/>
          <w:sz w:val="20"/>
          <w:u w:val="none"/>
          <w:vertAlign w:val="baseline"/>
        </w:rPr>
        <w:t xml:space="preserve"> So You Wanna Be a Popstar </w:t>
      </w:r>
      <w:r>
        <w:rPr>
          <w:rFonts w:ascii="arial" w:eastAsia="arial" w:hAnsi="arial" w:cs="arial"/>
          <w:b w:val="0"/>
          <w:i w:val="0"/>
          <w:strike w:val="0"/>
          <w:noProof w:val="0"/>
          <w:color w:val="000000"/>
          <w:position w:val="0"/>
          <w:sz w:val="20"/>
          <w:u w:val="none"/>
          <w:vertAlign w:val="baseline"/>
        </w:rPr>
        <w:t>eerst voor popliedjes van Jennifer Lopez. „Hoe het precies liep weet ik niet meer. Maar er waren gewoon altijd mensen Hazes wilden horen, weet je wel. En hoewel het als tiener raar is</w:t>
      </w:r>
      <w:r>
        <w:rPr>
          <w:rFonts w:ascii="arial" w:eastAsia="arial" w:hAnsi="arial" w:cs="arial"/>
          <w:b w:val="0"/>
          <w:i/>
          <w:strike w:val="0"/>
          <w:noProof w:val="0"/>
          <w:color w:val="000000"/>
          <w:position w:val="0"/>
          <w:sz w:val="20"/>
          <w:u w:val="none"/>
          <w:vertAlign w:val="baseline"/>
        </w:rPr>
        <w:t xml:space="preserve"> Bloed, Zweet en Tranen </w:t>
      </w:r>
      <w:r>
        <w:rPr>
          <w:rFonts w:ascii="arial" w:eastAsia="arial" w:hAnsi="arial" w:cs="arial"/>
          <w:b w:val="0"/>
          <w:i w:val="0"/>
          <w:strike w:val="0"/>
          <w:noProof w:val="0"/>
          <w:color w:val="000000"/>
          <w:position w:val="0"/>
          <w:sz w:val="20"/>
          <w:u w:val="none"/>
          <w:vertAlign w:val="baseline"/>
        </w:rPr>
        <w:t>of</w:t>
      </w:r>
      <w:r>
        <w:rPr>
          <w:rFonts w:ascii="arial" w:eastAsia="arial" w:hAnsi="arial" w:cs="arial"/>
          <w:b w:val="0"/>
          <w:i/>
          <w:strike w:val="0"/>
          <w:noProof w:val="0"/>
          <w:color w:val="000000"/>
          <w:position w:val="0"/>
          <w:sz w:val="20"/>
          <w:u w:val="none"/>
          <w:vertAlign w:val="baseline"/>
        </w:rPr>
        <w:t xml:space="preserve"> Zij Gelooft in Mij </w:t>
      </w:r>
      <w:r>
        <w:rPr>
          <w:rFonts w:ascii="arial" w:eastAsia="arial" w:hAnsi="arial" w:cs="arial"/>
          <w:b w:val="0"/>
          <w:i w:val="0"/>
          <w:strike w:val="0"/>
          <w:noProof w:val="0"/>
          <w:color w:val="000000"/>
          <w:position w:val="0"/>
          <w:sz w:val="20"/>
          <w:u w:val="none"/>
          <w:vertAlign w:val="baseline"/>
        </w:rPr>
        <w:t>te gaan staan zingen, zijn mijn broertje Dré en ik dat wel al vrij snel gaan doen. Je rolde in een volwassen, grote-mensenleven eigenlijk.”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Zuinig Op Mijn Meissie’ zong ze met haar vader op het postuum duettenalbum</w:t>
      </w:r>
      <w:r>
        <w:rPr>
          <w:rFonts w:ascii="arial" w:eastAsia="arial" w:hAnsi="arial" w:cs="arial"/>
          <w:b w:val="0"/>
          <w:i/>
          <w:strike w:val="0"/>
          <w:noProof w:val="0"/>
          <w:color w:val="000000"/>
          <w:position w:val="0"/>
          <w:sz w:val="20"/>
          <w:u w:val="none"/>
          <w:vertAlign w:val="baseline"/>
        </w:rPr>
        <w:t xml:space="preserve"> Samen met Dré </w:t>
      </w:r>
      <w:r>
        <w:rPr>
          <w:rFonts w:ascii="arial" w:eastAsia="arial" w:hAnsi="arial" w:cs="arial"/>
          <w:b w:val="0"/>
          <w:i w:val="0"/>
          <w:strike w:val="0"/>
          <w:noProof w:val="0"/>
          <w:color w:val="000000"/>
          <w:position w:val="0"/>
          <w:sz w:val="20"/>
          <w:u w:val="none"/>
          <w:vertAlign w:val="baseline"/>
        </w:rPr>
        <w:t>(2007). Daarna nam ze met haar broer twee albums op vol Hazes-liedjes (</w:t>
      </w:r>
      <w:r>
        <w:rPr>
          <w:rFonts w:ascii="arial" w:eastAsia="arial" w:hAnsi="arial" w:cs="arial"/>
          <w:b w:val="0"/>
          <w:i/>
          <w:strike w:val="0"/>
          <w:noProof w:val="0"/>
          <w:color w:val="000000"/>
          <w:position w:val="0"/>
          <w:sz w:val="20"/>
          <w:u w:val="none"/>
          <w:vertAlign w:val="baseline"/>
        </w:rPr>
        <w:t xml:space="preserve"> Van Jou Voor Jou </w:t>
      </w:r>
      <w:r>
        <w:rPr>
          <w:rFonts w:ascii="arial" w:eastAsia="arial" w:hAnsi="arial" w:cs="arial"/>
          <w:b w:val="0"/>
          <w:i w:val="0"/>
          <w:strike w:val="0"/>
          <w:noProof w:val="0"/>
          <w:color w:val="000000"/>
          <w:position w:val="0"/>
          <w:sz w:val="20"/>
          <w:u w:val="none"/>
          <w:vertAlign w:val="baseline"/>
        </w:rPr>
        <w:t>in 2010 en</w:t>
      </w:r>
      <w:r>
        <w:rPr>
          <w:rFonts w:ascii="arial" w:eastAsia="arial" w:hAnsi="arial" w:cs="arial"/>
          <w:b w:val="0"/>
          <w:i/>
          <w:strike w:val="0"/>
          <w:noProof w:val="0"/>
          <w:color w:val="000000"/>
          <w:position w:val="0"/>
          <w:sz w:val="20"/>
          <w:u w:val="none"/>
          <w:vertAlign w:val="baseline"/>
        </w:rPr>
        <w:t xml:space="preserve"> Samen Solo </w:t>
      </w:r>
      <w:r>
        <w:rPr>
          <w:rFonts w:ascii="arial" w:eastAsia="arial" w:hAnsi="arial" w:cs="arial"/>
          <w:b w:val="0"/>
          <w:i w:val="0"/>
          <w:strike w:val="0"/>
          <w:noProof w:val="0"/>
          <w:color w:val="000000"/>
          <w:position w:val="0"/>
          <w:sz w:val="20"/>
          <w:u w:val="none"/>
          <w:vertAlign w:val="baseline"/>
        </w:rPr>
        <w:t>in 2012). De Hazes-kids hadden succes. Maar ze weet ook hoe vreselijk ze zich voelde als ze geboekt bleken als een geintje. „Kwam zo’n programmeur verbaasd naar ons toe: ‘O, je kan ook écht zingen?’.”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meer ze erover vertelt, hoe mee haar gezicht betrekt. Er waren áltijd optredens in de weekenden, vaak ook in België. In het begin in haar eentje. Later kwam haar broer erbij. Hun moeder ging elke show mee. Ineens fel: „Met de kennis van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 wat voor grotemensenwereld liepen wij als kinderen rond?”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neem die keren dat haar broer en zij langer in de klas moesten blijven, omdat er weer een fotograaf bij school stond. Om je kapot voor te schamen. „Want je wilde een gewóón kind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haar twintigste neemt het gevoel ‘op het verkeerde feestje te staan’ de overhand. En voelde ‘Holland Zingt Hazes’ aanvankelijk als een warm bad, het was niet háár verhaal. „Het wás niet schattig. Ik was een soort van clown.”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vaker voelt ze paniek voor ze het podium op moet, ze wordt mensenschuw en angstig. „Ik deed het echt al veel te lang en als kindsterretje is mijn schooltijd verziekt.” Ze doelt op pesterijen. Zij waren kinderen van die dronkenlap wist iemand. Later, toen ze veel optrad, hadden ze eens ontdekt wat ze verdiende voor een half uur zingen. Het ging de hele school rond - ‘wat doe jij hier eigenlijk nog?’. En toen ze op haar school eens kwamen filmen voor een tv-programma, werd er eten en drinken naar ze gegooid.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gebeuren zulke dingen nog steeds. Dan hoort ze mensen in een bootje zeggen: ‘Volgens mij woont ze hier ergens.’ Om haar plots met haar kleine gezin aan de eettafel of het zithoekje te zien zitten . Dan blijven ze stil. Maar een stukje verder, water dráágt hè, bespreken ze alles. Lachend: „Vast ook de rommel in mijn tuin.”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voer er zo’n fotograaf voorbij. Telelens in de aanslag – klaar om de zangeres in haar tuin, op privéterrein dus, te fotograferen. Verbolgen: „Dat is dus hartstikke verboden!” Maar moet je net haar buren hebben. „Die worden dan wild hoor. Die gaan er eventjes achteraan.”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Autobiografisch</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muur hangt een ansichtkaart: André Hazes sr. met de arm om zijn moedertje, haar oma. Er herinnert verder niet gek veel in haar huis aan haar vader. Soms laat ze haar zoontje opa’s muziek horen. Niet zo graag, want „bepaalde liedjes voeren terug naar verdriet.”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zijn laatste cd. „Mijn vader had er veel moeite mee dat hij doof werd. Dat kan ik me als artiest goed voorstellen. Ik hoor het ook aan zijn stem, in bijvoorbeeld</w:t>
      </w:r>
      <w:r>
        <w:rPr>
          <w:rFonts w:ascii="arial" w:eastAsia="arial" w:hAnsi="arial" w:cs="arial"/>
          <w:b w:val="0"/>
          <w:i/>
          <w:strike w:val="0"/>
          <w:noProof w:val="0"/>
          <w:color w:val="000000"/>
          <w:position w:val="0"/>
          <w:sz w:val="20"/>
          <w:u w:val="none"/>
          <w:vertAlign w:val="baseline"/>
        </w:rPr>
        <w:t xml:space="preserve"> Vaag en stil </w:t>
      </w:r>
      <w:r>
        <w:rPr>
          <w:rFonts w:ascii="arial" w:eastAsia="arial" w:hAnsi="arial" w:cs="arial"/>
          <w:b w:val="0"/>
          <w:i w:val="0"/>
          <w:strike w:val="0"/>
          <w:noProof w:val="0"/>
          <w:color w:val="000000"/>
          <w:position w:val="0"/>
          <w:sz w:val="20"/>
          <w:u w:val="none"/>
          <w:vertAlign w:val="baseline"/>
        </w:rPr>
        <w:t>. Nasaler vergeleken bij de oude platen.”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herinnert zich hoe er een studio in hun huis kwam en Hazes bij de bar zijn liedjes aan het inzingen was. „En het was gewoon niet goed. Vals. En dat hoorde hij zelf niet. Heel verdrietig. In dat laatste jaar voor zijn dood stond hij echt te worstelen.”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voelde ze zich boos over zijn destructieve manier van leven. „Dat je dan maar 53 jaar wordt. Daar heb je dus zelf alles aan gedaan.” Zachter is haar herinnering aan hun laatste jaar. Met het gezin naar New York. „Het was toen zo’n innemende, lieve papa. Nu ik zelf best een hoop heb meegemaakt, kan ik ineens zo’n begrip voor hem voelen.”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vandaag geen taboe meer om te zeggen dat je in therapie zit”, vervolgt ze. Ze denkt dat dat in haar vaders tijd heel anders ging. „Als grote stoere kerel hield je je mond en je ging door.”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Hazes schreef bijna vierhonderd liedjes. Als hij álles daarvan ook meegemaakt zou moeten hebben, heb je geen leven, zei hij. Roxeanne Hazes maakte er minder. „Maar ik kan oprecht zeggen dat alles autobiografisch is. Hopelijk zo lang mogelijk.”</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w:t>
      </w:r>
    </w:p>
    <w:p>
      <w:pPr>
        <w:pStyle w:val="Normal2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Roxeanne Hazes (1993) </w:t>
      </w:r>
      <w:r>
        <w:rPr>
          <w:rFonts w:ascii="arial" w:eastAsia="arial" w:hAnsi="arial" w:cs="arial"/>
          <w:b w:val="0"/>
          <w:i w:val="0"/>
          <w:strike w:val="0"/>
          <w:noProof w:val="0"/>
          <w:color w:val="000000"/>
          <w:position w:val="0"/>
          <w:sz w:val="20"/>
          <w:u w:val="none"/>
          <w:vertAlign w:val="baseline"/>
        </w:rPr>
        <w:t>is de dochter van de in 2004 overleden volkszanger André Hazes en zijn vrouw Rachel. Ze is de oudere zus van zanger André Hazes jr. Ze debuteerde op televisie in 2007 in So You Wanna Be a Popstar. Met haar broertje maakte ze in 2010 en 2012 twee albums met liedjes van hun vader.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gooide ze het roer om met haar eigen album</w:t>
      </w:r>
      <w:r>
        <w:rPr>
          <w:rFonts w:ascii="arial" w:eastAsia="arial" w:hAnsi="arial" w:cs="arial"/>
          <w:b w:val="0"/>
          <w:i/>
          <w:strike w:val="0"/>
          <w:noProof w:val="0"/>
          <w:color w:val="000000"/>
          <w:position w:val="0"/>
          <w:sz w:val="20"/>
          <w:u w:val="none"/>
          <w:vertAlign w:val="baseline"/>
        </w:rPr>
        <w:t xml:space="preserve"> In Mijn Bloed </w:t>
      </w:r>
      <w:r>
        <w:rPr>
          <w:rFonts w:ascii="arial" w:eastAsia="arial" w:hAnsi="arial" w:cs="arial"/>
          <w:b w:val="0"/>
          <w:i w:val="0"/>
          <w:strike w:val="0"/>
          <w:noProof w:val="0"/>
          <w:color w:val="000000"/>
          <w:position w:val="0"/>
          <w:sz w:val="20"/>
          <w:u w:val="none"/>
          <w:vertAlign w:val="baseline"/>
        </w:rPr>
        <w:t>, frismoderne levenspop. Haar band was de huisband van</w:t>
      </w:r>
      <w:r>
        <w:rPr>
          <w:rFonts w:ascii="arial" w:eastAsia="arial" w:hAnsi="arial" w:cs="arial"/>
          <w:b w:val="0"/>
          <w:i/>
          <w:strike w:val="0"/>
          <w:noProof w:val="0"/>
          <w:color w:val="000000"/>
          <w:position w:val="0"/>
          <w:sz w:val="20"/>
          <w:u w:val="none"/>
          <w:vertAlign w:val="baseline"/>
        </w:rPr>
        <w:t xml:space="preserve"> De Wereld Draait Door </w:t>
      </w:r>
      <w:r>
        <w:rPr>
          <w:rFonts w:ascii="arial" w:eastAsia="arial" w:hAnsi="arial" w:cs="arial"/>
          <w:b w:val="0"/>
          <w:i w:val="0"/>
          <w:strike w:val="0"/>
          <w:noProof w:val="0"/>
          <w:color w:val="000000"/>
          <w:position w:val="0"/>
          <w:sz w:val="20"/>
          <w:u w:val="none"/>
          <w:vertAlign w:val="baseline"/>
        </w:rPr>
        <w:t>. In 2018 kreeg ze een Edison (Beste Nederlandstalige productie).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Roxeanne Hazes woont in Vinkeveen en is verloofd met Erik Zwennes. Samen hebben ze een zoontje.</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Album</w:t>
      </w:r>
    </w:p>
    <w:p>
      <w:pPr>
        <w:pStyle w:val="Normal2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De Tijd Gaat Mooie Dingen Doen </w:t>
      </w:r>
      <w:r>
        <w:rPr>
          <w:rFonts w:ascii="arial" w:eastAsia="arial" w:hAnsi="arial" w:cs="arial"/>
          <w:b w:val="0"/>
          <w:i w:val="0"/>
          <w:strike w:val="0"/>
          <w:noProof w:val="0"/>
          <w:color w:val="000000"/>
          <w:position w:val="0"/>
          <w:sz w:val="20"/>
          <w:u w:val="none"/>
          <w:vertAlign w:val="baseline"/>
        </w:rPr>
        <w:t>verschijnt 13/10, concert in Paradiso in Amsterdam 13/12, tour vanaf 9/2</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w:t>
      </w:r>
      <w:r>
        <w:rPr>
          <w:rFonts w:ascii="arial" w:eastAsia="arial" w:hAnsi="arial" w:cs="arial"/>
          <w:b/>
          <w:i w:val="0"/>
          <w:strike w:val="0"/>
          <w:noProof w:val="0"/>
          <w:color w:val="000000"/>
          <w:position w:val="0"/>
          <w:sz w:val="20"/>
          <w:u w:val="none"/>
          <w:vertAlign w:val="baseline"/>
        </w:rPr>
        <w:t xml:space="preserve"> Andreas Terlaak </w:t>
      </w:r>
      <w:r>
        <w:rPr>
          <w:rFonts w:ascii="arial" w:eastAsia="arial" w:hAnsi="arial" w:cs="arial"/>
          <w:b w:val="0"/>
          <w:i w:val="0"/>
          <w:strike w:val="0"/>
          <w:noProof w:val="0"/>
          <w:color w:val="000000"/>
          <w:position w:val="0"/>
          <w:sz w:val="20"/>
          <w:u w:val="none"/>
          <w:vertAlign w:val="baseline"/>
        </w:rPr>
        <w: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9"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40"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Bernie Sanders in Utrecht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41" type="#_x0000_t75" style="width:225.72pt;height:50.99pt">
            <v:imagedata r:id="rId5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 words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De bekende Amerikaanse senator Bernie Sanders kwam woensdagavond naar TivoliVredenburg in Utrecht.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Sanders, die vooral onder jonge Amerikaanse Democraten populair is en in 2015 presidentskandidaat wilde worden, tourt door Nederland ter promotie van zijn boek Het is oké om kwaad te zijn op het kapitalisme. In het boek werpt hij een kritische blik op de Verenigde Staten en op de wereld als geheel. Tijdens de avond ging Sanders in gesprek met Frans Timmermans, lijsttrekker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Ook vertegenwoordigers van Greenpeace en FNV mochten vragen stellen. De zaal was weken geleden al uitverkocht.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3"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4"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in Zuid-Afrika wacht de koning het koloniale verleden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12:54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8"/>
        <w:keepNext w:val="0"/>
        <w:spacing w:before="120" w:after="0" w:line="220" w:lineRule="atLeast"/>
        <w:ind w:left="0" w:right="0" w:firstLine="0"/>
        <w:jc w:val="left"/>
      </w:pPr>
      <w:r>
        <w:br/>
      </w:r>
      <w:r>
        <w:pict>
          <v:shape id="_x0000_i1145" type="#_x0000_t75" style="width:124.5pt;height:38.25pt">
            <v:imagedata r:id="rId3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Anne-Lot Hoek</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staatsbezoek van Willem-Alexander en Máxima, komende week, aan Zuid-Afrika biedt een gelegenheid om ook met dit deel van het Nederlandse koloniale verleden in het reine te komen, schrijft Anne-Lot Hoek.</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stuitte ik in een antiekwinkel in Kaapstad op een oud koffieblik met een afbeelding van Jan van Riebeeck erop, de VOC-koopman die in Kaapstad de Kaapkolonie stichtte in 1652. Aan de muur van de antiekwinkel prijkten borden met teksten als: ‘</w:t>
      </w:r>
      <w:r>
        <w:rPr>
          <w:rFonts w:ascii="arial" w:eastAsia="arial" w:hAnsi="arial" w:cs="arial"/>
          <w:b w:val="0"/>
          <w:i/>
          <w:strike w:val="0"/>
          <w:noProof w:val="0"/>
          <w:color w:val="000000"/>
          <w:position w:val="0"/>
          <w:sz w:val="20"/>
          <w:u w:val="none"/>
          <w:vertAlign w:val="baseline"/>
        </w:rPr>
        <w:t xml:space="preserve"> Slegts vir blankes </w:t>
      </w:r>
      <w:r>
        <w:rPr>
          <w:rFonts w:ascii="arial" w:eastAsia="arial" w:hAnsi="arial" w:cs="arial"/>
          <w:b w:val="0"/>
          <w:i w:val="0"/>
          <w:strike w:val="0"/>
          <w:noProof w:val="0"/>
          <w:color w:val="000000"/>
          <w:position w:val="0"/>
          <w:sz w:val="20"/>
          <w:u w:val="none"/>
          <w:vertAlign w:val="baseline"/>
        </w:rPr>
        <w:t>’. Waarom worden die borden uit de tijd van het apartheidsregime nog verkocht, vroeg ik aan een winkelbezoeker. De man keek me meewarig aan. „Dit is waar ik in ben opgegroeid, dít is apartheid. Het is krankzinnig dat het mogelijk is om daar nog geld mee te verdienen.” Hij bladerde verder in een bak vol oude ansichtkaarten, waarvan enkelen ondertekend waren met ‘Groeten uit Holland!’ Achterop het Van Riebeeck-blik stond dat het een souvenir was voor het ‘Herdenkingsjaar 1652 - 1952’.</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Anne-Lot Hoek is historica, zelfstandig onderzoeker en auteur. Van haar hand verscheen in 2021</w:t>
      </w:r>
      <w:r>
        <w:rPr>
          <w:rFonts w:ascii="arial" w:eastAsia="arial" w:hAnsi="arial" w:cs="arial"/>
          <w:b w:val="0"/>
          <w:i/>
          <w:strike w:val="0"/>
          <w:noProof w:val="0"/>
          <w:color w:val="000000"/>
          <w:position w:val="0"/>
          <w:sz w:val="20"/>
          <w:u w:val="none"/>
          <w:vertAlign w:val="baseline"/>
        </w:rPr>
        <w:t xml:space="preserve"> De strijd om Bali </w:t>
      </w:r>
      <w:r>
        <w:rPr>
          <w:rFonts w:ascii="arial" w:eastAsia="arial" w:hAnsi="arial" w:cs="arial"/>
          <w:b w:val="0"/>
          <w:i w:val="0"/>
          <w:strike w:val="0"/>
          <w:noProof w:val="0"/>
          <w:color w:val="000000"/>
          <w:position w:val="0"/>
          <w:sz w:val="20"/>
          <w:u w:val="none"/>
          <w:vertAlign w:val="baseline"/>
        </w:rPr>
        <w: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1952 was het driehonderd jaar geleden dat Van Riebeeck de Kaapkolonie stichtte. Dat werd groots gevierd in Zuid-Afrika en in het bijzonder in Kaapstad. Op de aanwezigheid van het Nederlandse Koninklijk Huis, waar het Afrikaner volk een historische band mee onderhield, hoefde niet te worden gerekend, want de toenmalige koningin van Nederland, Juliana, had de Zuid-Afrikaanse premier Daniel Malan al in 1949 laten weten niet naar het land af te zullen reizen zolang de apartheid daar gold. Prins Bernhard, onlangs nog in het nieuws, had blijkbaar minder moeite met apartheid. Hij reisde twee jaar later, in 1954, alsnog naar het land af en bood daar in het kader van de Van Riebeeck-herdenking een bijzonder geschenk aan: een immens standbeeld van Maria de la Queillerie, de vrouw van Jan van Riebeeck.</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Anti-apartheidsstrijd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kroonprins Willem-Alexander het inmiddels vrije land van president Nelson Mandela bezochten. Dat bezoek verbindt Nederland aan de rol die het speelde in de steun aan de anti-apartheidsstrijd. Maar het eerdere bezoek van Beatrix’ vader, prins Bernhard, in 1954, belicht een hele andere realiteit: die van positieve bestendiging van de Nederlandse rol in het koloniale verleden in Zuid-Afrika en ook de erfenis daarvan.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de eerste Europeaan voet aan wal zette in het gebied dat tegenwoordig Zuid-Afrika heet, woonden er al duizenden jaren volkeren, waaronder de San en de Khoi. Dat gegeven haaltomver: dat de Nederlanders in 1652 een leeg land aantroffen. De Zuid-Afrikaanse auteur Patric Tariq Mellet stelt in</w:t>
      </w:r>
      <w:r>
        <w:rPr>
          <w:rFonts w:ascii="arial" w:eastAsia="arial" w:hAnsi="arial" w:cs="arial"/>
          <w:b w:val="0"/>
          <w:i/>
          <w:strike w:val="0"/>
          <w:noProof w:val="0"/>
          <w:color w:val="000000"/>
          <w:position w:val="0"/>
          <w:sz w:val="20"/>
          <w:u w:val="none"/>
          <w:vertAlign w:val="baseline"/>
        </w:rPr>
        <w:t xml:space="preserve"> The Lie of 1652. A Decolonised History of Land </w:t>
      </w:r>
      <w:r>
        <w:rPr>
          <w:rFonts w:ascii="arial" w:eastAsia="arial" w:hAnsi="arial" w:cs="arial"/>
          <w:b w:val="0"/>
          <w:i w:val="0"/>
          <w:strike w:val="0"/>
          <w:noProof w:val="0"/>
          <w:color w:val="000000"/>
          <w:position w:val="0"/>
          <w:sz w:val="20"/>
          <w:u w:val="none"/>
          <w:vertAlign w:val="baseline"/>
        </w:rPr>
        <w:t>dat het jaar 1652 steeds ten onrechte is gepresenteerd als het begin van de sociale geschiedenis van Zuid-Afrika, van de beschaving van de Afrikanen. In werkelijkheid liet de VOC Van Riebeeck in dat jaar een verversingsstation op de Kaap opzetten voor schepen die vanuit Europa naar de Indische archipel voeren, en andersom. Zo kwamen er tot slaaf gemaakten uit onder andere het huidige Angola, Madagaskar en Indonesië in de Kaap terecht en werden duizenden mensen van de oorspronkelijke bevolking gedood of verdreven.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Bernhard bestendigde in 1954 de Nederlandse rol in het koloniale verleden van Zuid-Afrika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Mellet vertelt hoe oorlog, verovering en het ondertekenen van dubieuze contracten het fundament van de kolonisatie vormden, maar ook hoe de Khoi het verlies van land wel degelijk bevochten. Een van hun belangrijke strijders was Nommoä Goringhaiqua, leider in de ‘Eerste Khoi-Nederlandse Oorlog’. Afrikaanse gemeenschappen en infrastructuren werden in de loop van de tijd grotendeels vernietigd. Wat er later op volgde, apartheid, is niet een op een terug te voeren op die eerste nederzetting van Van Riebeeck, maar de Nederlanders plantten wel een belangrijk zaadje door meteen vanaf het begin een systeem van discriminatie op te zetten onder de verschillende bevolkingsgroepen. De oorspronkelijke bevolking en de tot slaaf gemaakten stonden onderaan de hiërarchie.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toendie een koloniaal aandenken in het hart van Kaapstad plantte. In de Western Cape-archieven ligt een mapje over zijn bezoek aan de stad. In een van de krantenknipsels is de prins te zien in een uniform van de Koninklijke Luchtmacht, die massa’s mensen met vlaggetjes vanuit een open auto toewuifde. Een bus schoolkinderen hing luid roepend uit het raam. Oranje wimpels kleurden de straten, versnipperd papier werd uit de gebouwen gestrooid, als een Amerikaanse</w:t>
      </w:r>
      <w:r>
        <w:rPr>
          <w:rFonts w:ascii="arial" w:eastAsia="arial" w:hAnsi="arial" w:cs="arial"/>
          <w:b w:val="0"/>
          <w:i/>
          <w:strike w:val="0"/>
          <w:noProof w:val="0"/>
          <w:color w:val="000000"/>
          <w:position w:val="0"/>
          <w:sz w:val="20"/>
          <w:u w:val="none"/>
          <w:vertAlign w:val="baseline"/>
        </w:rPr>
        <w:t xml:space="preserve"> ticker-tape parade, </w:t>
      </w:r>
      <w:r>
        <w:rPr>
          <w:rFonts w:ascii="arial" w:eastAsia="arial" w:hAnsi="arial" w:cs="arial"/>
          <w:b w:val="0"/>
          <w:i w:val="0"/>
          <w:strike w:val="0"/>
          <w:noProof w:val="0"/>
          <w:color w:val="000000"/>
          <w:position w:val="0"/>
          <w:sz w:val="20"/>
          <w:u w:val="none"/>
          <w:vertAlign w:val="baseline"/>
        </w:rPr>
        <w:t>en op Kasteel de Goede Hoop wapperden de Nederlandse en de Unievlag (‘apartheidsvlag’) gebroederlijk naast elkaar.</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Bewondering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was Bernhard te gast in dit kasteel, dat de VOC door tot slaaf gemaakten had laten bouwen. Belangrijke Afrikaanse leiders hadden er opgesloten gezeten, zoals de koningen Sekhukhune en Cetshwayo in de 19de eeuw. De prins sprak op dat kasteel de woorden uit dat Kaapstad zich goed bewust was van „de eisen van de tijd”, maar tegelijkertijd de sfeer van „traditie en trots op zijn geschiedenis” wist te behouden. Hij had er bewondering voor dat anderen verder waren gegaan op het fundament van Van Riebeeck, waaruit Zuid-Afrika was ontstaan, „het land van de Goede Hoop”. Daaruit spreekt instemming met het heden en het koloniale verleden.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dag werd het door Bernhard meegebrachte beeld van Van Riebeecks vrouw onder toeziend oog van de Zuid-Afrikaanse minister van Binnenlands Zaken T.E. Dönges, de gouverneur van de Kaap, P.J. Olivier, en A.J. van der Merwe van de Nederduits Gereformeerde Kerk en vele toeschouwers onthuld voor de National Gallery bij de Company Gardens. In de VOC-tijd werd daar de groente voor de schepen verbouwd.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prins, nu gekleed in een uniform van de Koninklijke Marine, langs de erehaag liep die was gevormd door de Afrikaner padvinderij, werd het Wilhelmus gespeeld. Een luid applaus weerklonk toen de prins de trappen van de galerij besteeg en het beeld onthulde, dat hij aanbood „namens het Nederlandse volk”. In de ogen van het „Zuid-Afrikaanse volk” was Maria de verpersoonlijking van „vertrouwen, moed en toewijding”, aldus de prins. „Ze bracht van Nederland een nobele traditie mee.” Niet veel later reed hij langs het standbeeld van Jan van Riebeeck, dat in 1899 was neergezet door de Britse imperialist Cecil Rhodes, en waar de prins nu een krans legde als eerbetoon.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Bernhard slechts een witte bevolking toesprak staat niet te lezen in de jubelende krantenberichten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Bernhard slechts een witte bevolking toesprak, en dat zwarte Zuid-Afrikanen geen deel mochten nemen aan zijn bezoek, de stad niet eens in mochten zonder een pasje, dat staat niet te lezen in de jubelende krantenberichten. In hetzelfde jaar als de koloniale Van Riebeeck-herdenking, in 1952, werd al de</w:t>
      </w:r>
      <w:r>
        <w:rPr>
          <w:rFonts w:ascii="arial" w:eastAsia="arial" w:hAnsi="arial" w:cs="arial"/>
          <w:b w:val="0"/>
          <w:i/>
          <w:strike w:val="0"/>
          <w:noProof w:val="0"/>
          <w:color w:val="000000"/>
          <w:position w:val="0"/>
          <w:sz w:val="20"/>
          <w:u w:val="none"/>
          <w:vertAlign w:val="baseline"/>
        </w:rPr>
        <w:t xml:space="preserve"> Defiance Campaign </w:t>
      </w:r>
      <w:r>
        <w:rPr>
          <w:rFonts w:ascii="arial" w:eastAsia="arial" w:hAnsi="arial" w:cs="arial"/>
          <w:b w:val="0"/>
          <w:i w:val="0"/>
          <w:strike w:val="0"/>
          <w:noProof w:val="0"/>
          <w:color w:val="000000"/>
          <w:position w:val="0"/>
          <w:sz w:val="20"/>
          <w:u w:val="none"/>
          <w:vertAlign w:val="baseline"/>
        </w:rPr>
        <w:t>georganiseerd, een grootschalige protestcampagne tegen de apartheid door organisaties zoals het ANC van Nelson Mandela, Walter Sisulu en Oliver Tambo.</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bezoek van Bernhard was natuurlijk geen eenmansactie geweest: de toenmalige Nederlandse regering sloot in 1952 een cultureel verdrag met het land om de goede banden te benadrukken. Premier Willem Drees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bracht een jaar later een bezoek, waar hij Nederland als moeder afschilderde van de volwassen dochter Zuid-Afrika. Die innige band veranderde pas na het bloedbad bij Sharpeville in 1960, toen de politie het vuur opende op zwarte anti-apartheid-demonstranten, waarbij 69 doden vielen en vele gewonden.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‘Nederland moet praten over zijn rol in Zuid-Afrika’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prins bestendigde met zijn gift in 1954 de Nederlandse koloniale rol in het land, een rol die in Nederland pas sinds een paar jaar ter discussie staat. Zo wijdde het Rijksmuseum in 2017 een tentoonstelling aan de relatie met Zuid-Afrika,. En Hans Goedkoop maakte in hetzelfde jaar hierover een documentaireserie. Maar terwijl we te hoop lopen rond het standbeeld van Jan Pieterszoon Coen in Hoorn, het VOC-kopstuk dat genocide pleegde op de Banda-eilanden, is er niet breed aandacht voor het koloniale verleden en de erfenis ervan in Zuid-Afrika.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rol van Nederland daar geenszins is vergeten, en hoe diep die heeft doorgewerkt, werd mij goed duidelijk tijdens een weeklange conferentie over dekolonisatie aan de Universiteit van Stellenbosch. Daar vertelde socioloog Wandile Kasibe hoe de San niet alleen werden uitgemoord, maar later in musea en geschiedboeken ook bewust als een verdwijnende cultuur zijn voorgesteld. Daartegenover staan de vele koloniale standbeelden verspreid over de stad, zoals ook Van Riebeeck en zijn vrouw op Heerengracht Street.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begonnen in Kaapstad studentenprotesten tegen het beeld van Cecil Rhodes , dat daarop werd verwijderd. Al snel volgden acties tegen andere standbeelden. Het veel gehoorde tegenargument van conservatieve witte Zuid-Afrikanen is dat je de geschiedenis niet kunt uitwissen. Maar de dominante aanwezigheid van deze beelden in de publieke ruimte drukt de geschiedenis van anderen nog steeds weg, en onderstreept het eurocentrisme.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deelnemers aan de conferentie sprak lof uit voor Nederland en België die nu eindelijk hun koloniale archieven bestuderen. Maar de recente Nederlandse excuses voor het slavernijverleden kon ook op kritiek rekenen: hoe kun je in hemelsnaam nalaten om nadrukkelijk excuses aan te bieden aan Indonesië en Zuid-Afrika?</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Historische band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zal tijdens zijn staatsbezoek aankomende week ook stilstaan bij het verleden. Of er nog excuses volgen, is de vraag. Maar belangrijk is vooral dat er veel meer besef komt van, en onderzoek naar, de diepe en langdurige historische band tussen Zuid-Afrika en Nederland, voorbij onze fascinatie met de Boerenoorlog. Een mooi initiatief is de recent geopende tentoonstelling Cape X Utrecht van The Black Archives en Nancy Jouwe, over de slavernijrelatie tussen Utrecht en de Kaap. De felle discussies rond standbeelden laten zien dat erkenning voor de ontwrichting door het kolonialisme nog steeds urgent is. De ongelijkheid die daarmee gepaard ging, werkt voor veel zwarte Zuid-Afrikanen door tot op de dag van vandaag.</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Voorstel om 200.000 euro uit te trekken voor veiligheid Tuinzigtlaan valt niet goed: ‘Zeer teleurstellend’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12:24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74.99pt;height:74.99pt">
            <v:imagedata r:id="rId3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Musters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Om de Tuinzigtlaan in Breda veiliger te maken wil de gemeente 200.000 euro uittrekken. Dat is tegen het zere been van de grootste actievoerder van de straat: ,,Dit raakt kant noch wal.”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de Bredase Tuinzigtlaan vragen al jaren om maatregelen om hun straat veiliger te maken. Uit verkeersonderzoek blijkt dat ‘een complete herinrichting van de straat met vrijliggende fietspaden’ de meest veilige optie is. Dat zit er volgens de gemeente Breda echter niet in. Het college van burgemeester en wethouders is bereid om met een voorstel naar de gemeenteraad te komen waarbij 200.000 euro wordt uitgetrokken om de Tuinzigtlaan veiliger te maken.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antwoordt het college van B en W na vragen van raadslid Michel Verschuren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Het college erkent de conclusie uit het verkeersonderzoek van november 2022 dat de Tuinzigtlaan niet aan de richtlijnen voldoet van kennisinstituut Crow voor infrastructuur. Bureau Buiten-Ruimte uit Veghel deed in november 2022 onderzoek naar de veiligheid van verkeersdeelnemers in de Tuinzigtlaan.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 maken met bewoners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college onderschrijft deze conclusie. Naar aanleiding van deze rapportage zal de Tuinzigtlaan als project worden ingepland en een projectgroep worden samengesteld om te komen tot een ontwerp en uitvoering.” En: ,,Een concreet plan is nu nog niet te geven. Samen met betrokken bewoners wordt de komende tijd een plan gemaakt.”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kan haar borst natmaken bij deze gesprekken, want bewoner Frenk van der Zanden, die al jaren protesteert tegen de onveilige situatie, gaat de straatbewoners mobiliseren. Van der Zanden: ,,Ik vind de antwoorden zeer teleurstellend. En leg mij dan ook hier niet bij neer. Ik ga in samenspraak met medebewoners een nieuw actieplan samenstellen. Deze antwoorden slaan kant noch wal, dit duurt nu al 16 jaar.”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Van der Zanden wil de landelijke media inschakelen om meer publiciteit te krijgen en hoopt dat de nieuwe wethouder meer oog heeft voor de situatie in de Tuinzigtlaan.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het kaartje: ‘Totale herinrichting zit er niet in’.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totale herinrichting van de straat is volgens het gemeentebestuur niet haalbaar. ,,Een eerste verkenning maakt duidelijk dat een complete herinrichting met vrijliggende fietsvoorzieningen niet tot de mogelijkheden behoort. Bij een complete herinrichting zal er grond aangekocht moeten worden en zullen er vele parkeerplaatsen en groen verdwijnen. Dit is niet wenselijk. We gaan samen met de bewoners kijken wat wel wenselijk en haalbaar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de aanpak van de Tuinzigtlaan een hogere prioriteit krijgen?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Verschuren wijst erop dat de bewoners al lange tijd wachten. ,,Kan de de aanpak van de Tuinzigtlaan een hogere prioritering krijgen en kan het college zo snel mogelijk een voorstel naar de raad toe te sturen?”,  vraagt het raadslid.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verkeersknelpunten in de stad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bereid om het proces zorgvuldig te doorlopen en het gesprek met betrokken partijen hierover te voeren”,  schrijft het college. ,,Er zijn meer verkeersknelpunten in de stad die aandacht behoeven. De Tuinzigtlaan krijgt geen hogere prioriteit. We streven ernaar de aanpassingen aan de Tuinzigtlaan uitgevoerd te hebben voordat in de nieuwe woonwijk Blossem de eerste fase wordt opgeleverd in het vierde kwartaal van 2025.”</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1"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2"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Joodse scholen in Amsterdam blijven vrijdag dicht uit angst voor geweld</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3:23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0"/>
        <w:keepNext w:val="0"/>
        <w:spacing w:before="120" w:after="0" w:line="220" w:lineRule="atLeast"/>
        <w:ind w:left="0" w:right="0" w:firstLine="0"/>
        <w:jc w:val="left"/>
      </w:pPr>
      <w:r>
        <w:br/>
      </w:r>
      <w:r>
        <w:pict>
          <v:shape id="_x0000_i1153" type="#_x0000_t75" style="width:124.5pt;height:38.25pt">
            <v:imagedata r:id="rId3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Drie joodse scholen in Amsterdam sluiten vrijdag hun deuren vanwege angst voor geweld. Dat meldt persbureau ANP donderdag na berichtgeving van Het Parool.</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joodse scholen in Amsterdam sluiten vrijdag hun deuren vanwege angst voor geweld. Dat meldt persbureau ANP donderdag na berichtgeving van</w:t>
      </w:r>
      <w:r>
        <w:rPr>
          <w:rFonts w:ascii="arial" w:eastAsia="arial" w:hAnsi="arial" w:cs="arial"/>
          <w:b w:val="0"/>
          <w:i/>
          <w:strike w:val="0"/>
          <w:noProof w:val="0"/>
          <w:color w:val="000000"/>
          <w:position w:val="0"/>
          <w:sz w:val="20"/>
          <w:u w:val="none"/>
          <w:vertAlign w:val="baseline"/>
        </w:rPr>
        <w:t xml:space="preserve"> Het Parool </w:t>
      </w:r>
      <w:r>
        <w:rPr>
          <w:rFonts w:ascii="arial" w:eastAsia="arial" w:hAnsi="arial" w:cs="arial"/>
          <w:b w:val="0"/>
          <w:i w:val="0"/>
          <w:strike w:val="0"/>
          <w:noProof w:val="0"/>
          <w:color w:val="000000"/>
          <w:position w:val="0"/>
          <w:sz w:val="20"/>
          <w:u w:val="none"/>
          <w:vertAlign w:val="baseline"/>
        </w:rPr>
        <w:t>. De scholen, Rosj Pina, Maimonides en Cheider, nemen deze beslissing „met de veiligheid van de kinderen en het personeel als hoogste prioriteit, en met de intentie om geen enkel risico te nemen”, zo valt volgens</w:t>
      </w:r>
      <w:r>
        <w:rPr>
          <w:rFonts w:ascii="arial" w:eastAsia="arial" w:hAnsi="arial" w:cs="arial"/>
          <w:b w:val="0"/>
          <w:i/>
          <w:strike w:val="0"/>
          <w:noProof w:val="0"/>
          <w:color w:val="000000"/>
          <w:position w:val="0"/>
          <w:sz w:val="20"/>
          <w:u w:val="none"/>
          <w:vertAlign w:val="baseline"/>
        </w:rPr>
        <w:t xml:space="preserve"> Het Parool </w:t>
      </w:r>
      <w:r>
        <w:rPr>
          <w:rFonts w:ascii="arial" w:eastAsia="arial" w:hAnsi="arial" w:cs="arial"/>
          <w:b w:val="0"/>
          <w:i w:val="0"/>
          <w:strike w:val="0"/>
          <w:noProof w:val="0"/>
          <w:color w:val="000000"/>
          <w:position w:val="0"/>
          <w:sz w:val="20"/>
          <w:u w:val="none"/>
          <w:vertAlign w:val="baseline"/>
        </w:rPr>
        <w:t>te lezen in een brief die werd verstuurd aan ouders van leerlingen.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brief spreken de scholen over „recente verontrustende berichten op sociale media”. Of het gaat om bedreigingen, is niet helder. Volgens de beveiligingsautoriteiten is het dreigingsniveau niet gestegen.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besloot 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joodse instellingen extra zullen worden beveiligd. De Belgische premier Alexander de Croo kondigde donderdag dezelfde maatregel af. In Frankrijk heeft de regering vijfhonderd joodse locaties zoals scholen en synagogen laten beveiligen.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Joodse scholen in Amsterdam blijven vrijdag dicht uit angst voor geweld</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5"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6"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Sting is hetpas echt gaan lopen'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7" type="#_x0000_t75" style="width:226.47pt;height:44.99pt">
            <v:imagedata r:id="rId139"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16, 17</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1413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RAATGEVER</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Onder Danny Damman is de Ziggo Dome uitgegroeid tot Nederlands populairste concertzaal. Artiesten als Adele, Beyoncé en Paul McCartney traden er op. Bij zijn afscheid blikt de directeur terug. 'Neil Young schold me binnen een paar seconden de bar uit.'</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Ziggo Dome: Directeur Danny Damman neemt na 15 jaar afscheid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zegt Danny Damman (59), een geheim dat na een kleine vijftien jaar best eens mag worden onthuld. De directeur gaat voor door de catacomben van de Ziggo Dome naar een deur op de bovenste verdieping. In de gang erachter nog vier deuren.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Damman opent de eerste en treedt binnen in een moderne hotelsuite van het formaat van een gemiddelde Amsterdamse woning. Hij werkt er dezer dagen zelf af en toe, maar de appartementen zijn bedoeld voor artiesten. Rob de Nijs sliep er na zijn afscheidsconcert van vorig jaar zomer. En, zegt Damman, ze zijn ook handig als er een internationale band een tijdje heimelijk en in alle rust wil verblijven.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directeur ontkent ('Wat backstage gebeurt, blijft backstage'), maar de gedachte is prikkelend: hadden deze suites in mei 2022 een Rolling Stone als bewoner? De Stones repeteerden volgens geruchten toen in de kleine zaal van het complex voor een nieuwe tournee. Keken ze hier vanachter de ledmuren uit op de toerit van de A2?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Damman van trots ziet glimmen bij het opdissen van zulke verhalen, begrijpt hoezeer het afscheid van de concertzaal hem ontroert. Het voormalige directielid van de naastgelegen Arena was de eerste topman van de Ziggo Dome, die in 2012 de deuren opende en in sprinttempo de belangrijkste popzaal van Nederland is geworden.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laatste werkdag heeft hij formeel al achter de rug, maar de komende maanden is Damman nog elke week in de Bijlmer om zijn werk over te dragen. Zijn opvolgers - het zullen er twee zijn - zijn nog niet benoemd.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Damman heeft er een maand van festiviteiten rond zijn afscheid op zitten. Er waren verrassingsfeesten met artiesten als Trijntje Oosterhuis en Naaz, er was een reusachtige automatiek ("Ik snap wel waarom ze daarvoor hebben gekozen," zegt Damman, met een klopje boven de broekrand) met achter elk luikje een cadeau, en er was een vuistdik herinneringsboek met mooie woorden van onder anderen Huub van der Lubbe van De Dijk. Damman: "Elke keer als ik er een paar bladzijden van lees, rollen de tranen over mijn wangen."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zo vervlochten geraakt met deze plek. Waarom vertrekt u eigenlijk?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voor mezelf beginnen, mooie evenementen neerzetten in een prachtige zaal als de Ziggo Dome.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hetzelfde werkt als vroeger met afkijken op school: na al die jaren moet ik inmiddels toch genoeg hebben gezien om te weten hoe het moet. Ik dacht al mee over concepten als Ladies of Soul, Holland zingt Hazes en Chantals pyjamaparty. Dat vind ik leuk: grootschalig vermaak voor iedereen."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mooi om weg te gaan op het moment dat mensen het nog jammer vinden dat je vertrekt. Na corona voelde ik al snel dat dit het juiste moment was."</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bereikt wat u in 2012 vermoedde dat mogelijk was?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een heel team, hè? We hebben het samen gedaan. Ik moet oppassen niet arrogant te klinken, maar het is meer geworden dan ik ooit heb gedroomd. Ik weet nog dat ik hier - we waren nog niet open - in mijn eentje op kantoor zat. Ik nam de telefoon op. Een journalist van 3voor12. Die had alleen maar bezwaren, vond dat we veel te ambitieus waren."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natuurlijk: we moesten ook maar afwachten of die grote artiesten die we als voorbeeld noemden - de meeste waren gewoon op de bluf gekozen - echt zouden komen. Maar toen Sting eenmaal was geweest, ging het lopen. Hij had goede ervaringen en vertelde dat verder."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grote acts hebben we nooit op het podium gehad: de Stones, Coldplay en Bruce Springsteen. Die vinden de zaal gewoon te klein, maar onder anderen Madonna, Adele, Taylor Swift, Paul McCartney, Metallica en U2 kwamen wel."</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Waardoor wonnen jullie die concurrentieslag met Ahoy in Rotterdam om artiesten van het kaliber Bryan Adams, Rod Stewart en Lenny Kravitz?</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heeft een magische werking. Vaak hebben artiesten al een band met de stad voor ze bij ons komen. Ze hebben aan het begin van hun loopbaan opgetreden in Paradiso of de Melkweg en soms in de Afas Live. Ze voelen verbondenheid. En we zijn ook niet bepaald een hooischuur, hè. De zaal is speciaal voor muziek ontworpen. Ik weet nog dat ik voor de bouw zei: 'Als we die zaal nou een paar centimetertjes groter maken, passen ook de paarden van Jumping Amsterdam erin'. Nou, dat ging niet door, want de akoestiek zou er onder lijden. Daarbij zitten we hier pal aan de snelweg en vlakbij Schiphol. Laden en lossen is heel eenvoudig. Je bouwt bij ons snel een groot decor op. En tijd is geld."</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Bouwde u zelf een band op met de artiesten?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not done om zomaar in de bubbel van internationale artiesten te komen. Behalve als ze om me vragen, zien ze me niet. Hoogstens per ongeluk. Ik stond een keer in de bedrijfslift naast een heel leuke dame. Nadat ze was uitgestapt, zei ik: 'Wat een mooie vrouw was dat.' Dat vond mijn collega niet zo gek. Die had Beyoncé wel herkend."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liep ik een keer het backstagecafé in met een zakenrelatie. Ik hoorde wel iemand gitaar spelen, maar dacht: wie doet dat nu in de bar? Een paar seconden nadat ik de deur had opengegooid, was ik er al weer uit gescholden. Ik had Neil Young in zijn warming-up gestoord."</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zag in al die jaren ruim duizend concerten. Wat was het mooiste?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Meteen: "Dat van De Dijk in oktober 2021. Dat raakte me zo ontzettend. Ik ben fan van die mannen, was zelf naar hun kantoor gegaan om ze ervan te overtuigen hun veertigjarig jubileum bij ons te vieren. Die datum bleek precies de eerste dag te zijn dat we na een coronagolf weer open mochten."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coronaperiode was zo lood- en loodzwaar geweest. Het was heerlijk het geroezemoes weer in de gangen te horen. En toen kwam Dansen op de vulkaan. Ik zag de hele zaal op en neer springen en kon de tranen niet meer tegenhouden. Pff... Ik krijg het er nog te kwaad van."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vertelde eerder dat u tijdens de pandemie door de zorgen 35 kilo bent aangekomen.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was ik net kwijt dankzij een dieet, maar ik bleek een stresseter. En ook het sporten schoot er bij in, omdat ik tot 's avonds laat bezig was met manieren bedenken om ons uit de ellende van die gedwongen sluitingen te trekken. Ik heb mezelf verwaarloosd in die tijd."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hebben we gestreden om weer open te mogen. Maar het was klap op klap. Uiteindelijk moesten we tientallen mensen ontslaan. Allemaal via zo'n schermpje. Soms vroeg ik mijn zoon en vrouw om naast me te komen staan voor wat extra steun. Misschien klinkt het zwak voor een directeur, maar ik kreeg die boodschap anders gewoon niet over mijn lippen."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was er nog maar een heel kleine club over. Toen De Dijk kwam optreden, waren we daar eigenlijk niet klaar voor. We moesten improviseren. Ik heb mijn vrouw en haar zus gevraagd voor de garderobe. Mijn zoon stond achter de bar, een neefje hielp in de crew."</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Eén evenement kregen jullie niet: het Eurovisie Songfestival. Wat ging er mis?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er nu wat eerlijker over zijn dan toen. Ik wilde het heel graag, ben in de nacht na de zege van Duncan Laurence al gaan rondbellen. Natuurlijk was er enthousiasme voor Amsterdam en voor ons, maar wilde Amsterdam het zelf wel? Ik had al snel boven water wat Rotterdam zou bieden (zo'n 22 miljoen euro, red.). Toen hoorde ik wat de gemeente Amsterdam er voor over had: vele malen minder."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werd dus een moeilijke wedstrijd. Daarbij kwam dat we een stampensvolle agenda hadden. Veel internationale artiesten, allemaal vaste klanten. Moest ik die dan gaan afzeggen? Dan beschadig je relaties voor de toekomst."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daarbij moet je ook eerlijk zijn: Ahoy is als complex beter geschikt. We hadden allerlei tenten moeten bijbouwen om iedereen te huisvesten. Het zat er gewoon niet in."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Las Vegas opende deze maand Sphere, een revolutionaire concertzaal die van onder tot boven kan worden gebruikt voor visuals. U2 speelt er nu. Kan de Ziggo Dome dat soort concurrentie straks 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oordeel pas als ik er zelf ben geweest. De filmpjes zien er prachtig uit. Het geluid schijnt geweldig te zijn. Maar ik dacht wel: het bandje valt een beetje weg. Het is bijna geen concert meer, meer een spektakel à la Disney World. En dan hoor je dat dat ding ruim twee miljard dollar heeft gekost. Hoe krijg je de exploitatie rond? Dan moeten kaartjes honderden dollars per stuk kosten, misschien wel duizend. Zoiets zie ik niet zo snel in Europa worden gebouwd."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de hele zaal op en neer zag springen bij De Dijk, hield ik mijn tranen niet meer binnen'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niet bepaald een hooischuur, hè. De zaal is speciaal voor muziek ontworpen'</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9" style="position:absolute;z-index:251729920"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Damman, scheidend directeur van de Ziggo Dome: 'Amsterdam heeft een magische werking. Vaak hebben artiesten al een band met de stad voor ze bij ons komen.'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0"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61"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Johan Cruijff-spul tot theepotten: deze verzamelaars hebben hun eigen museum</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02:00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2" type="#_x0000_t75" style="width:202.47pt;height:25.5pt">
            <v:imagedata r:id="rId4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1523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Gidi Heesakkers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Mulders fotografeerde verzamelaars met een eigen museum aan (of vlak bij) huis. Van een schuur vol borduurwerken tot een slaapkamer gewijd aan Johan Cruijff. ‘Als ik mijn powerpointpresentatie houd, hangen bezoekers aan mijn lippen.’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Rien van Doleweerd (67) heeft een deel van zijn huis in Boxtel ingericht als Johan Cruijff-museum.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woon alleen. Elk nadeel heeft zijn voordeel, hè? Er zijn vrouwen die kunnen meegaan in de liefde voor Cruijff, maar zo ver als ik ga, dat zouden de meesten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willen.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mijn huis binnenkomt, stap je gelijk het museum binnen. In de hal hangt een tekening van Johan Cruijff die mijn kleinzoon David voor mijn 60ste verjaardag heeft gemaakt – hem noem ik altijd de directeur van het museum, dat staat ook zo op mijn visitekaartjes. Ik ben de onderdirecteur.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Geopend: op afspraak.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Entreeprijs: gratis.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Bezoekers: ongeveer 150 per jaar.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trap ligt vol tijdschriften met Cruijff op de cover, boven op de overloop staat een grote vitrine. De grootste slaapkamer is ingericht als museum. Alleen in de huiskamer vind je niks terug van Johan. Dat wil ik zo houden.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Ajax en Barcelona, dat zijn de drie hoofdthema’s. Om de drie maanden stof ik alles af en richt ik het een beetje anders in. Twee keer per jaar ga ik naar Barcelona, om daar alle rommelmarkten en boekwinkels af te struinen. De Spaanse Marktplaats is voor mij een speelgoedwinkel.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veel Cruijff-verzamelaars, maar er zijn er weinig die hun verzameling publiek toegankelijk maken. Cruijff zei zelf: ‘In zekere zin ben ik waarschijnlijk onsterfelijk’. Dat wil ik blijven uitdragen.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naar het museum komen, hebben meestal een filmpje gezien op YouTube. Het zijn Ajax- en Cruijff-fans, soms ook uit het buitenland. Als ze van ver komen, bied ik natuurlijk koffie aan, worstenbroodje erbij. Dit voorjaar zaten hier nog zeven Spanjaarden van de Spaanse Cruijff-fanclub. Kostte me drie bakken bier, maar vooruit.’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Borduurmuseum ‘Het losse steekje’ in Barneveld, van Rien van den Brand (82) en assistent-verzamelaar Ad van de Bruinhorst (73), herbergt intussen ook een verzameling houtsnijwerken.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 van de Bruinhorst: ‘Rien en ik waren al jaren bevriend. Hij had een timmerbedrijf, ik werkte als leraar bouwtechniek. In 1990 zei Rien: ‘Als ik straks met pensioen ga, wil ik wel een hobby hebben.’ Hij dacht aan borduurwerken verzamelen. Ik vond het gek; welke man doet dat nou? Maar hij zei: ‘Moet je eens bedenken hoeveel uren er in zo’n werk zitten’.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Geopend: woensdagmiddag.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Entreeprijs: 9,50 euro.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Bezoekers: ‘Voor corona 4 duizend per jaar, op het moment 1.100.’</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met een prachtig borduurwerk dat Rien ergens bij een container had gevonden. Daarna ging ik op zaterdagen met hem mee naar rommelmarkten in de omgeving, in het begin vooral voor de gezelligheid. Aan het einde van de dag hadden we een kofferbak vol. Alles wat een beetje betaalbaar was, namen we mee. Inmiddels zijn we wel wat kritischer geworden, want we hebben er nogal wat: tussen de 20 en 30 duizend borduurwerken.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iedere week mailt of appt er wel iemand van wie de moeder of oma is overleden, of ze haar borduurwerken aan het museum kunnen schenken. Als het in goede staat is, mogen ze het komen brengen. We gaan ze niet meer ophalen, zoals we in het begin nog deden.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verhalen die bezoekers van het museum ons vertellen maken het zo leuk. Ze verzamelen zelf de gekste dingen: van muizenvallen tot alles wat maar met het vastmaken van spoorrails te maken heeft.’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krijgen meer vrouwen dan mannen over de vloer. Als ik mijn powerpointpresentatie houd, hangen ze aan mijn lippen. Die is inbegrepen bij de entree, net als een kopje koffie, een lekkere koek met een dot slagroom erop en een rondleiding.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mannen blijven vaak wachten op de parkeerplaats, maar dan zitten ze dus zó twee uur in de auto.’</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oude melkstal van hun boerderij in Aalten begonnen Joke Ruesink (63) en haar man dit voorjaar het Theepottenmuseum.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we twintig jaar geleden op vakantie in Engeland bij een theepottenfabriek belandden, kocht ik altijd een of twee theepotten als we daar op vakantie waren. Ik had er een stuk of vijftig toen in een theepottenmuseum in Kent het idee ontstond om in de lege melkstal zelf een theepottenmuseum te beginnen.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Geopend: donderdag- en vrijdagmiddag.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Entreeprijs: 3,50 euro.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Bezoekers: tot dusver ongeveer duizend.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Marktplaats zag ik dat er best veel verzamelaars waren die een deel van hun verzameling wilden wegdoen. Zo kwam ik terecht bij het theepottenmuseum in Swartbroek, in de buurt van Weert. De eigenaren gingen er vanwege gezondheidsredenen mee stoppen. We zijn vijf keer met twee auto’s heen en weer gereden om alle theepotten over te hevelen, verpakt in bubbeltjesfolie in kisten. In april hebben die mensen ons museum geopend.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buurt is erg nieuwsgierig. Eerst ging het op z’n Achterhoeks, zo van ‘het zal wel’. Maar ze vertellen elkaar over het museum en als ze hier komen zie ik de ogen steeds groter worden. Op het moment krijgen we vooral veel toeristen, en ook de Duitsers beginnen te komen – Aalten ligt natuurlijk tegen de grens 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ze altijd wat mee over het verschil tussen fabrieksmatige en handgemaakte theepotten, zodat ze een idee hebben van waar ze tijdens het rondkijken op kunnen letten. Ik merk al vrij snel of ze het wel of niet leuk vinden als ik halverwege aanhaak en nog eens wat vertel. Ze kunnen in het museum ook koffie en natuurlijk thee drinken. Zelf ben ik niet eens echt een theeliefhebber.’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Vrachtwagenchauffeur Niels Brouwer (49) offerde twee slaapkamers op voor zijn Dutch Back to the Future Museum in Nieuwegein.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dit jaar heb ik mijn eerste buitenlandse gast gehad, uit België. Negen van de tien mensen die mijn verzameling komen bekijken, hebben daadwerkelijk een flesje Pepsi voor me meegenomen. Ze kunnen van mij een bakje koffie krijgen, of een frisje, en dan gaan we gezellig samen het museum door. Verhaaltje hier, verhaaltje daar.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Entree: één Pepsi Free/Max. Marty McFly (Michael J. Fox) zei immers: ‘Hey guys, all I want is a Pepsi’.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Geopend: op afspraak.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Bezoekers: 15 à 20 per jaar.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1985 zag ik Back to the Future met mijn moeder in de bioscoop. Eerst kocht ik een videoband en een autootje, en een jaar of achttien geleden begon ik serieus met het verzamelen van objecten. Intussen heb ik twintig vitrinekasten in twee kamers. In mijn woonkamer staat een flipperkast.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gezin met twee kinderen was eerst naar automuseum Louwman in Den Haag geweest, en op de terugweg naar huis kwamen ze langs bij mij. Een week later kreeg ik een envelop opgestuurd. Had hun zoontje Marty McFly gemaakt van strijkkralen. Die heb ik ook een plek gegeven in het museum.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 is er met een half uur doorheen, met anderen kan ik urenlang in het museum rondlopen. Via een Facebookgroep heb ik een fan ontmoet die ieder jaar langskomt op 21 oktober, Back to the Future Day. Dan zien we de drie films, hij bekijkt natuurlijk de nieuwe dingen in het museum en tussendoor eten en flipperen we wat.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gaat het niet door, want op Back to the Future Day ben ik in Londen, waar Back to the Future: The Musical speelt. Die heb ik intussen zeven keer gezien. In oktober komen daar vier keer bij. Wat de films betreft, staat de teller op zeker tweehonderd.’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Esther Scheepers (36) en haar vriend runnen in Sint-Oedenrode koffie- en theetuin ’t Koffiehoos, bij het oldtimermuseum van haar vader Jan Scheepers (69). Hij was automonteur en importeert sinds de jaren zeventig Britse opknappers.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Esther Scheepers: ‘Om 10 uur ’s ochtends gaan we open. Ons pap gaat hier zitten, begint te praten, vergeet te eten, vergeet te drinken, en stopt pas met kletsen als om 5 uur de deur dichtgaat. Hij zit vol anekdotes over hoe hij in de Verenigde Staten op zoek ging naar deze auto’s. Heel vaak hoor ik hem vertellen, dan heeft hij het bijvoorbeeld over de overgang van de chromen bumper naar de rubberen bumper, in augustus 1974. Al die details.’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Geopend: zondag.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Entreeprijs: gratis.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Bezoekers: rond de vijftig per week.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Scheepers: ‘Eind vorig jaar werd in Dordrecht een autocollectie van 230 oldtimers gevonden, achter gesloten deuren verzameld door een man die nu naar een verzorgingshuis moest. Waarom zou ik al dit moois wegstoppen in een schuur? Ik vind het leuk om te delen wat ik heb verzameld. Hier heb ik iets van 35 auto’s staan, ik heb er nog meer in de opslag. Ze rijden nog allemaal.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Esther: ‘We maken nul reclame, toch is het niet bij te houden hoeveel oldtimertoertochten bij ons stoppen voor koffie of lunch. Voor volgend jaar hebben we alweer een aanvraag van een Mazda-club. Die komen dan met honderd oude sportwagens deze kant op. We zijn eigenlijk een soort ontmoetingsplaats voor liefhebbers van oude auto’s.’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‘Voor andere mensen is het ook gewoon jeugdsentiment. Kijk, hier heb je de voorloper van de kofferbak in jouw auto: een koffer, een bak, achter op de auto – het woord zegt het helemaal. En hier, dit zijn de voorlopers van de benzinepompen die rond 1930 langs de weg stonden. Dat is toch geweldig, om te zien waar het ooit mee begonnen is? Ik vertel iedere keer iets anders. Echt, ik zou járen over deze auto’s kunnen vertellen.’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4"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5"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Koningin van de beheersing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6" type="#_x0000_t75" style="width:182.23pt;height:21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 7</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1599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HEIN JANSSEN</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Duitse actrice Sandra Hüller, die een geweldige hoofdrol speelt in Anatomy of a Fall, werkte in het theater samen met regisseurs Johan Simons en Nanouk Leopold en met acteur Pierre Bokma. Wat maakt haar zo goed, volgens hen?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Profiel: Sandra Hüller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beginscène van de film Anatomy of a Fall wordt de hoofdpersoon, de Duitse auteur Sandra (gespeeld door Sandra Hüller), geïnterviewd door een mooie jonge vrouw. Hüller ontpopt zich gaandeweg als een sluwe verleider, waardoor het gesprek iets ongemakkelijks krijgt. Haar acteren doet dan sterk denken aan dat van Cate Blanchett in Tár, allebei krachtige vrouwen in een artistiek beroep die zich superieur wanen.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Totaal anders, maar even overtuigend, is Hüllers rol in die andere film die dit jaar op het filmfestival van Cannes zo veel indruk maakte: The Zone of Interest. Daarin is ze de vrouw van Rudolf Höss, destijds commandant van concentratiekamp Auschwitz. Terwijl hij de vernietiging van vele Joden en andere slachtoffers coördineert, bestiert zij het huishouden met vijf kinderen en zorgt voor de tuin in haar riante villa.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films bieden de kans allerlei facetten van Sandra Hüllers (45) acteren te doorgronden. De Duitse actrice behoort intussen tot de top van de Europese cinema. Ze begon als theateractrice, maar werd sinds haar filmdebuut in Requiem (2006) steeds vaker ook voor films gevraagd.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Anatomy of a Fall - vanaf deze week in de Nederlandse bioscopen - wordt Hüllers personage Sandra verdacht van moord op haar man. Het stel woont met een schattig zoontje in een chalet ergens in de Franse Alpen. Op een onverwacht moment valt de man uit het raam en ligt dood in de sneeuw. Is hij gevallen of geduwd?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volgt, is een soort Scènes uit een huwelijk en rechtbankdrama ineen, waarin Hüller bijna tweeënhalf uur lang een achtbaan aan gemoedstoestanden etaleert - van verleidelijk tot zorgzaam, van lijdzaam tot furieus. Ze is de wanhopige moeder, de ruziënde echtgenote en de beschuldigde vrouw, en op al die momenten houdt ze een geheim in stand.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veelzijdig als haar acteren in Anatomy of a Fall is, zo strak ingekaderd is dat in The Zone of Interest. Het lijkt wel of ze volledig is geïmplodeerd, in een verwoede poging haar leven onder de rook van verbrande lijken in het gareel te houden. Op één angstaanjagende uitbarsting na is ze bijna onzichtbaar verzenuwd. In de film wordt ze op een gegeven moment de koningin van Auschwitz genoemd.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recht zou je Sandra Hüller ook de koningin van de Europese cinema kunnen noemen. Na haar rol in Requiem speelde ze in maar liefst twintig films voordat met Toni Erdmann (2016) haar internationale doorbraak kwam. Maar tussendoor bleef ze het theater trouw. Opgeleid aan de beroemde Ernst Busch Hochschule für Schauspielkunst in Berlijn ontwikkelde ze haar talent bij de grote Duitse stadstheaters. Nadat ze in 2000 was afgestudeerd, speelde ze bij gezelschappen van Jena en Leipzig en vertrok daarna naar Theater Basel in Zwitserland.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gezelschappen waar ze werkte, was ze een actrice die graag meedacht met de regisseur en de mensen achter de schermen. Acteren was en is voor haar meer dan een rol leren en zo goed mogelijk spelen. Daarom was de ontmoeting met de Nederlandse theatermaker Johan Simons zo belangrijk voor haar.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Simons leerde Hüller in 2007 kennen, toen hij als gastregisseur bij de Münchner Kammerspiele Heinrich von Kleists Der Prinz von Homburg regisseerde. Toen hij in 2010 in München intendant van het gezelschap werd, voegde zij zich bij het ensemble. Vijf jaar werkten ze intensief samen en in zijn regie speelde ze een groot aantal rollen. Ze maakte daar bijvoorbeeld diepe indruk in de voorstelling Die Strasse. Die Stadt. Der Überfall (2012) van Elfriede Jelinek, over de westerse hang naar consumeren. Hüller speelde een verwarde, modeverslaafde vrouw en bleek met gemak overweg te kunnen met Jelineks imposante taalbouwwerk.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haar samenwerking met Simons zei ze toen in de Volkskrant: 'Hij opent een ruimte voor je, hij maakt dingen mogelijk. Hij heeft een heldere visie op wat hij met een voorstelling wil, maar schrijft niets voor. Als acteur krijg je vertrouwen en heb je altijd het gevoel dat wat je maakt vanuit jezelf komt. Wat ik ook prettig vind: hij is niet geïnteresseerd in perfectie. En hij kan soms met kinderlijk plezier slechte grappen maken.'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Duitse theater is heel hiërarchisch gestructuurd, zegt Simons. 'Daar heb je als acteur niet zo heel veel in te brengen. Maar ik was gewend om heel open en vanuit het collectief te werken.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mede daarom goed klikte tussen ons. En wat ze ook prettig vond, geloof ik, was dat ik nooit schreeuwde. Duitse regisseurs schijnen nogal te schreeuwen.'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Simons in 2018 intendant van Schauspielhaus Bochum werd, ging Hüller met hem mee. Ze speelde daar onder meer de titelrol in Shakespeares Hamlet. Een vrouw in die grote, mannelijke titelrol - in het Duitse theater is dat niet gebruikelijk. Haar eigenzinnigheid bleek toen ze op de première van Hamlet tijdens de pauze niet naar de kleedkamer ging, maar roerloos op het podium bleef staan. Iedereen was verbijsterd, zowel haar medespelers als het publiek. Na afloop zei ze dat ze opperste concentratie nastreefde, en geen zin had om in de pauze te horen wat wel of niet goed was gegaan. Hamlet wordt af en toe nog in Bochum opgevoerd, en Hüller staat in de pauze nog steeds als een standbeeld op het podium.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Simons: 'Je hebt van die acteurs, zoals ook Pierre Bokma en Elsie de Brauw, die vanaf de eerste repetitiedag zo goed zijn, dat je als regisseur denkt: Jezus, wat moet ik daar nou nog over zeggen? Sandra heeft intelligente opvattingen, niet alleen over haar eigen rol, maar over het hele stuk. Ze weet wat ze wil, heeft een uitgesproken mening en kan soms eigenwijs zijn, maar alles staat altijd in dienst van de voorstelling.'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Nederlandse regisseur die met haar werkte, is Nanouk Leopold. In 2010 maakte ze met Hüller de film Brownian Movement, een psychologische studie van een vrouw die een kamer huurt om daar in afzondering haar seksuele fantasieën de vrije loop te laten. Leopold: 'Ik had Requiem gezien en vond haar daarin waanzinnig goed. Via een castingagent kwam ik met haar in contact. Zij vond het scenario van Brownian Movement interessant en wilde de rol graag spelen. Ze zit in elk shot en deed precies wat ik voor ogen had. Sinds die tijd zijn we min of meer met elkaar bevriend geraakt en houden we contact. Overal waar ze op filmfestivals en zo wordt geïnterviewd, promoot ze Brownian Movement nog steeds als een van haar favoriete films. Dat vind ik zo leuk aan haar.'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maakte Leopold met Daan Emmen de theatrale installatie Another Woman met Hüller voor Schauspielhaus Bochum. De twee vrouwen werken graag met elkaar. Leopold: 'Ik vind haar echt een van de beste Europese actrices van nu. Ze kan met haar spel dingen laten zien die zich op verschillende lagen bewegen. In een paar seconden kan haar blik conflicterende emoties tonen, als gedachten die door haar hoofd schieten. Ze heeft controle over wat ze je wil laten zien, en wat niet. Iemand die dat ook heel goed kan, is bijvoorbeeld Meryl Streep. Elke acteur kan huilen, maar bij Hüller gebeurt er achter dat huilen veel meer - van wanhoop tot berusting.'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Leopold zag intussen ook Anatomy of a Fall en was onder de indruk: 'Ze speelt daarin een vrouw die berecht wordt en moet luisteren naar wat er over haar wordt verteld tijdens het proces. Zij bepaalt of je naar binnen mag kijken of niet, en zo ja, wat je dan aan emoties kunt bespeuren. Het is heel spannend om naar haar te kijken.'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München en ook in de Ruhrtriennale speelde Pierre Bokma een paar keer samen met Hüller, onder meer in Danton's Tod. Bokma: 'Ik weet nog goed dat we aan het repeteren waren en ik haar de hele tijd hoorde schaterlachen. Ik was geschokt: ik dacht dat ze me uit zat te lachen. 'Wat doet ze nou?', vroeg ik aan Johan, maar het bleek dat ze het erg grappig vond wat ik aan het doen was. Tijdens zo'n repetitie probeer ik namelijk allerlei dingen uit, en dat was ze niet gewend. Na afloop zei ze dat ze zo blij was met Johan omdat hij allerlei rare figuren zoals ik meebracht, en dat het daardoor zo veel vrijer was dan altijd maar volgzaam uitvoeren wat je regisseur wil.'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 Simons heeft haar twee nieuwe films nog niet gezien, maar wel Sisi &amp; Ich, die eerder dit jaar uitkwam. Simons: 'Daarin vond ik haar niet zo goed, omdat ze iets te duidelijk wil laten zien wat ze allemaal kan. Ze trekt de hele trukendoos open, met veel te veel acteursvondsten. Je had dat makkelijk over drie films kunnen uitsmeren.' Nu Hüller een veelgevraagde filmactrice is, vreest Simons dat ze voor het theater een beetje verloren is. Maar hij heeft haar al wel vastgelegd voor 2025, dan is ze in Schauspielhaus Bochum te zien in een nieuw stuk van de Zwitserse schrijver Lukas Bärfuss.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theaterpubliek in Bochum zal er ongetwijfeld voor uitlopen, en massaal naar de voorstelling gaan. Alle anderen die haar aan het werk willen zien, kunnen nu naar de bioscoop.</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Lees het interview met regisseur Justine Triet op pagina V8 en de recensie van Anatomy of a Fall op pagina V10.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HÜLLER ALS REISLEIDER</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Toen in 2013 Theater Treffen, het jaarlijkse theaterfestival in Berlijn, 50 jaar bestond, had de organisatie Sandra Hüller ingehuurd als reisleider van een speciale bustour langs allerlei bekende theaterplekken. Hüller vertelde tijdens de toer wetenswaardigheden over de rijke Berlijnse theaterhistorie. Luchthartig, en met humor bovendien, en dat was bijzonder in het doorgaans zo serieuze Theater Treffen.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Acteren was en is voor Hüller meer dan een rol leren en zo goed mogelijk spelen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Hüller een veelgevraagde filmactrice is, vreest Johan Simons dat ze voor het theater een beetje verloren is</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 pagina 7</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68" style="position:absolute;z-index:251735040"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Hüller in The Zone of Interest (2023).</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Hüller in Anatomy of a Fall (2023).</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Hüller in de pauze van Hamlet van Schauspielhaus Bochum.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Schleinzer en Hüller in Sisi &amp; Ich (2023).</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Simonischek en Hüller in Toni Erdmann (2016).</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Hüller en Burghart Klaussner (rechts) in Requiem (2006).</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9"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70"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 Headline In Original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02:19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1" type="#_x0000_t75" style="width:143.98pt;height:36.75pt">
            <v:imagedata r:id="rId224"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405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2" style="position:absolute;z-index:25173708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doodde vijftien schapen in Overijssel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wolf heeft in augustus vijftien schapen gedood in Kallenkote, op de grens van Overijssel en Drenthe. Het roofdier beet acht dieren dood en zeven andere schapen moesten afgemaakt worden wegens ernstige verwondingen. In Drenthe en ook in Friesland hebben nog steeds de meeste wolvenaanvallen op vee plaats, blijkt uit de donderdag bekendgemaakte, nieuwste cijfers van BIJ12, het bureau dat voor de provincies wolvenzaken afhandelt. Vooral rond Appelscha en Els­loo in Friesland en in de buurt van Dwingeloo en Vledder in Drenthe zijn in augustus schapen aangevallen door wolven.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Leider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Utrecht is alweer weg'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Anton Verleun, fractievoorzitter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Provinciale Staten van Utrecht, vertrekt. Verleun is dierenarts en heeft een nieuwe baan bij een praktijk in Dalfsen in Overijssel. “Op termijn kan ik mede-eigenaar van een maatschap worden”, zegt Verleun. “Dit aanbod kan ik niet laten lopen.” Een Statenlid moet wonen in de provincie waar hij of zij is gekozen. Daarom kan Verleun niet aanblijven.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werd bij de verkiezingen dit voorjaar uit het niets de grootste in de provincie, maar zit niet in de coalitie. Verleun draagt het fractievoorzitterschap over aan Ans Oude Luttikhuis.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Familielid Taghi wil andere rechters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advocaat van Aimane T., een familielid van vermeend topcrimineel Ridouan Taghi, heeft donderdag de rechters in Arnhem gewraakt. De verdachte is het recht op een eerlijk proces ontnomen omdat het dossier met de gekraakte chatberichten volgens de raadsman is aangepast door de politie. De 21-jarige T. uit Gorinchem wordt verdacht van onder meer de handel in automatische wapens en harddrugs in de periode tussen 2020 en begin 2022. Het door het Openbaar Ministerie aangevoerde bewijs komt uit gekraakte chats uit het programma Sky ECC.</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asielzoekers overwinteren in vakantiepark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130 minderjarige asielzoekers brengen de winter door in een vakantiepark in de buurt van Heino in Overijssel. Van 1 november tot 1 maart is Summercamp Heino beschikbaar voor de tieners. Het vakantieterrein was afgelopen winter ook een tijdelijke opvanglocatie. Het park valt onder de gemeente Olst-Wijhe. De burgemeester daarvan, Yvonne van Mastrigt, zegt in een verklaring: “De meeste gevluchte kinderen en jongeren mogen hier blijven en willen iets maken van hun leven. Dat vraagt wat van ons als samenleving, en dat start met voldoende en geschikte opvang.”</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3"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4"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Rijks, het Baggermuseum en alles ertussenin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12:19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5"/>
        <w:keepNext w:val="0"/>
        <w:spacing w:before="120" w:after="0" w:line="220" w:lineRule="atLeast"/>
        <w:ind w:left="0" w:right="0" w:firstLine="0"/>
        <w:jc w:val="left"/>
      </w:pPr>
      <w:r>
        <w:br/>
      </w:r>
      <w:r>
        <w:pict>
          <v:shape id="_x0000_i1175" type="#_x0000_t75" style="width:124.5pt;height:38.25pt">
            <v:imagedata r:id="rId3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Titia Ketelaar</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maakt een museum de moeite waard? Jelte Liemburg bezoekt er 500 met zijn Museumkaart. „Uiteindelijk kan je álles leuk vinden.”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6" style="position:absolute;z-index:25173913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Jelte Liemburg is over de helft. Nummer 264 is deze zaterdag aan de beurt, het Fotomuseum in Den Haag. En meteen daarna nummer 265, het Museon dat aan de andere kant van het complex ligt. In het tussenliggende Kunstmuseum is hij al geweest.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Vijfhonderd musea staan er op zijn lijstje, de 500 waar je met een Museumkaart gratis toegang toe hebt. Waarom? Omdat het kan. „In augustus vorig jaar kreeg ik van mijn ouders een Museumkaart. Toen dacht ik: ‘dan wil ik ze ook allemaal zien’.”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mag na meer dan 260 museumbezoeken inmiddels een ervaringsdeskundige worden genoemd. Op X (voorheen Twitter) schrijft hij mini-recensies. Over beroemde musea, zoals het Rijksmuseum : „Zonder twijfel het mooiste museum, vooral rondom de eregalerij.” En over musea die weinig mensen zullen kennen, zoals het Nationaal Baggermuseum in Sliedrecht waar je „vooral de emmerbaggermolens niet moet missen” of het Nationaal Jenevermuseum in Schiedam („ladderzat het museum verlaten, neem vooral het ov”).</w:t>
      </w:r>
    </w:p>
    <w:p>
      <w:pPr>
        <w:pStyle w:val="Normal3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Over het Jenever- museum: </w:t>
      </w:r>
      <w:r>
        <w:rPr>
          <w:rFonts w:ascii="arial" w:eastAsia="arial" w:hAnsi="arial" w:cs="arial"/>
          <w:b w:val="0"/>
          <w:i w:val="0"/>
          <w:strike w:val="0"/>
          <w:noProof w:val="0"/>
          <w:color w:val="000000"/>
          <w:position w:val="0"/>
          <w:sz w:val="20"/>
          <w:u w:val="none"/>
          <w:vertAlign w:val="baseline"/>
        </w:rPr>
        <w:t>‘Ladderzat het museum verlaten, neem vooral het ov’</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Liemburg (29), communicatieadviseur voor de Leidse binnenstad, maakt geen onderscheid tussen grote of kleine musea, musea van nationale allure of met lokale aantrekkingskracht, noch tussen musea met kunst, geschiedenis of nijverheid. Hij bezoekt ze allemaal even onbevangen, zoals veel mensen zouden doen als ze in het buitenland een onbekend museum bezoeken.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er meer dan 260 bezocht te hebben, vindt hij: een museum is goed als je weggaat met het gevoel iets nieuws te hebben ontdekt. „Dat kan door een mooie collectie zijn, of door iemand die je wat vertelt. In Huis Doorn was een vrijwilliger van 82 die alle trappen oprende en vol passie alle mythes over keizer Wilhelm debunkte.”</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Toegankelijkheid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Fotomusea, zegt hij eerlijk, vindt hij lastig. „Ze trekken andere mensen dan de meeste musea. Mensen die begrijpen wat ze zien, terwijl ik als buitenstaander het verhaal mis. Ik vind 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minder toegankelijk.”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in het Haagse Fotomuseum valt onmiddellijk op hoe stil het is. Het geroezemoes van koffiedrinkende bezoekers in het restaurant wordt door de dikke glazen deur tegengehouden, alleen het geluid van een kraaiende baby echoot door de witte zalen. Er hangen grote zwart-wit- en kleurenfoto’s, gemaakt door vrouwelijke oorlogsfotografen : Gerda Taro, Lee Miller, Anja Niedringhaus.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 van een soldate in de Spaanse burgeroorlog, van een vrouw die vanuit haar portiek in Londonderry een Britse militair bekijkt, van doodseskaders in El Salvador, jonge militairen aan het front in Vietnam, Cambodjaanse jongetjes die zwemmen met granaathulzen, een Irakees op blote voeten die een portret van Saddam Hussein overschildert. „Heel, heel indrukwekkend”, zegt Liemburg.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verdieping lager zijn foto’s te zien van het leven langs de Chinese Muur; landschappen, mensen van wie sommigen in kleurige klederdracht. „De overgang is even wennen”, zegt Liemburg. Hij leest de begeleidende teksten op de muur, bekijkt een aantal foto’s aandachtig. Maar hij is er sneller weg.</w:t>
      </w:r>
    </w:p>
    <w:p>
      <w:pPr>
        <w:pStyle w:val="Normal3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Over het Tropen- museum: </w:t>
      </w:r>
      <w:r>
        <w:rPr>
          <w:rFonts w:ascii="arial" w:eastAsia="arial" w:hAnsi="arial" w:cs="arial"/>
          <w:b w:val="0"/>
          <w:i w:val="0"/>
          <w:strike w:val="0"/>
          <w:noProof w:val="0"/>
          <w:color w:val="000000"/>
          <w:position w:val="0"/>
          <w:sz w:val="20"/>
          <w:u w:val="none"/>
          <w:vertAlign w:val="baseline"/>
        </w:rPr>
        <w:t>‘Het Nederlands koloniale verleden werd hier tastbaar’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sneller bekijkt hij de volgende zalen, met een collectie die vorig jaar aan het Fotomuseum Den Haag werd geschonken. Foto’s van anonieme amateurs, van bekende fotografen, uit het begin van de fotografie tot nu. Er is geen onderscheid aangebracht door het museum, bewust. Zoals verzamelaar Ophof ze verzamelde, hangen ze kriskras door elkaar.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Liemburg zegt: „Boven raakte het me echt. In die laatste zaal wordt gezegd: ‘Hier zijn foto’s. Alstublieft’.” Dat is niet eigen aan dit Fotomuseum („Het beste dat ik tot nu toe bezocht”) of aan fotomusea. Hij ziet iets soortgelijks bij modernekunstmusea. „Ik weet dat ik dan iemand moet meenemen die verstand heeft van kunst, dan kan ik het waarderen. Uiteindelijk kan je álles leuk vinden.”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musea zijn een bezoek waard, vindt hij. Zelfs degene die hij één ster heeft gegeven. Zoals sommige stadsmusea, die hij vaak erg op elkaar vindt lijken. Hij omschrijft dat als: „De verplichte mammoetkies, een kanonskogel, en schilderijen van de stad.” 33 kiezen en 34 kogels telde hij al.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met simpele voorwerpen een verhaal te vertellen is.” Hij noem het Tropenmuseum in Amsterdam als voorbeeld van hoe dat wel kan: „Het werd me duidelijk hoe Nederland zich in de koloniën heeft gedragen. Daar werd het tastbaar.”</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Beleving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enthousiasme is aanstekelijk. Hij vertelt over de Hortus Botanicus in Leiden, die hij als eerste met zijn kaart bezocht. Over het Nijntje Museum in Utrecht: „Ietwat ongemakkelijk om als 29-jarige man daar heen te gaan, maar ik heb wel de kleurplaat gemaakt.” Over het Museum Martena in Franeker: „Er werd gezegd: ‘Ga zitten, de thee staat klaar’. Alles mocht je aanraken, zo leuk.”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hem om de beleving, niet om het halen van het doel. Gemiddeld is hij een uur per museum binnen. Hij houdt de tijd ook in het Fotomuseum bij. Net zoals hij precies weet hoeveel geld hij al bespaarde op kaartjes (2.817 euro) doordat de toegang met een Museumkaart (75 euro) gratis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weekend trekt hij erop uit. Ruim 17.000 kilometer legde hij af, waarvan 90 procent met het openbaar vervoer. „Ik kom echt óveral. Doesburg, fantastisch! In Dordrecht was ik nooit geweest, ze hebben vijf musea! Coevorden, tsja. Maar daar hebben ze wel een toeristentreintje.”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hij ze alle vijfhonderd heeft gehad? „Er zijn zoveel tijdelijke tentoonstellingen. Als je musea bezoekt, heb je altijd een leuk weekend.”</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Vijf musea die Jelte Liemburg een bezoek waard vindt</w:t>
      </w:r>
    </w:p>
    <w:p>
      <w:pPr>
        <w:pStyle w:val="Normal35"/>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Kasteel Rozendael, Rozendaal (bezoek 19) „Een Engels aandoend kasteel met groene en wilde tuinen. Binnen is het prachtig, en er zijn vrijwilligers die veel vertellen.”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5"/>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Verzetsmuseum, Amsterdam (bezoek 132)„Heel indrukwekkend, vooral de verhalen over hoe Joden na de Tweede Wereldoorlog werden ontvangen, zijn heftig en indringend.”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5"/>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Fluweelengrot, Valkenburg (bezoek 259)„De rondleiding is wat cheesy, de gids maakt duidelijk iedere dag dezelfde grap. Maar het is een bijzondere plek, en je gaat echt met vakantie in eigen land.”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5"/>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Galerij Willem V, Den Haag (bezoek 64)„Dit is het oudste museum van Nederland, al bijna 250 jaar is er nauwelijks iets veranderd. Twee muren met schilderijen, zo puur.”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5"/>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 De Nollen, Den Helder (bezoek 48)„Dit is een kunstwerk in de duinen, op de grens van natuur en stad. Zeker in de herfst is het fantastisch om te zien, de setting is geweldig.” ●●●○○</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Vijf musea die Jelte Liemburg 1 bal geeft</w:t>
      </w:r>
    </w:p>
    <w:p>
      <w:pPr>
        <w:pStyle w:val="Normal35"/>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Stadsmuseum, Groenlo (bezoek 125)„Het zou echt wat kunnen zijn, iedere plaats heeft iets te vertellen. Groenlo speelde een rol in de Tachtigjarige Oorlog. Maar ze tonen vooral stadskaarten, een mortierbom en een collectie replica’s die je ook online kunt vinden.”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5"/>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Internationaal Brandweermuseum, Rijssen (bezoek 112)„Ik had het hele weekend zo gepland dat dit bezoek 112 zou zijn. Het museum is eerder iemands uit de hand gelopen hobby dan dat het internationale allure heeft. Het Nationaal Brandweermuseum in Hellevoetsluis is leuker.”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5"/>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Oud-Oosterhout, Oosterhout (bezoek 202)„Een soort Madurodam, maar dan de goedkope versie. Hier vroeg ik me echt af: ‘Is dit een museum?’ Iemand kan fantastisch figuurzagen, maar steek je er iets van op?”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5"/>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Multatuli Museum, Amsterdam (bezoek 178) „Zijn werkkamer en een stukje gang, meer is het niet. Er lagen wat boeken. Hier moet je toch iets meer van kunnen maken?”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5"/>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Louis Couperus Museum, Den Haag (bezoek 136)„Ze wilden actueel zijn met de vraag of Couperus non-binair was. Het is sneu om te zeggen, maar die tentoonstelling bestaat uit wat paspoppen en posters – met dezelfde informatie als in het boekje dat je krijgt. Dat maakt geen museum.”</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Vrijwilligers en subsidies houden de musea draaiend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Weegschaalmuseum Naarden tot het Nijntje Museum in Utrecht: met de Museumkaart kun je terecht in ruim 500 Nederlandse musea. Het zijn allemaal gebouwen waar bezoekers op gezette tijden een collectie kunnen bekijken.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lang niet alle musea in Nederland: er zijn er ruim 600. Om lid te worden van de landelijke Museumvereniging en de Museumkaart te mogen voeren moet een museum voldoen aan een kwaliteitskeurmerk, de ‘museumnorm’ . Het mag bijvoorbeeld geen objecten met een twijfelachtige herkomst verwerven, niet zomaar stukken uit de collectie verkopen. En het moet een beleid voor presentatie, educatie en onderzoek opstellen. Musea die aan die norm voldoen, worden opgenomen in het Museumregister.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telt zo’n 160 musea die niet geregistreerd zijn. De meeste van die niet-geregistreerde musea zijn klein. Maar er zijn uitzonderingen: het bekendste grote museum dat niet geregistreerd is, is het particuliere Museum Voorlinden in de duinen bij Wassenaar. Bezoekers krijgen daar dus geen gratis toegang met de Museumkaart. Alle musea samen (631 in totaal) staan op een lijst die de Rijksdienst voor het Cultureel Erfgoed bijhoudt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vijf ‘musea’ die officieel geen museum zijn. De Kunsthal in Rotterdam, KAdE in Amersfoort, en de Oude en Nieuwe Kerk en H’ART Museum in Amsterdam (de voormalige Hermitage Amsterdam) hebben geen eigen collectie, ze tonen alleen tijdelijke exposities. Omdat mensen die instellingen wel als museum zien, staan ze wel op de lijst van musea. Ze zijn ook alle vijf lid van de Museumvereniging.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museum komt alleen op de lijst van musea als het geen winstoogmerk heeft. In de praktijk is het voor musea al lastig genoeg om de begroting rond te krijgen. Veel musea kunnen alleen bestaan door een trouw leger aan vrijwilligers, die kaartjes verkopen en rondleidingen geven. In totaal werken er in de 469 musea van de Museumvereniging 26.000 vrijwilligers (inclusief stagiairs).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toegangskaarten brengen voor musea doorgaans lang niet genoeg op. De entreegelden, plus de vergoeding voor Museumkaarthouders, dekten vorig jaar samen 18 procent van hun totale inkomsten. Musea verdienen ook geld met de horeca en zaalverhuur, en ze hebben vaste donateurs en sponsoren.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nog zijn musea gemiddeld voor het grootste deel van hun inkomsten (57 procent) afhankelijk van subsidies. Gemeenten zijn voor de meeste musea de belangrijkste subsidiegever – en een museum is dus sterk afhankelijk van gemeentepolitiek. Het Cobra Museum in Amstelveen dreigde in de nazomer failliet te gaan omdat het gemeentebestuur twijfelde of het de tekorten van het museum wilde blijven aanvullen – inmiddels wordt 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 deel van de musea wordt grotendeels gesubsidieerd door provincies. Elke provincie bepaalt zijn eigen beleid voor erfgoed en cultuur. Vandaar dat er musea zijn als het Drents Museum, het Fries Museum en het Limburgs Museum.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zijn er dertig musea die hun geld direct van het ministerie van Onderwijs, Cultuur en Wetenschap krijgen omdat ze een deel van de rijkscollectie beheren: kunst of historische objecten die eigendom zijn van de Nederlandse staat. Vroeger heetten die musea rijksmusea. ‘Het’ Rijksmuseum ontvangt bijvoorbeeld jaarlijks 36,5 miljoen euro subsidie van OCW. Er zijn ook voormalige rijksmusea die veel kleiner zijn, zoals Slot Loevestein in het rivierengebied.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Hester van Santen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de leukste musea voor kinderen? NRC geeft 17 tips in een museumgids</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7" style="position:absolute;z-index:251740160"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Jelte Liemburg bezoekt alle musea in Nederland. Bart Maat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8"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9"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Ronald Koeman houdt deur open voor Georginio Wijnaldum</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1:20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80" type="#_x0000_t75" style="width:225.72pt;height:50.99pt">
            <v:imagedata r:id="rId52"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1" style="position:absolute;z-index:25174220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Ronald Koeman heeft op de afsluitende persconferentie voor de EK-kwalificatie-interland tegen Frankrijk herhaald, dat Georginio Wijnaldum voor hem nog altijd een potentiële international is ondanks diens verhuizing naar Saoedi-Arabië.</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natuurlijk een hele tijd in een heel moeilijke situatie gezeten. Hij heeft totaal geen voorbereiding gehad, een tijd niet gespeeld. Inmiddels heeft hij vier, vijf wedstrijden gespeeld. Ik krijg beelden van wedstrijden. Zijn trainer Steven Gerrard stuurde me een app, dat hij fit 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Oranje-aanvoerder Van Dijk reageert op niet dragen one love-band. Tekst gaat verder onder de video.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nog steeds in beeld voor mij, maar ik vond het nog te vroeg. Het heeft niks te maken met het niveau van de competitie.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niveau van de competitie op een steeds hoger niveau komt gezien alle spelers die daar naar toe gaan. Als ik zie dat een speler als Brozovic nog steeds voor Kroatië uitkomt, dan zeg ik niet bij voorbaat, dat dat een te slechte competitie is om over Wijnaldum na te denken.”</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82" style="position:absolute;z-index:251743232"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Gini Wjnaldum, ANP/HH</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3"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84"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het T-woord valt, veert Robert De Niro direct op: ‘Trump! Die was nog slechter dan ik had verwacht, waarlijk dom en ongevoelig’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02:00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5" type="#_x0000_t75" style="width:202.47pt;height:25.5pt">
            <v:imagedata r:id="rId4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2112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 Beekman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6" style="position:absolute;z-index:25174528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 mijdt Robert De Niro de pers, maar voor Martin Scorseses epos Killers of the Flower Moon wil de acteur één tafeltje journalisten te woord staan. Op zijn manier dan, want een prater is hij niet. Behalve als het over Trump gaat.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kon, zou je Robert De Niro willen beetpakken. Hem even door elkaar schudden; het in een grijze polo en groen colbert gestoken lijf van de 80-jarige acteur oogt er nog voldoende robuust voor. Om dan kalm, doch ferm, in zijn gezicht te zeggen dat geluk er he-le-maal niks mee te maken heeft. En dat hij, gevraagd naar zijn talent, niet kan volstaan met de opmerking dat hij ‘gewoon geluk’ heeft gehad.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theorie zou het mogelijk zijn: De Niro zit op anderhalve meter afstand, aan de overzijde van de tafel. Maar zoiets hoort niet. Ook is er de assistent, een man van middelbare leeftijd die zich na hun binnenkomst in de hotelkamer schuin achter De Niro posteerde, als een waakhond, vervolgens een rol Oreo-koekjes openscheurde en nu, al kauwend, het gezelschap aan tafel – een Duitse, Zweedse, Canadese, Australische en Nederlandse journalist – op zijn blanco blik trakteert.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proberen het nog eens, met een vraag. U stelt dat geluk zo’n groot deel uitmaakte van uw carrière. Maar u ging toch ook verder dan de meeste andere acteurs?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hoeft niet exact te worden benoemd, De Niro weet waarop ik doel. De vele maanden die hij doorbracht in Sicilië bijvoorbeeld, om zijn accent te scholen voor zijn spel als de jonge Vito Corleone in The Godfather II. Of hoe hij zich dan weer tussen de staalwerkers begaf voor de rol van gebutste Vietnamveteraan in The Deer Hunter. Saxofoon leerde spelen voor New York, New York, of daadwerkelijk dag én nacht als taxichauffeur werkte voor Taxi Driver. En – mogelijk de meest olympische acteerprestatie ooit – zijn lichaam eerst tot dat van een waarlijk gevechtsklare bokser trainde voor Raging Bull, om er vervolgens op ‘pastatournee’ door Italië 30 kilo aan te eten voor de tweede helft van die met een Oscar (zijn tweede) bekroonde rol, als vechter Jake LaMotta eenmaal in verval is. Waarbij ook nog kan worden vermeld dat het De Niro zélf was die zijn vriend Martin Scorsese ervan overtuigde dat er een film zat in LaMotta’s memoires, iets waar de op dat moment vanwege een zware cocaïneverslaving in het ziekenhuis opgenomen regisseur eerst niets voor voelde.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allemaal geluk?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lijkt even te peinzen. ‘Ik heb geluk’, zegt hij, ‘dat ik het soort persoon ben dat in stáát is om dat te doen. Met geluk bedoel ik ook dat ik gelukkig was bij het nemen van beslissingen. Niet altijd trouwens. Maar dat Marty (Scorsese, red.) en ik al die films samen hebben gedaan, dat is ook geluk. Als kind kenden we elkaar al, van hallo, hoe is het? We kwamen uit verschillende delen van dezelfde buurt in Manhattan. Ik sta daar weleens bij stil, hoe waanzinnig het is dat we zoveel jaren later nog steeds zo’n relatie hebben. Ja, ik heb veel geluk.’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perst hij zijn lippen iets op elkaar en trekt hij zijn wenkbrauwen op; een vrije variatie op zijn aan legio rollen herinnerende ‘it is what it is’-blik. Er zijn vast meer mensen die zo kunnen kijken. Maar als De Niro het doet, zit je al bijna in een film.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Levensveranderend inzicht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geen prater, nooit geweest ook. Beter met andermans woorden dan die van hemzelf, en meer senang – voor de bühne althans – in de huid van een ander. Dat hij dus niet het soort acteur is dat zichzelf de hele tijd verkoopt als een fascinerend mens, zei  De Niro daar ooit over. Want als je acteur was, kon je niet óók een persoonlijkheid zijn, zo hield hij zich voor, al bij zijn eerste stappen in het vak.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Niro eens werd gevraagd voor het What I’ve Learned-interview van Esquire, waarin beroemdheden hun opgedane levensinzichten delen, werd de klassieke rubriek van het Amerikaanse tijdschrift bij hoge uitzondering aangevuld met een ‘inzicht’ van Jodie Foster. Die vond haar gesprekken met De Niro eerst maar saai, toen ze met hem optrok voor haar rol als minderjarige straatprostituee in Taxi Driver. Tót hij haar – Foster was 12 en al een gevierd Disney-kindster – leerde hoe je tijdens een dialoog kon improviseren, door gewoon een lunch lang losjes te keuvelen als de personages uit de film. ‘Dat veranderde mijn leven’, besloot ze haar ode in Esquire. Waarop De Niro dan weer typisch op z’n De Niro’s reageerde: ‘Zei Jodie dat? Ik kan me er niets van herinneren.’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Anthony De Niro (1943) groeide op in het kunstenaarsmilieu van Greenwich Village, hartje Manhattan. De enige zoon van schilders Virginia Admiral en Robert Henry De Niro, die twee jaar na zijn geboorte uit elkaar gingen. Hij zwierf als kind veel over straat, ook in de wat ruigere buurten zoals Little Italy, waar hij vanwege zijn bleke gelaat de bijnaam ‘Bobby Milk’ tooide. Vader De Niro, die na zijn scheiding openlijk als homoseksueel leefde, maakte kortstondig naam als talentvol abstract expressionistisch schilder, maar brak nét niet door. Op latere leeftijd voelde De Niro senior zich overschaduwd door de roem van zijn acterende zoon: eigenlijk had men bij de familienaam eerst aan de schilder moeten denken. Nadat senior begin jaren negentig overleed, besloot De Niro diens New Yorkse atelier geheel in staat te houden, als een soort museum. Ook maakte hij een documentaire over zijn vader, Remembering the Artist: Robert De Niro, Sr. (2014), en worden diens schilderijen permanent geëxposeerd in zijn restaurants.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 mijdt de acteur de pers, op wat korte optredens na, in zo’n om de twee minuten door reclame onderbroken Amerikaanse televisieshow. Maar in Cannes, waar Scorseses vanaf volgende week in de Nederlandse bioscopen vertoonde epos Killers of the Flower Moon afgelopen mei in wereldpremière ging, staat de acteur één tafeltje journalisten wat van zijn tijd af.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schoft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beschouwt hij zelf als zijn moeilijkste rol?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denken... hmm, ik weet niet. Ik heb nu net aan een film gewerkt die heel moeilijk was, omdat ik twee personages speelde. Dat was met regisseur Barry Levinson.’ In Wise Guys, naar een script van Goodfellas-auteur Nicholas Pileggi, is De Niro (in 2024) te zien in een dubbelrol als maffiakopstuk Vito Genovese én diens rivaal Frank Costello. ‘De dialoog tussen die twee, dat was wel het lastigste wat ik de laatste jaren heb gedaan. Al was het Osage leren, voor Killers of the Flower Moon, ook heel moeilijk. Een voor mij totaal vreemde taal, die ik niet alleen moest spreken, maar écht moest kennen. Zodat het er ook uitzag alsof ik het kende.’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historische speelfilm over een serie moorden in het indianenreservaat van het Osage-volk, in de jaren twintig van de vorige eeuw, is de tiende speelfilm van Scorsese met zijn oude muze De Niro. Die speelt de sinistere koeienondernemer en zelfverklaard ‘indianenvriend’ William ‘King’ Hale, een man die een spil vormt bij de uitbuiting en achterstelling van de door olievondsten op hun grondgebied in Oklahoma plots schatrijk geworden Osage-families. Mogelijk de grootste schoft die De Niro ooit vertolkte; hooguit één trede onder psychopaat Max Cady, al bezat die veroordeelde verkrachter en jurist uit Cape Fear tenminste nog enig rechtsbesef.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over hoe je zo’n intens slecht mens gestalte geeft: ‘Ik kan niet begrijpen hoe iemand tot zulke daden in staat is, maar ik begrijp wel dat Hale vond dat hij er het récht toe had. Hale vindt eigenlijk dat de Osage hem dankbaar moeten zijn. Hij houdt toch van ze? En dat hij van ze profiteert, dat is volgens hem gewoon hoe het hóórt te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T-woord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als een Trump-achtige persoon, merkt een van de journalisten aan tafel op. Als je dat muntje in de acteur werpt, weet je wat je krijgt. Dat hij de Republikeinse presidentskandidaat het liefst in het gezicht wilde slaan, waarschuwde De Niro in een filmpje uit 2016 (‘hij is een hond, een varken’), waarna Trump op het toenmalige Twitter noteerde dat de acteur een ‘individu met een laag IQ’ was. De verbale vete ging de wereld over. En de burgemeester van het Zuid-Italiaanse Ferrazzano liet weten dat De Niro, mocht Trump worden verkozen, altijd welkom was om terug te keren; overgrootvader Giovanni Di Niro verliet het plaatsje in 1887 in de hoop op een betere toekomst in Verenigde Staten, waar de migratiebeambte op Ellis Island per abuis een De noteerde in plaats van de Di.</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veert meteen op, bij het T-woord. ‘O absoluut, Trump! Maar dat hij zó slecht zou zijn als president had ik toch niet verwacht. Ik haatte hem wel, zoals zoveel mensen hem haatten, maar zonder me te realiseren hoe waarlijk ongevoelig en dom hij is. Sociopathisch, als je het zo zou willen noemen. En dat is dan de president van ons land. Áls hij nog een keer terugkomt, dan is het over. Beschavingen komen en gaan...’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je zijn nieuwste film met Scorsese kunt vergelijken met Taxi Driver, in de zin dat beide films moderne westerns zijn, oppert iemand aan tafel. ‘Hmm, dat is interessant ja... Maar ik ging iets anders zeggen, over eh, fascisme.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Trump slechts het gezicht is. Hij bracht het naar boven. En hij is ziek in zijn hoofd.’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Killers of the Flower Moon, over de brute achterstelling van de Osage, te beschouwen als een politiek statement? ‘In zekere zin... Maar misschien kan Marty die vraag beter beantwoorden. Hij is heel eloquent.’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tien speelfilms met Scorsese hadden er makkelijk meer kunnen zijn. ‘Neuh’, antwoordde de acteur slechts, op het verzoek of hij in was voor Bill the Butcher in Gangs of New York of Frank Costello in The Departed; vervolgens gingen die rollen naar Daniel Day Lewis en Jack Nicholson. En toen De Niro vroeg of Scorsese de maffiakomedie Analyze This wilde regisseren, antwoordde de regisseur: die film hebben we al gemaakt, en die heet Goodfellas.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rolkeuze van De Niro heeft menigeen zich verbaasd, zeker in de laatste decennia: hele slierten flauwlollige en platte komedies, van de Focker-cyclus (Meet the Parents, Meet the Fockers, Little Fockers) tot het alom verfoeide Dirty Grandpa (‘een absoluut carrièredieptepunt’, aldus de Volkskrant). Zijn Hollywoodcarrière dient, zo lijkt het althans, ook als een financiële ader onder De Niro’s vastgoedpakket, zijn New Yorkse restaurants en het door hem opgezette Tribeca Film Festival. Vorig jaar, toen de acteur van zijn echtgenote scheidde, liet zijn advocaat weten dat haar cliënt zo hard werkte om de alimentatie te kunnen betalen.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voor zijn afreizen naar Cannes werd De Niro vader van een dochter, zijn zevende kind, met voormalig vechtsportkampioen en vriendin Tiffany Chen (45). Anderhalve maand later zou hij zijn 19-jarige kleinzoon verliezen, aan een overdosis drugs.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internet doet hij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Scorsese – eveneens 80 – duikt geregeld op in de TikTokfilmpjes van zijn dochter Francesca. Dat is niks voor hem, zegt De Niro. ‘Ik ken het wel hoor, TikTok. Ik let erop dat een van mijn kinderen er niet te veel op zit. Zelf doe ik niet aan internet: ik zie het niet, hoor het niet, wil het allemaal niet weten. Mijn indruk is dat het een hoop mensen kwaad doet. Misschien zit ik ernaast, er is vast ook een positieve kant. Maar al die informatie waar kinderen toegang tot hebben... Kinderen zijn gevoelig. Ze raken gedeprimeerd, en plegen zelfmoord. Misschien ook vanwege de pandemie, de laatste jaren. Maar wat heb je er nou aan? Ik hoef niks met het internet te maken te hebben. Dat kan natuurlijk niet als je in de echte wereld leeft.’ Hij grijnst. ‘Maar ík kan dat wel.’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rigoureus De Niro zich kon voorbereiden op filmrollen blijkt ook uit enkele van zijn bewaard gebleven originele scripts, die de acteur een aantal jaar geleden aan het Harry Ransom Center in Texas doneerde. Bladzijden vol onderstrepingen en suggesties en opmerkingen van de acteur aan zichzelf, met twee kleuren pen. Ook die ene pagina van het door Paul Schrader geschreven script van Taxi Driver zit erbij, waarin antiheld Travis Bickle droog-oefent met zijn wapenarsenaal. Maar nog zónder dat ene zinnetje you talkin’ to me?, dat De Niro later op de set toevoegde. Spiegelding hier? pende de acteur erbij: de kiem van de geïmproviseerde scène waarin zijn personage zich voor de spiegel tot zichzelf richt.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zegt De Niro, gevraagd of hij vaak meemaakt dat mensen hem met zijn eigen filmcitaten aanspreken, zoals dat fameuze ‘you talkin’ to me?’ ‘Maar ook weer niet zó vaak. Hmm, zelden eigenlijk.’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Niro’s assistent staat op uit zijn stoel, de halve rol koekjes in zijn hand; het gesprek zit erop. Vlug nog een vraag: zijn acteurs op de set weleens geïntimideerd door zijn staat van dienst?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mondhoeken van de acteur bewegen zich karakteristiek naar beneden. ‘Nee, die zien vanzelf dat ik het ze niet moeilijk ga maken. Met mij heb je geen drama, behalve ín de scène.’</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7"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8"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Sobiborspreekt de bodem weer</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9" type="#_x0000_t75" style="width:182.23pt;height:21pt">
            <v:imagedata r:id="rId1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 16, 17</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2025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DE VISSER</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Tachtig jaar geleden brak er een opstand uit in vernietigingskamp Sobibor. Honderden Joodse gevangenen ontsnapten. Het kamp werd daarna door de nazi's met de grond gelijkgemaakt. Dankzij het werk van archeologen als Ivar Schute is nu duidelijk hoe Sobibor er heeft uitgezien. Vandaag wordt het herdenkingscentrum geopend.</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0" style="position:absolute;z-index:25174732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Herdenkingscentrum Sobibor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legde samen met zijn collega's de fundamenten van de gaskamers bloot en groef in de grond van het vroegere vernietigingskamp honderden persoonlijke bezittingen op van vermoorde Joden. Toch zal archeoloog Ivar Schute (57) donderdag niet aanwezig zijn bij de officiële opening van het herinneringscentrum in Sobibor. Twee jaar geleden maakte een hersenbloeding een einde aan zijn carrière, sindsdien kampt hij met afasie en is hij deels verlamd.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is het tachtig jaar geleden dat in Sobibor, het vernietigingskamp aan de Pools-Oekraïense grens, Joodse gevangenen in opstand kwamen en massaal ontsnapten. Het is een unieke gebeurtenis in de Tweede Wereldoorlog, die is geboekstaafd en verfilmd. Na de ontsnapping maakten de nazi's het kamp met de grond gelijk. Op de plek waar in anderhalf jaar tijd minstens 170 duizend Joden werden vermoord, is nu een museum ingericht, en zijn de contouren van het toenmalige kamp blootgelegd.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overheid betaalde eraan mee, bij de herdenking is een regeringsdelegatie aanwezig. Relatief veel slachtoffers kwamen uit Nederland. Negentien treinen zouden vanuit kamp Westerbork naar Sobibor rijden, met daarin 34.313 gevangenen. Slechts achttien van hen overleefden het.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Wereldwijd is er niemand meer die kan getuigen over de wreedheden, de laatste overlevende van Sobibor stierf in 2019.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Archeoloog Schute deed er, met tussenpozen, vijf jaar lang opgravingen, in een internationaal team. Erover praten zou vanwege zijn afasie lastig zijn, waarschuwde hij, maar thuis in Leiden lukt het hem prima om terug te blikken. Met als basis de talloze foto's die hij in Sobibor maakte en die hij op zijn computerscherm laat zien. Schute, gespecialiseerd in de archeologie van de Tweede Wereldoorlog, deed onderzoek in tal van nazikampen. Hij beschreef zijn ervaringen in het boek In de schaduw van een nachtvlinder, dat uitkwam net voordat hij ziek werd.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de inzet van Schute en zijn vakgenoten was Sobibor nooit zo gedetailleerd in kaart gebracht, zegt Erik Somers, historicus bij het Niod. 'Er is geen enkel kamp waar zo intensief archeologisch onderzoek is gedaan. Dat werk is essentieel geweest. Dankzij de opgravingen kon het kamp exact worden gereconstrueerd.' Het verhaal over Sobibor aan de hand van vijf hoofdstukken.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onbekend kamp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14 oktober 1943 bracht een groep Joodse gevangenen die in Sobibor te werk waren gesteld hun zorgvuldig voorbereide plan ten uitvoer en doodden twaalf SS'ers en twee bewakers. Onder de ruim driehonderd gevangenen die wisten te ontkomen, waren twee Nederlandse vrouwen. De nazi's besloten daarop het kamp te laten afbreken. Alle sporen van de massamoord werden uitgewist.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Historicus Erik Somers herinnert zich zijn eerste bezoek aan Sobibor, ruim dertig jaar geleden: 'Ik stond op een waanzinnige verlaten vlakte, omheind door bomen. De stilte, in combinatie met de wetenschap wat zich er had afgespeeld, maakte het tot een onheilspellende plek. Er stond een nogal bombastisch monument en er was een symbolische asheuvel gemaakt. Het enige wat nog overeind stond was, heel wrang, het huis van de kampcommandant.'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de plek was weggevaagd, ook foto's ontbraken, en daardoor bleef Sobibor lange tijd een vergeten kamp, zegt Somers. 'Auschwitz bestaat nog voor een groot deel en er zijn ook genoeg beelden, bijvoorbeeld van de selecties op het perron. Dat houdt de herinnering levend.'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Sobibor gingen vrijwel alle gedeporteerden bovendien meteen naar de gaskamers. Het kamp was in het voorjaar van 1942 gebouwd om zo veel mogelijk gevangenen in zo kort mogelijke tijd te vermoorden. Daardoor is het aantal getuigenissen gering. De schaarse kennis over de vernietigingsmachine komt vooral uit rechtszaken tegen voormalige SS'ers die in Sobibor hadden gewerkt.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vooral aan de Nederlandse overlevende Jules Schelvis te danken dat Sobibor aan de vergetelheid is ontrukt. Voor Schelvis werd het een missie om de buitenwereld te vertellen over het kamp waar hij zijn jonge vrouw verloor. Het gruwelijkste deel van het complex zou hij alleen nooit te zien krijgen. Hij overleefde doordat hij elders aan het werk werd gezet.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geleden doken foto's op uit het album van de plaatsvervangend kampcommandant. Geen spoor van de gaskamers, het zijn misleidende foto's van de toegangspoort, van lieflijke huisjes en van nazi's die iets lijken te vieren.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bodem spreekt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herdenkingen in Sobibor hebben jarenlang plaatsgevonden boven op de fundamenten van de gaskamers. Op het kampterrein was na de oorlog een pleintje van asfalt aangelegd met herinneringszuilen. Toen de archeologen het pleintje sloopten, ontdekten ze daaronder de bakstenen grondvesting van de executieruimten. Vier kamers links, vier rechts, een gang ertussen en daarachter een plek voor de dieselmotoren die de koolmonoxide produceerden. Het kwam overeen met de tekening die SS'er Frans Hödl tijdens zijn rechtszaak had gemaakt. Hödl bediende de motoren bij de gaskamers.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september 2014 en Sobibor was wereldnieuws.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waarop Erik Somers van het Niod en Westerbork-directeur Dirk Mulder hadden gehoopt toen ze, samen met andere experts, vijftien jaar geleden in een internationale werkgroep moesten bepalen hoe de herinneringsplek in het oosten van Polen eruit zou moeten zien. Voor de Nederlandse delegatie was archeologisch onderzoek cruciaal, vertelt Somers terwijl hij in zijn werkkamer op het Niod door fotoboeken bladert. 'Vanuit een historische verantwoording, je zou het bijna bewijsvoering kunnen noemen, de behoefte om in kaart te brengen waar de verschrikkingen precies hebben plaatsgevonden.'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trok Ivar Schute in 2013 naar Sobibor, op verzoek van het ministerie van VWS. Hij kwam er te werken in een team van Polen en een Israëliër. Ze legden sporen bloot van de kappersbarak, waar de vrouwelijke gevangenen werden kaalgeknipt. Ze ontdekten overblijfselen van de barak van het Sonderkommando, de Joodse dwangarbeiders die de lichamen uit de gaskamers naar de ovens moesten brengen. Ze vonden delen van de hoge schuttingen, die van de weg naar de gaskamers een sluis maakten, ontsnappen onmogelijk. Achter de gaskamers troffen ze grote kuilen aan, gevuld met menselijke as.</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Verbijsterende alledaagsheid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bril, bestek, munten, vingerhoedjes, een scheermesje, scherven glas- en aardewerk, een kopje (Droste cacao) uit Haarlem: wat de archeologen in Sobibor opgroeven is van een 'verbijsterende alledaagsheid'. Verreweg het meeste vonden ze op de plek waar de Joodse gevangenen aankwamen en zich moesten uitkleden, vertelt Schute. In de buurt van de gaskamers, waar de gevangenen naakt naartoe werden gedreven, vonden ze hooguit een gouden ring of een oorbel.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ook in Westerbork gegraven en daar vond ik vergelijkbare voorwerpen als in Sobibor. Het zijn de spullen die mensen meenemen als ze lang weg gaan.' Heel veel gebruiksvoorwerpen in de grond van Sobibor bleken van Nederlandse origine. De Nederlandse Joden, zegt Schute, hadden kennelijk de illusie dat ze in een werkkamp in het oosten nog een nieuw leven zouden opbouwen. Voor de Slowaakse en de Poolse Joden was allang duidelijk wat er gaande was.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Historicus Somers is geraakt door de vondst van sleutelbossen en naamplaatjes, die ooit op een Nederlandse voordeur moeten hebben gezeten. 'In Amsterdam moesten alle Joden zich verzamelen in de Hollandsche Schouwburg en daar waren ze verplicht om bij de registratie hun sleutels in te leveren. Maar dat deed kennelijk niet iedereen, of er werden reservesleutels achtergehouden. Kennelijk hoopten ze dat ze ooit weer zouden terugkeren? De naamplaatjes waren misschien wel bestemd voor een nieuwe voordeur, in een ander land.'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vele duizenden opgegraven bezittingen vormen een tastbaar bewijs dat op die desolate plek, die met de grond gelijk is gemaakt, ooit mensen hebben gelopen die zijn vermoord, zegt Somers. 'En omdat wij in Nederland de administratie pijnlijk op orde hadden en over alle transportlijsten beschikken, valt soms zelfs te reconstrueren om wie het ging.'</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Plattegrond getekend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pas, tachtig jaar na de haastige afbraak van het kamp, is duidelijk hoe Sobibor er precies moet hebben uitgezien. Schute wijst op de tekening op zijn computer: dáár het perron, met zicht op de vrolijke niets-aan-de-hand huisjes van het SS-personeel. Daarachter kamp 1 met de barakken van de Joden die gedwongen moesten meehelpen. Vanaf het perron gingen de gevangenen rechtsaf om zich in een barak in het midden van het kampterrein uit te kleden. Naakt moesten ze naar buiten waarna ze door de straat werden gejaagd die door de SS'ers cynisch de Himmelfahrtstrasse was gedoopt.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exacte loop van die driehonderd meter lange straat is dankzij het werk van de archeologen achterhaald: de weg loopt in een bocht en maakt vlak voor de gaskamers een knik. Schute: 'Zodat de gevangenen pas op het laatst zagen wat er zou gaan gebeuren.'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terrein achter de gaskamers hebben de meer dan 170 duizend doden nu voor eeuwig rust. Lange tijd was niet precies duidelijk waar de massagraven lagen en achteraf gezien hebben onwetende bezoekers daar soms overheen gelopen, zegt Somers. Met behulp van infraroodmetingen is duidelijk geworden waar de asheuvels liggen. Die zijn nu toegedekt met een laag witte stenen opdat iedereen die plekken met rust laat.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nazi's hebben hier bewust geprobeerd de geschiedenis uit te wissen', zegt Somers, 'en daar zijn ze nog bijna in geslaagd ook. Maar nu is de camouflage ongedaan gemaakt. Zo jammer dat de overlevenden van het kamp dit niet meer hebben kunnen zien.'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Jongetje van 10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ouders van de 10-jarige David Juda van der Velde uit Amsterdam moeten bang zijn geweest dat ze hem in het gedrang zouden kwijtraken; daarom droeg hij een metalen naamplaatje om zijn hals. Op 2 april 1943 kwam hij met zijn ouders vanuit kamp Westerbork in Sobibor aan, ze werden onmiddellijk vergast. Ruim 71 jaar later vond het team archeologen de helft van zijn naamplaatje terug, op de plek waar de barak van het Sonderkommando had gestaan. De dwangarbeiders moeten het metalen plaatje tijdens het leeghalen van de gaskamers tussen de lijken hebben gevonden, concludeert Schute, en het hebben begraven.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terrein troffen de archeologen veertien voorwerpen aan met een naam erop, waarvan er twaalf aan Nederlanders toebehoorden. Op hun telefoons tikten de archeologen de namen in, ze vonden transportlijsten, soms foto's. Het maakte diepe indruk.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slachtoffers is te groot om te bevatten, zegt Schute, en daarom zijn individuele verhalen zo krachtig. David was een van de ruim 170 duizend slachtoffers, zijn verhaal brengt de geschiedenis dichterbij. Tot Schutes grote spijt heeft het herinneringscentrum niets met die persoonlijke verhalen gedaan. In de vitrine liggen zevenhonderd voorwerpen die uit de grond zijn gehaald, van sieraden en sleutels tot kledingstukken - een selectie uit wat er is gevonden. Maar de toelichting ontbreekt.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een losse schaar ziet, dan zegt dat niet zoveel. Als je weet dat die schaar is gevonden op de plek waar de kappersbarak stond, dan maakt dat zo veel meer indruk. Ik vind het een gemiste kans.'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plek waar de net aangekomen Joden hun bezittingen moesten inleveren, haalde Schute ooit een scherf van een kopje uit de grond met daarop een tekening van twee vogels die elkaar op de rand van een nestje omarmen. Het idee dat mensen dat kopje hebben moeten inleveren en daarna hun dood tegemoet zijn gelopen, laat hem niet meer los, schreef hij in zijn boek. Thuis, in Leiden, zegt hij: 'Dat vogelnestje,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steeds vaker aan. Maar ook aan de bril, de trouwringen, het theelepeltje uit Assen. Wat door mijn handen is gegaan, gaat nooit meer uit mijn hoofd.'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Jules Schelvis en Selma Engel-Wijnberg, twee Nederlandse overlevenden van Sobibor, zijn de dochter en de kleindochter aanwezig bij de herdenking. Zaterdag zendt de NOS om 17.13 uur op NPO1 een verslag uit van hun bezoek en van de herdenking.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nazi's waren er bijna in geslaagd hier de geschiede-nis uit te wissen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vonden de herdenk-ingen in Sobibor plaats op de funda-menten van de gaskamers</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 pagina 16, pagina 17</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91" style="position:absolute;z-index:251748352"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voormalige vernietigingskamp Sobibor zijn de heuvels met de as van de slachtoffers toegedekt met een laag witte stenen.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Vingerhoedjes, gevonden bij de plek waar de Joodse gevangenen zich moesten uitkleden.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Droste-kopje.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Archeologisch onderzoek op het terrein van het kamp.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 Sobibor.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scherf met de tekening van de twee vogeltjes.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alledaagsheid van de voorwerpen trof de archeologen.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Nabij de gaskamers werden hooguit nog ringen of een oorbel gevonden.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2"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93"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Emotionele bagagekarren; Reportage BMW M3 Touåring vs. Mercedes-AMG C 63 S E Performance</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94" type="#_x0000_t75" style="width:225.72pt;height:50.99pt">
            <v:imagedata r:id="rId52"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AUTOVISIE; Blz. NaN</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2776 words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5" style="position:absolute;z-index:25175040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BMW M3 Touåring vs. Mercedes-AMG C 63 S E Performance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BMW's laatste M3 zonder elektrificatie is de eerste waarvan een Touring-versie bestaat. De Mercedes-AMG C Estate is krachtiger en sneller dan ooit tevoren dankzij plug-in hybride-aandrijving. Zonder emotionele bagage kijken we wat de beste sportstation 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Mercedes-AMG laat er geen gras over groeien. Letterlijk in de éérste regel van het perscommuniqué smijt het de joker al op tafel: de Formule 1. Sinds 2014 hebben sir Lewis en Nico Rosberg samen zeven wereldtitels bij elkaar gereden met hybride-aandrijving van AMG, en nu zijn wij eindelijk aan de beurt om de optimale boost-strategie voor de rit naar kantoor uit te stippelen. Zal ik de accu bij het invoegen op de A15 al leegtrekken of houd ik toch wat reserve voor een mogelijke stoplichtsprint vlak voor de finish? Met het F1-project en de hypercar AMG One als 'halo-model' sorteert men in Stuttgart (en Affalterbach) al jarenlang voor op de dag die nu is aangebroken: ook de AMG-rijder ontkomt na decennia van bulderende V8-motoren en gorgelende twaalfcilinders niet langer aan elektrificatie. Als genoegdoening opent de semi-elektrische aandrijving met meerdere krachtbronnen wel de deur naar ongekend hoge vermogens. Bovendien heeft AMG alles uit de kast getrokken om de C63 S E Performance op meerdere fronten geavanceerder en indrukwekkender dan ooit te maken. Maar voor traditionalisten lonkt sinds kort de overstap naar de grote concurrent uit München. Want BMW M biedt op veler verzoek voor het eerst in zijn geschiedenis een stationwagon aan van zijn middenklasse-gezinssporter. En dat met een eenvoudige drieliter zes-in-lijn zonder een spoor van elektrische ondersteuning. In Garching en omgeving is men van mening dat een viercilinder niet geschikt is voor een performance-product in deze klasse. De rest van het BMW-portfolio biedt genoeg CO2-ruimte om nog één keer met een non-hybride de show te stelen, voordat tegen het eind van dit decennium de overstap zal worden gemaakt naar een volledig elektrische M3 op basis van de Neue Klasse. Daarom is deze M3 Touring aanzienlijk minder krachtig dan de C AMG, maar ook lichter. Ondanks het hogere theoretische verbruik (en bijbehorende bpm) is hij eveneens iets onder de 150.000 euro geprijsd.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fiscale voordeeltje dat PHEV's in Nederland (nog even) genieten, gaat voor de C 63 S namelijk maar beperkt op, omdat de aandrijflijn niet uitsluitend is bedacht op het drukken van de CO2-uitstoot. Om het gewicht nog enigszins binnen de perken te houden, koos AMG voor een accupakket van slechts 6,1 kWh oftewel een lachwekkende 13 kilometer elektrische actieradius. De focus lag op razendsnel opladen en ontladen en alle thermische uitdagingen van dien, zodat het hybride-systeem in de geest van een Formule 1-'power unit' primair als vermogensbooster dient, met een iets lager verbruik als prettige bijkomstigheid. Is 680 pk en 1.020 Nm genoeg compensatie voor de aanwezigheid van slechts een 'miezerige' tweeliter viercilinder onder die opzichtige motorkap? Het is een opmerkelijke keuze; een kleine V6 had de familiebanden met de F1 geloofwaardiger gemaakt. Het lijkt er echter op dat het bulderende achtcilinder-geluid het enige is wat je moet missen. Met behulp van een reusachtige turbocompressor is het vermogen van de motor, die we inmiddels in iets andere vorm kennen uit de A 45 AMG en Lotus Emira, opgepompt tot een indrukwekkende 476pk. Meer dan de 'oude' 5,5-liter en 6,2-liter achtcilinders uit vorige generaties C AMG uitspuwden. Om te zorgen dat de turbo ondanks zijn omvang adequaat reageert, wordt hij bij lage toeren op gang geslingerd door een elektromotor. Elektromotor nummer twee is een 400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starter-generator die via een riem aan de viercilinder is verbonden, nummer drie is een 204 pk en 320 Nm sterke unit die samen met een tweetraps transmissie in het mechanische sperdifferentieel op de achteras is verwerkt. Vanuit daar loopt een cardanas naar de voorwielen om daaraan naar wens overtollig vermogen te kunnen slijten. Eerdergenoemde accupakket(je) is dankzij directe vloeistofkoeling van de 560 cellen in staat om de verbrandingsmotor continu met 70 kW bij te staan en in pulsen tot 10 seconden met de volledige 150 kW. Dat mag ook wel, met een rijklaar gewicht van 2.190 kilo. Het is bijna 100 kilo meer dan een verlengde S-klasse 63 AMG uit 2020...</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verslaat de C 63 Estate de kersverse M3 Touring slechts met een minimale marge van twee tienden op de standaardsprint. Dankzij een 250 kilo lager gewicht heeft de BMW aan 510 pk, 650 Nm en vierwielaandrijving genoeg om in 3,6 seconden driecijferige snelheden aan te tikken. De introductie van BMW's eerste échte sportieve stationwagon op basis van de 3-serie vergt aanzienlijk minder uitleg. Geen complexe aandrijving of ondersteltechniek, louter de bekende 3.0 zescilinder met twee turbo's, een achttraps automaat en vierwielaandrijving mét driftfunctie. Niet dat men daarvan nerveus wordt bij AMG, want de C heeft een versnelling meer, eveneens voorasontkoppeling voor het betere veegwerk, plus vierwielsturing om de kilo's strak aan de leiband te houden. Niets van dat alles op de M3, waarvan zijn makers naar eigen zeggen vooral hebben geprobeerd om 'm qua rijgedrag zoveel mogelijk op de sedan te laten lijken. Ter compensatie van het hogere gewicht is de vering iets strakker en zijn diverse dwarsverbindingen aangebracht om de carrosseriestijfheid te verhogen. En nee, al die koolstofvezel verfraaiingen, het bijzondere uitlaatarrangement en de fraaie wielen behoren allerminst tot de standaarduitrusting. De carbon 'diveplanes' op de voorbumper? Kosten driehonderdtwee euro. Per kant, welteverstaan. Alles bij elkaar hangt er voor een dikke 1-serie aan reguliere en M Performance-opties en -accessoires aan deze Touring, dus is het mogelijk om minder opzichtig dan de testauto voor de dag te komen. Maar met een C 63 S in een donkere kleur vlieg je voor de buitenwereld effectiever onder de radar.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zeker het geval wanneer je geruisloos in de elektrische modus voortschrijdt. Bijvoorbeeld handig wanneer je als deel van een bruiloftsstoet dwars door een binnenstad heen moet... Maar zelfs in de meest luidruchtige stand 'Race' is de C bij lange na niet zo aanwezig als zijn voorgangers. De reuzeturbo, het partikelfilter en de uitlaatdempers reduceren de uitlaatpulsen tot dof gemurmel, zodat het motorgeluid zowel vanbinnen als vanbuiten grotendeels afkomstig is van luidsprekers. Naarmate je door de diverse rijstanden richting de racestand bladert, hoor je steeds wat meer volume en een intensere toonaard. Een onwetende passagier (of voorbijganger...) zal waarschijnlijk niet vermoeden dat-ie voor de gek wordt gehouden. De kersverse eigenaar van een C 63 zal zoiets wel vermoeden als hij of zij voor de eerste keer in de kofferbak kijkt. Die meet vanwege een onhandige hobbel vol hybridetechniek in de laadvloer namelijk een lachwekkende 324 liter. Het kan een reden zijn om de BMW te nemen, die met 500 tot 1.500 liter aanzienlijk meer praktisch comfort biedt. Gelukkig zijn alle AMG-relevante voorzieningen wel op orde. Topstoelen, een overzichtelijke interface en een opzwepend racesfeertje voor zover mogelijk in het glimmende en gladde C-klasse-interieur. Een doorwrocht bedieningsconcept is ook hard nodig om wegwijs te worden in de complexe informatiestroom instelmogelijkheden van alles wat een AMG nodig heeft om hard te gaan. Er zijn acht rijstanden, vier settings die los daarvan het gedrag van chassis en ESP beïnvloeden, vier regeneratiestanden voor de remenergie, negen versnellingen én een driftmodus om uit te kiezen. Met als kers op de taart een elektroboost-functie, die onder de kick-down van het stroompedaal verstopt is om het volledige gecombineerde vermogen te ontsluiten. Het enige wat ontbreekt, is een radioknop om met je engineer te kunnen overleggen welke setting het meest geschikt is voor de komende kilometers. Keuzekwelling heet dat vrij vertaald in het Duits. Dus beperken we ons hier tot het evalueren van de uitersten, en mag u alles wat daar tussenin ligt zelf invullen en misschien ooit verenigen onder een 'Individual'-setting, die met een simpele draai aan een knop op het stuur te activeren is. Ook in de M3 Touring kan coureurtje gespeeld worden: de besturing, aandrijflijn, vierwielaandrijving, het onderstel, ESP en rempedaal kennen twee of meer standen. Het BMW M-sportstuur heeft twee sneltoetsen om je favoriete configuratie onder te bundelen. We begrijpen dat een meer klassieke interieurinrichting voor M-auto's is gesneuveld, maar we blijven erbij dat zo'n bioscoopscherm niet op zijn plaats is in een sportsedan. Het helpt ook niet dat BMW het in tegenstelling tot Mercedes-AMG vertikt om een ouderwetse tellerweergave met zwarte ronde klokken en witte cijfers te tekenen. Wel krijg je een balk met shiftlights om je schakelacties in het heetst van de strijd te timen. Uit ervaring weten we dat BMW's M-racekuipen een tandje harder zijn dan die in de AMG, maar in deze meer op dagelijks comfort gerichte Touring stonden de standaard sportstoelen. Die zijn voorzien van een zachtere vulling, een vrij vlakke zitting en een iets te hoge positionering in de auto, wat voor een half puntje aftrek zorgt. Dat wordt gecompenseerd door de aanwezigheid van de iDrive druk-/draaiknop en een keurig opgeruimd, afgewerkt en op de rijder gefocust interieur.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Potentiële Nürburgring-rondetijden onder de 7:30 minuten ten spijt is het voor deze auto's belangrijker dat de inzittenden niet binnen die tijdsspanne geradbraakt klagen over een gebrek aan comfort. In de M3 is het tegendeel waarschijnlijker: met de optionele superlichte M Performance-wielen en Yokohama Advans-banden (die ietsje comfortabeler zijn dan de Pirelli's en Michelins) is de afrolkarakteristiek verbluffend alledaags. Van de extra veerspanning is door het hogere gewicht niets te voelen. Wielen en koets krijgen alle vrijheid om los van elkaar door het leven te gaan. Laat het maar aan de achttraps automaat en het koppelmonster voorin over om elke beweging van het gaspedaal te beantwoorden met een onmiddellijke en beheerste reactie. Na jaren van klagen over een nodeloos zware besturing moeten we nu schoorvoetend melden dat het wel iets minder licht mag. Zelfs in de sportstand blijft de tegendruk rondom de middenstand opmerkelijk gering. Er is niet één reden te bedenken waarom de M3 Touring niet als dagelijkse gezinsauto zou kunnen fungeren. De AMG vraagt om iets meer inschikkelijkheid van z'n inzittenden. Vooral van achteren is de C 63 aanmerkelijk stugger geveerd en gedempt om het gewicht van de hybridecomponenten te kunnen dragen. Het voelt alsof je alleen de eerste paar centimeter van de veerweg mag gebruiken, terwijl de rest wordt bewaard voor het moment dat de kilo's écht in het rond gaan vliegen. In de elektrische stand is de aandrijflijn volmaakt soepel en comfortgericht, maar wanneer de viercilinder en MCT-9G bak een potje komen meeblazen, lukt het de regeltechniek niet altijd om schakelmomenten en vermogensdipjes perfect dicht te smeren met elektrokoppel. Wel is de eerste reactie op gas geven net zo onmiddellijk en dwingend krachtig als in een volledig elektrische auto. Veel meer dan in de BMW, waarvan de drieliter toch altijd even op gang moet komen voordat-ie echt hard begint te sleuren.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zoveel koppel in het middentoerengebied en een vermogen dat ruim voor de begrenzer al piekt, is het aan de oplichtende shiftlights boven in het dashboard om je toch voorbij de 7.000 toeren te laten doorhalen. Zodra je de kleur rood ziet, is het tijd om aan de rechterflipper te trekken, waarna de bak bliksemsnel maar ook wat gevoelloos doorschakelt. In het interieur wordt zo'n actie opgeluisterd met een indringende, via de speakers versterkte zescilinderhuil. Vanbuiten klinkt de M3 met titanium sportuitlaat vooral hard en monotoon trompetterend. Zelfs de meest toegewijde purist zal moeten toegeven dat deze generatie M3 op zijn best is met vierwielaandrijving. Met zo enorm veel koppel is het ook voor de ervaren stuurman een hachelijke onderneming om precies tegen het moment van uitbreken aan te rijden. Het mooie is dat de xDrive wél exact aanvoelt wanneer de achterwielen overbelast raken en een fractie van een seconde daarvoor al begint met vermogen naar voren sturen. De perfecte combinatie van een achterwielaangedreven gevoel en de veiligheid van stabiel weggedrag op de limiet. De sportstand van de 4WD laat de achterwielen eerst iets doorslippen, maar dat levert in de praktijk alleen onrust op. De liefhebber kiest dan liever voor de achterwielaangedreven driftstand, waarin je wordt bijgestaan door een fenomenaal accurate traction control met tien standen, die variëren tussen een paar graden tegenstuur en bijna full-lock dwars. Het enige verschil dat we menen waar te nemen tussen de Touring en de andere M3-versies, is de neiging om bij het uitaccelereren van de bocht iets meer op de kont te hangen en diagonaal te rollen. Daar kunnen we mee leven.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zachtheid van het M3-onderstel valt pas op na een overstap in de AMG. We voelen kortere, strakkere veerwegen, fors meer rolonderdrukking en een veel alertere feedback in de handen van de bestuurder. Wat wil je ook met een besturing die minder dan twee omwentelingen telt en een hyperactief meesturende achteras? Vraag een leek na een ritje welke van de twee stations de lichtste is, en de meerderheid zou zomaar eens de C 63 S kunnen aanwijzen, zo kwiek verandert-ie van richting en zo muurvast zijn de wielen aan het wegdek genageld. Door de enorme elektrokick slingert de Benz zichzelf ook een stuk effectiever op gang dan de M3. Pas tijdens hard remmen komen de kilo's plotsklaps bovendrijven. Gelukkig communiceert het linkerpedaal ondanks de hybride regeneratie-component vrij precies wanneer het moment van blokkeren aanstaande is, want dat komt vanaf hoge snelheid soms sneller dan verwacht. Tijdens het insturen worden de kilo's - of liever: de tonnen - vakkundig gecamoufleerd, omdat met de directe besturing slechts een paar graden uitslag nodig is voor het gewenste effect. Daarbij garanderen de mee- of tegensturende achterwielen dat elke neiging tot onder- of overstuur met vooruitziende blik gecounterd wordt, ook al is dat door een uitgekiende gewichtsverdeling over voor- en achteras niet eens nodig.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kort zetmoment staat de Mercedes als een huis, maar voel en hoor je dat de banden het zwaar hebben en schuif je onherroepelijk in licht onderstuur. Toch overheerst een gevoel van volmaakte beheersing en vertrouwen, omdat de verdere koers zowel met het gaspedaal als het stuur te bewerken is. Alleen op slechter wegdek kan het onderstel soms licht stuiterend laten weten dat het overbelast raakt. Ook midden in de bocht reageert de achteras ogenblikkelijk op het commando om de neus nog verder naar binnen te drukken of een uitbrekende achterkant op te vangen als je het wat overdrijft met het gaspedaal. Iets wat normaliter nooit zal gebeuren, aangezien vierwielaandrijving en traction control net zo effectief te werk gaan als in de BMW. Pas wanneer je er zelf voor kiest om aan het werk te gaan in de Race-stand met het ESP half of helemaal uitgeschakeld, wordt overstuur een issue. De grootste frustratie in rijden op de limiet zit 'm in de doseerbaarheid van het vermogen. Je weet nooit helemaal zeker wat de twee aandrijfbronnen op de wielen loslaten, zodat rafelige randjes tijdens hard rijden onvermijdelijk zijn. Met opzettelijk ruwe schakelmomenten en een indringende viercilinder-dreun wordt in elk geval geprobeerd om het gemis van een acht- of zescilinder te ondervangen. Het lukt slechts ten dele. De driftstand is ook echt alleen om dwars te gaan, aangezien daarin al vanaf lage snelheid het volle vermogen erin wordt gegooid om de tractie te verbreken. Daarna is het nog flink doorduwen om te voorkomen dat de achteras grip hervindt, maar het gevoel dat je mid-drift de achterwielsturing kunt gebruiken om de sliphoek te vergroten of verkleinen, is fantastisch. Toch blijft vooral het gevoel hangen dat de C 63 S pas kicks kan leveren op een tempo en in een omgeving die voor een auto van 2,2 ton eenvoudigweg niet geschikt zijn. Het grootste pijnpunt is misschien nog wel dat de C 63 S E Performance met al z'n hybridespul in de praktijk nauwelijks zuiniger bleek dan de BMW, ritjes in de binnenstad daargelaten. Dan kun je toch niet anders stellen dan dat de AMG zijn doel voorbij is geschoten. De C 63 kan zijn emotionele bagage uit het V8-tijdperk niet helpen verwerken. Daarom blijven wij, voordat superstations volledig elektrisch moeten zijn, liever nog even met de M3 in het verleden hangen.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6"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7"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Volgende risicowedstrijd voor naar zege snakkend HHC, Juventa wil in Kampen eerste punten pakken en CSV ontvangt VC Zwolle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07:09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8" type="#_x0000_t75" style="width:74.99pt;height:74.99pt">
            <v:imagedata r:id="rId3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998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Meijaard</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9" style="position:absolute;z-index:25175244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 Hardenberg kende met vijftien punten uit de eerste vijf wedstrijden een uitstekende start van het seizoen, maar wacht inmiddels al bijna een maand op een overwinning. De ploeg van trainer Pascal Diender wist op 16 september voor het laatst te winnen (1-0 tegen Jong Almere City). Pakt HHC vanaf zaterdag de draad weer op? Dat moet dan gebeuren in de thuiswedstrijd tegen Quick Boys.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niet zomaar een wedstrijd. Burgemeester Maarten Offinga van Hardenberg besloot onlangs dat bij het duel tussen HHC en Quick Boys op De Boshoek geen uitsupporters aanwezig mogen zijn. Bijna twee weken geleden speelde de huidige nummer twee in de tweede divisie ook al een ‘risicowedstrijd’, thuis tegen Kozakken Boys (0-0). Voor de HHC-achterban is het te hopen dat de formatie van Diender zaterdag tegen Quick Boys een stuk beter voor de dag komt dan in de afgelopen wedstrijden. Dat zal nodig zijn, want de bezoekers uit Katwijk hebben op dit moment slechts één punt minder.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klasse I beloofde op voorhand een interessante competitie te worden en de clubs stellen vooralsnog niet teleur. Flevo Boys is met negen punten uit de eerste drie wedstrijden uitstekend van start gegaan en aast tegen Drachtster Boys op de volgende zege. KHC is eveneens nog foutloos. Het elftal uit Kampen krijgt bezoek van het nog puntloze FC Burgum. Olde Veste’54 leed weliswaar een stevige nederlaag op de eerste speeldag, maar heeft zich met zes punten uit de daaropvolgende twee wedstrijden uitstekend hersteld. Bij een zege op ONS Sneek kan het de top drie binnendringen.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Korfballers en volleyballers snaken naar punten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overgangsklasse 2 van het korfbal staat onder meer de ontmoeting tussen DOS Kampen en Juventa op het programma. Beide ploegen kunnen een overwinning goed gebruiken. DOS Kampen won één van de eerste vijf wedstrijden, Juventa pakte helemaal nog geen punt. In de eerste klasse 3 kruisen ASVD en Oranje Zwart de degens. Zij staan er in vergelijking met DOS Kampen en Juventa een stuk beter voor. ASVD heeft na vijf duels tien punten, Oranje Zwart drie minder. Beide formaties kunnen dus goede zaken doen.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volleyballers van VC Zwolle beleven een teleurstellende competitiestart. Na drie wedstrijden bezetten ze de voorlaatste plaats in de eerste divisie A. Ze boekten afgelopen zaterdag wel een fijne overwinning op Set-Up IJsselmuiden en zullen er alles aan gelegen zijn die op bezoek bij CSV een goed vervolg te geven. De stadsgenoot staat na de nederlaag bij Dros-Alterno onderaan.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 HHC Hardenberg - Quick Boys.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 Staphorst - HSC’21, SV Urk - Kampong (15.00 uur), DEM - SC Genemuiden (15.30).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 Berkum - DETO (14.45).</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B: Argon - Batavia’90.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 WSV - asv Dronten (18.00).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H: DOS’37</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I: KHC - FC Burgum (14.45), Flevo Boys - Drachtster Boys (15.00), d’Olde Veste’54 - ONS Sneek (15.00), Go Ahead Kampen - Jubbega (15.00).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H: Heerde - Unicum, WVF - DOS Kampen, Epe - IJVV (15.00).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I: vv Dieren - Gramsbergen, Rigtersbleek - SV Nieuwleusen (15.00).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 derde klasse C: ’s-Heerenbroek - VSCO’61, ZAC - ’t Harde, OWIOS - Zwolsche Boys, Dieze West - Oene (15.00), Swift’64 - Hattem (15.00).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 Wilsum - SEH, VEVO - FC Ulu Spor, BAS - ESC, sv Reaal Dronten - Rood-Wit’58, CSV’28 - SV Lelystad’67 (15.00).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Vierde klasse C: Avereest - Mariënberg, Bergentheim - Voorwaarts V., SC Lutten - Bruchterveld, Hardenberg’85 -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C: SVV’56 - Wijthmen, Kampen - Sv Zalk, Sportlust Vroomshoop - Lemele, VSW - MVV’69.</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 derde klasse D: Be Quick’28 - FC Meppel, ASC’62 - SC Rouveen, FC Klazienaveen - DESZ (15.00), De Weide - Vitesse’63 (15.00), DVC Dedemsvaart - Elim (15.00), DKB - FC Ommen (15.00).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 Delfstrahuizen - Tollebeek, Nagele - Oudehaske, Sleat - vv Steenwijk, SVN’69 - Creil-Bant, MSC - Olympia’28 (15.00), Steenwijker Boys - Ens (17.00).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 Arum - RKO (14.45).</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G: NKVV - Blokzijl, Espel - Zuidwolde, SVBS’77 - Tonego.</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A: Sporting’70 - Berkum, Be Quick’28 - Saestum 2.</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H: Steenwijkerwold - Dalen, Twedo - EMMS, VENO - De Tukkers. FC Suryoye-Mediterraneo - SC Emmeloord.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 derde klasse A: Lemelerveld - Heeten.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F: Hoonhorst - Terwolde, SV Zwolle - DAVO, Vilsteren - Raalte, TKA - Batavia’90 (14.30).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 derde klasse A: Oerterp - FC Oldemarkt.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 Oranje Zwart - Dwingeloo, Pesse - Ruinerwold, Wacker - Schoonebeek.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 Wispolia - FC Kraggenburg, Havelte - Smilde’94.</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D: Wijster - IJhorst.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 Blankenham - Wapserveen, Giethoorn - BEW, Kuinre - SV Hoogersmilde, Scheerwolde - SC Balkbrug.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Basketbal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Landstede Hammers - Den Bosch (zo 14.00).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Handbal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tweede divisie A: SV Dalfsen - E&amp;O 2 (za 20.45).</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A: SVBO - Zwolle (zo 13.30).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Korfbal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Ereklasse 1: Mid-Fryslân - Sparta Zwolle (za 16.30).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Ereklasse 2: Unitas - DOS’46 (za 16.30).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2: Wit-Blauw - ZKC’19 (za 15.30).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Overgangsklasse 2: DOS Kampen - Juventa (za 15.30), KIOS R - NRC’22 (za 16.00).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3: ASVD - Oranje Zwart (za 15.00).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5: Telstar - Ekaxwa (za 14.45).</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Volleybal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eredivisie: Activia - VC Zwolle (za 19.30).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 A: Oranje Nassau - VC Zwolle 3 (za 15.45), Volco - Betech Olhaco (za 18.00), Flash Nieuwleusen - Veracles 3 (za 19.00).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eerste divisie A: Set-Up IJsselmuiden - SSS 2 (za 19.00), CSV - VC Zwolle (za 19.30).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 Side-Out - Sudosa-Desto (za 18.00).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Waterpolo</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eerste divisie A: WSG ESTA - SWOL 1894 (za 18.45).</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eerste divisie A: BZ&amp;PC - SWOL 1894 (za 14.45).</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C: De Reest - EZC (za 20.15).</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A: Deltasteur - De Woelwaters (za 16.15).</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Hockey</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Dames, overgangsklasse A: Rosmalen - Zwolle (zo 12.45).</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Heren, eerste klasse D: Upward - Zwolle (zo 14.45)</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0"/>
      </w:pPr>
    </w:p>
    <w:p>
      <w:pPr>
        <w:pStyle w:val="Normal40"/>
        <w:ind w:left="200"/>
      </w:pPr>
      <w:r>
        <w:br/>
      </w:r>
      <w:r>
        <w:pict>
          <v:line id="_x0000_s1200" style="position:absolute;z-index:25175347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Koningin van de beheersing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No Headline In Original</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Het Rijks, het Baggermuseum en alles ertussenin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JBZ deed onderzoek naar ChatGPT: 'Evenveel goede diagnoses als de dokter’</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Ronald Koeman houdt deur open voor Georginio Wijnaldum</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Als het T-woord valt, veert Robert De Niro direct op: ‘Trump! Die was nog slechter dan ik had verwacht, waarlijk dom en ongevoelig’</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In Sobiborspreekt de bodem weer</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Emotionele bagagekarren Reportage BMW M3 Touåring vs. Mercedes -AMG C 63 S E Performance</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Volgende risicowedstrijd voor naar zege snakkend HHC, Juventa wil in Kampen eerste punten pakken en CSV ontvangt VC Zwolle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Natuurkundige Pawan Gupta ‘sprak geen Engels maar de wiskunde kende ik’</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‘Hamas heeft gedacht: we hebben iets extreems nodig’</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Meldpunt misstanden in de sport door privacyregels uitgehold</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Joodse gemeenschap zoekt troost op Dam vol emotie: ’We zijn een met Israël ’ ’Dit is zo fijn en tegelijk zo pijnlijk’</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'Padel is als een familie: niemand voelt zich hier meer dan een ander, iedereen helpt elkaar'</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Laad-test Dubbeltest BMW X5 vs. Jeep Grand Cherokee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'Ik wil gewoon moeder zijn'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Elektronica-afval zit vol kostbare materialen. Met slimme technieken zijn die eruit te halen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Ik ben Donny het Doneerrek en probeer een eind te maken aan het openbreken van afvalbakken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Gissella ziet graag om naar andere mensen, net als haar vader altijd deed</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PSV groeit uit zijn jasje: fors verbouwen of een nieuw ‘futuristisch’ stadion elders in de stad?</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Neue (Race) Klasse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De ‘paniek’ van Parijs wil het Nederlands elftal niet nog eens. Maar hoe wordt dat voorkomen?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'Stop fossiele subsidie is geen doel op zich'</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Urk is het ‘Jeruzalem van Nederland’, maar voelt ook verdriet om Palestijnen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Eerst schapen, nu zijn ook koeien aan de beurt: blauwtong raast rond in Oost- Nederland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Bijenkorf overleeft met luxe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14 x de beste tips voor dit weekend in Amsterdam</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'Ik wil de grenzen van het medium opzoeken'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Brieven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Gaat de Bijenkorf nu ook floppen?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De tijd van gratis stagiairs is voorbij, vinden deze organisaties</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‘Ik gun elk kind de magie van Harry Potter, juist nu’, Kinepolis Oss vertoont alle acht films op grote doek</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De band The Mystifiers bestaat deels uit kwetsbare Amsterdammers: ‘Als ik speel kan ik niet zitten prakkiseren’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Buitenlandse vastgoedbeleggers kopschuw door 'vijandig beleid'</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Roxeanne Hazes: ‘Ik wil niet meer in angst leven’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Bernie Sanders in Utrecht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Ook in Zuid-Afrika wacht de koning het koloniale verleden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Voorstel om 200.000 euro uit te trekken voor veiligheid Tuinzigtlaan valt niet goed: ‘Zeer teleurstellend’</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Joodse scholen in Amsterdam blijven vrijdag dicht uit angst voor geweld</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'Na Sting is hetpas echt gaan lopen'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Van Johan Cruijff-spul tot theepotten: deze verzamelaars hebben hun eigen museum</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rFonts w:ascii="arial" w:eastAsia="arial" w:hAnsi="arial" w:cs="arial"/>
      <w:sz w:val="20"/>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eastAsia="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image" Target="media/image9.png"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image" Target="media/image10.png"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image" Target="media/image11.png"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header" Target="header10.xml"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1.xml" /><Relationship Id="rId260" Type="http://schemas.openxmlformats.org/officeDocument/2006/relationships/footer" Target="footer123.xml" /><Relationship Id="rId261" Type="http://schemas.openxmlformats.org/officeDocument/2006/relationships/theme" Target="theme/theme1.xml" /><Relationship Id="rId262" Type="http://schemas.openxmlformats.org/officeDocument/2006/relationships/numbering" Target="numbering.xml" /><Relationship Id="rId263" Type="http://schemas.openxmlformats.org/officeDocument/2006/relationships/styles" Target="styles.xml" /><Relationship Id="rId27" Type="http://schemas.openxmlformats.org/officeDocument/2006/relationships/footer" Target="footer10.xml" /><Relationship Id="rId28" Type="http://schemas.openxmlformats.org/officeDocument/2006/relationships/footer" Target="footer11.xml" /><Relationship Id="rId29" Type="http://schemas.openxmlformats.org/officeDocument/2006/relationships/header" Target="header12.xml" /><Relationship Id="rId3" Type="http://schemas.openxmlformats.org/officeDocument/2006/relationships/fontTable" Target="fontTable.xml" /><Relationship Id="rId30" Type="http://schemas.openxmlformats.org/officeDocument/2006/relationships/footer" Target="footer12.xml" /><Relationship Id="rId31" Type="http://schemas.openxmlformats.org/officeDocument/2006/relationships/image" Target="media/image4.png" /><Relationship Id="rId32" Type="http://schemas.openxmlformats.org/officeDocument/2006/relationships/header" Target="header13.xml" /><Relationship Id="rId33" Type="http://schemas.openxmlformats.org/officeDocument/2006/relationships/header" Target="header14.xml" /><Relationship Id="rId34" Type="http://schemas.openxmlformats.org/officeDocument/2006/relationships/footer" Target="footer13.xml" /><Relationship Id="rId35" Type="http://schemas.openxmlformats.org/officeDocument/2006/relationships/footer" Target="footer14.xml" /><Relationship Id="rId36" Type="http://schemas.openxmlformats.org/officeDocument/2006/relationships/header" Target="header15.xml" /><Relationship Id="rId37" Type="http://schemas.openxmlformats.org/officeDocument/2006/relationships/footer" Target="footer15.xml" /><Relationship Id="rId38" Type="http://schemas.openxmlformats.org/officeDocument/2006/relationships/image" Target="media/image5.jpeg" /><Relationship Id="rId39" Type="http://schemas.openxmlformats.org/officeDocument/2006/relationships/header" Target="header16.xml" /><Relationship Id="rId4" Type="http://schemas.openxmlformats.org/officeDocument/2006/relationships/header" Target="header1.xml" /><Relationship Id="rId40" Type="http://schemas.openxmlformats.org/officeDocument/2006/relationships/header" Target="header17.xml" /><Relationship Id="rId41" Type="http://schemas.openxmlformats.org/officeDocument/2006/relationships/footer" Target="footer16.xml" /><Relationship Id="rId42" Type="http://schemas.openxmlformats.org/officeDocument/2006/relationships/footer" Target="footer17.xml" /><Relationship Id="rId43" Type="http://schemas.openxmlformats.org/officeDocument/2006/relationships/header" Target="header18.xml" /><Relationship Id="rId44" Type="http://schemas.openxmlformats.org/officeDocument/2006/relationships/footer" Target="footer18.xml" /><Relationship Id="rId45" Type="http://schemas.openxmlformats.org/officeDocument/2006/relationships/image" Target="media/image6.png" /><Relationship Id="rId46" Type="http://schemas.openxmlformats.org/officeDocument/2006/relationships/header" Target="header19.xml" /><Relationship Id="rId47" Type="http://schemas.openxmlformats.org/officeDocument/2006/relationships/header" Target="header20.xml" /><Relationship Id="rId48" Type="http://schemas.openxmlformats.org/officeDocument/2006/relationships/footer" Target="footer19.xml" /><Relationship Id="rId49" Type="http://schemas.openxmlformats.org/officeDocument/2006/relationships/footer" Target="footer20.xml" /><Relationship Id="rId5" Type="http://schemas.openxmlformats.org/officeDocument/2006/relationships/header" Target="header2.xml" /><Relationship Id="rId50" Type="http://schemas.openxmlformats.org/officeDocument/2006/relationships/header" Target="header21.xml" /><Relationship Id="rId51" Type="http://schemas.openxmlformats.org/officeDocument/2006/relationships/footer" Target="footer21.xml" /><Relationship Id="rId52" Type="http://schemas.openxmlformats.org/officeDocument/2006/relationships/image" Target="media/image7.png" /><Relationship Id="rId53" Type="http://schemas.openxmlformats.org/officeDocument/2006/relationships/header" Target="header22.xml" /><Relationship Id="rId54" Type="http://schemas.openxmlformats.org/officeDocument/2006/relationships/header" Target="header23.xml" /><Relationship Id="rId55" Type="http://schemas.openxmlformats.org/officeDocument/2006/relationships/footer" Target="footer22.xml" /><Relationship Id="rId56" Type="http://schemas.openxmlformats.org/officeDocument/2006/relationships/footer" Target="footer23.xml" /><Relationship Id="rId57" Type="http://schemas.openxmlformats.org/officeDocument/2006/relationships/header" Target="header24.xml" /><Relationship Id="rId58" Type="http://schemas.openxmlformats.org/officeDocument/2006/relationships/footer" Target="footer24.xml" /><Relationship Id="rId59" Type="http://schemas.openxmlformats.org/officeDocument/2006/relationships/header" Target="header25.xml" /><Relationship Id="rId6" Type="http://schemas.openxmlformats.org/officeDocument/2006/relationships/footer" Target="footer1.xml" /><Relationship Id="rId60" Type="http://schemas.openxmlformats.org/officeDocument/2006/relationships/header" Target="header26.xml" /><Relationship Id="rId61" Type="http://schemas.openxmlformats.org/officeDocument/2006/relationships/footer" Target="footer25.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image" Target="media/image8.png"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Volgende risicowedstrijd voor naar zege snakkend HHC, Juventa wil in Kampen eerste punten pakken en CSV ontvangt VC Zwolle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208993842</vt:lpwstr>
  </property>
  <property fmtid="{D5CDD505-2E9C-101B-9397-08002B2CF9AE}" pid="3" name="LADocCount">
    <vt:i4>41</vt:i4>
  </property>
  <property fmtid="{D5CDD505-2E9C-101B-9397-08002B2CF9AE}" pid="4" name="LADocumentID:urn:contentItem:69CD-5PX1-DYRY-X01P-00000-00">
    <vt:lpwstr>Doc::/shared/document|contextualFeaturePermID::1516831</vt:lpwstr>
  </property>
  <property fmtid="{D5CDD505-2E9C-101B-9397-08002B2CF9AE}" pid="5" name="LADocumentID:urn:contentItem:69CD-5PX1-DYRY-X01Y-00000-00">
    <vt:lpwstr>Doc::/shared/document|contextualFeaturePermID::1516831</vt:lpwstr>
  </property>
  <property fmtid="{D5CDD505-2E9C-101B-9397-08002B2CF9AE}" pid="6" name="LADocumentID:urn:contentItem:69CD-RP71-DYRY-X002-00000-00">
    <vt:lpwstr>Doc::/shared/document|contextualFeaturePermID::1516831</vt:lpwstr>
  </property>
  <property fmtid="{D5CDD505-2E9C-101B-9397-08002B2CF9AE}" pid="7" name="LADocumentID:urn:contentItem:69CD-RP71-DYRY-X00V-00000-00">
    <vt:lpwstr>Doc::/shared/document|contextualFeaturePermID::1516831</vt:lpwstr>
  </property>
  <property fmtid="{D5CDD505-2E9C-101B-9397-08002B2CF9AE}" pid="8" name="LADocumentID:urn:contentItem:69CD-RP71-DYRY-X01S-00000-00">
    <vt:lpwstr>Doc::/shared/document|contextualFeaturePermID::1516831</vt:lpwstr>
  </property>
  <property fmtid="{D5CDD505-2E9C-101B-9397-08002B2CF9AE}" pid="9" name="LADocumentID:urn:contentItem:69CD-RP71-DYRY-X01Y-00000-00">
    <vt:lpwstr>Doc::/shared/document|contextualFeaturePermID::1516831</vt:lpwstr>
  </property>
  <property fmtid="{D5CDD505-2E9C-101B-9397-08002B2CF9AE}" pid="10" name="LADocumentID:urn:contentItem:69CG-WFB1-JC8X-60HP-00000-00">
    <vt:lpwstr>Doc::/shared/document|contextualFeaturePermID::1516831</vt:lpwstr>
  </property>
  <property fmtid="{D5CDD505-2E9C-101B-9397-08002B2CF9AE}" pid="11" name="LADocumentID:urn:contentItem:69CG-WFB1-JC8X-60HW-00000-00">
    <vt:lpwstr>Doc::/shared/document|contextualFeaturePermID::1516831</vt:lpwstr>
  </property>
  <property fmtid="{D5CDD505-2E9C-101B-9397-08002B2CF9AE}" pid="12" name="LADocumentID:urn:contentItem:69CG-XK51-JBNC-703W-00000-00">
    <vt:lpwstr>Doc::/shared/document|contextualFeaturePermID::1516831</vt:lpwstr>
  </property>
  <property fmtid="{D5CDD505-2E9C-101B-9397-08002B2CF9AE}" pid="13" name="LADocumentID:urn:contentItem:69CG-XK51-JBNC-704M-00000-00">
    <vt:lpwstr>Doc::/shared/document|contextualFeaturePermID::1516831</vt:lpwstr>
  </property>
  <property fmtid="{D5CDD505-2E9C-101B-9397-08002B2CF9AE}" pid="14" name="LADocumentID:urn:contentItem:69CH-0751-DYRY-X0S9-00000-00">
    <vt:lpwstr>Doc::/shared/document|contextualFeaturePermID::1516831</vt:lpwstr>
  </property>
  <property fmtid="{D5CDD505-2E9C-101B-9397-08002B2CF9AE}" pid="15" name="LADocumentID:urn:contentItem:69CH-0751-DYRY-X0SS-00000-00">
    <vt:lpwstr>Doc::/shared/document|contextualFeaturePermID::1516831</vt:lpwstr>
  </property>
  <property fmtid="{D5CDD505-2E9C-101B-9397-08002B2CF9AE}" pid="16" name="LADocumentID:urn:contentItem:69CH-0751-DYRY-X0T4-00000-00">
    <vt:lpwstr>Doc::/shared/document|contextualFeaturePermID::1516831</vt:lpwstr>
  </property>
  <property fmtid="{D5CDD505-2E9C-101B-9397-08002B2CF9AE}" pid="17" name="LADocumentID:urn:contentItem:69CH-13C1-DY0X-91N7-00000-00">
    <vt:lpwstr>Doc::/shared/document|contextualFeaturePermID::1516831</vt:lpwstr>
  </property>
  <property fmtid="{D5CDD505-2E9C-101B-9397-08002B2CF9AE}" pid="18" name="LADocumentID:urn:contentItem:69CJ-48S1-JBNH-J0KW-00000-00">
    <vt:lpwstr>Doc::/shared/document|contextualFeaturePermID::1516831</vt:lpwstr>
  </property>
  <property fmtid="{D5CDD505-2E9C-101B-9397-08002B2CF9AE}" pid="19" name="LADocumentID:urn:contentItem:69CJ-8V01-JBNH-J17R-00000-00">
    <vt:lpwstr>Doc::/shared/document|contextualFeaturePermID::1516831</vt:lpwstr>
  </property>
  <property fmtid="{D5CDD505-2E9C-101B-9397-08002B2CF9AE}" pid="20" name="LADocumentID:urn:contentItem:69CJ-8V01-JBNH-J17S-00000-00">
    <vt:lpwstr>Doc::/shared/document|contextualFeaturePermID::1516831</vt:lpwstr>
  </property>
  <property fmtid="{D5CDD505-2E9C-101B-9397-08002B2CF9AE}" pid="21" name="LADocumentID:urn:contentItem:69CJ-Y911-JBNH-J000-00000-00">
    <vt:lpwstr>Doc::/shared/document|contextualFeaturePermID::1516831</vt:lpwstr>
  </property>
  <property fmtid="{D5CDD505-2E9C-101B-9397-08002B2CF9AE}" pid="22" name="LADocumentID:urn:contentItem:69CJ-Y911-JBNH-J002-00000-00">
    <vt:lpwstr>Doc::/shared/document|contextualFeaturePermID::1516831</vt:lpwstr>
  </property>
  <property fmtid="{D5CDD505-2E9C-101B-9397-08002B2CF9AE}" pid="23" name="LADocumentID:urn:contentItem:69CJ-Y911-JBNH-J003-00000-00">
    <vt:lpwstr>Doc::/shared/document|contextualFeaturePermID::1516831</vt:lpwstr>
  </property>
  <property fmtid="{D5CDD505-2E9C-101B-9397-08002B2CF9AE}" pid="24" name="LADocumentID:urn:contentItem:69CK-DYC1-DY4K-817P-00000-00">
    <vt:lpwstr>Doc::/shared/document|contextualFeaturePermID::1516831</vt:lpwstr>
  </property>
  <property fmtid="{D5CDD505-2E9C-101B-9397-08002B2CF9AE}" pid="25" name="LADocumentID:urn:contentItem:69CK-PJD1-DY0X-9025-00000-00">
    <vt:lpwstr>Doc::/shared/document|contextualFeaturePermID::1516831</vt:lpwstr>
  </property>
  <property fmtid="{D5CDD505-2E9C-101B-9397-08002B2CF9AE}" pid="26" name="LADocumentID:urn:contentItem:69CK-PJD1-DY0X-90KH-00000-00">
    <vt:lpwstr>Doc::/shared/document|contextualFeaturePermID::1516831</vt:lpwstr>
  </property>
  <property fmtid="{D5CDD505-2E9C-101B-9397-08002B2CF9AE}" pid="27" name="LADocumentID:urn:contentItem:69CK-PJD1-DY0X-91JN-00000-00">
    <vt:lpwstr>Doc::/shared/document|contextualFeaturePermID::1516831</vt:lpwstr>
  </property>
  <property fmtid="{D5CDD505-2E9C-101B-9397-08002B2CF9AE}" pid="28" name="LADocumentID:urn:contentItem:69CK-PJD1-DY0X-91S1-00000-00">
    <vt:lpwstr>Doc::/shared/document|contextualFeaturePermID::1516831</vt:lpwstr>
  </property>
  <property fmtid="{D5CDD505-2E9C-101B-9397-08002B2CF9AE}" pid="29" name="LADocumentID:urn:contentItem:69CK-PJD1-DY0X-9228-00000-00">
    <vt:lpwstr>Doc::/shared/document|contextualFeaturePermID::1516831</vt:lpwstr>
  </property>
  <property fmtid="{D5CDD505-2E9C-101B-9397-08002B2CF9AE}" pid="30" name="LADocumentID:urn:contentItem:69CK-PJD1-DY0X-926K-00000-00">
    <vt:lpwstr>Doc::/shared/document|contextualFeaturePermID::1516831</vt:lpwstr>
  </property>
  <property fmtid="{D5CDD505-2E9C-101B-9397-08002B2CF9AE}" pid="31" name="LADocumentID:urn:contentItem:69CK-PJD1-DY0X-92G9-00000-00">
    <vt:lpwstr>Doc::/shared/document|contextualFeaturePermID::1516831</vt:lpwstr>
  </property>
  <property fmtid="{D5CDD505-2E9C-101B-9397-08002B2CF9AE}" pid="32" name="LADocumentID:urn:contentItem:69CK-PJD1-DY0X-92RN-00000-00">
    <vt:lpwstr>Doc::/shared/document|contextualFeaturePermID::1516831</vt:lpwstr>
  </property>
  <property fmtid="{D5CDD505-2E9C-101B-9397-08002B2CF9AE}" pid="33" name="LADocumentID:urn:contentItem:69CK-PJD1-DY0X-93W3-00000-00">
    <vt:lpwstr>Doc::/shared/document|contextualFeaturePermID::1516831</vt:lpwstr>
  </property>
  <property fmtid="{D5CDD505-2E9C-101B-9397-08002B2CF9AE}" pid="34" name="LADocumentID:urn:contentItem:69CK-PJF1-DY0X-9075-00000-00">
    <vt:lpwstr>Doc::/shared/document|contextualFeaturePermID::1516831</vt:lpwstr>
  </property>
  <property fmtid="{D5CDD505-2E9C-101B-9397-08002B2CF9AE}" pid="35" name="LADocumentID:urn:contentItem:69CK-PJF1-DY0X-90VK-00000-00">
    <vt:lpwstr>Doc::/shared/document|contextualFeaturePermID::1516831</vt:lpwstr>
  </property>
  <property fmtid="{D5CDD505-2E9C-101B-9397-08002B2CF9AE}" pid="36" name="LADocumentID:urn:contentItem:69CK-XPW1-JBNH-J17S-00000-00">
    <vt:lpwstr>Doc::/shared/document|contextualFeaturePermID::1516831</vt:lpwstr>
  </property>
  <property fmtid="{D5CDD505-2E9C-101B-9397-08002B2CF9AE}" pid="37" name="LADocumentID:urn:contentItem:69CK-XPW1-JBNH-J17W-00000-00">
    <vt:lpwstr>Doc::/shared/document|contextualFeaturePermID::1516831</vt:lpwstr>
  </property>
  <property fmtid="{D5CDD505-2E9C-101B-9397-08002B2CF9AE}" pid="38" name="LADocumentID:urn:contentItem:69CK-Y4R1-DY4D-Y00H-00000-00">
    <vt:lpwstr>Doc::/shared/document|contextualFeaturePermID::1516831</vt:lpwstr>
  </property>
  <property fmtid="{D5CDD505-2E9C-101B-9397-08002B2CF9AE}" pid="39" name="LADocumentID:urn:contentItem:69CK-Y4R1-DY4D-Y01C-00000-00">
    <vt:lpwstr>Doc::/shared/document|contextualFeaturePermID::1516831</vt:lpwstr>
  </property>
  <property fmtid="{D5CDD505-2E9C-101B-9397-08002B2CF9AE}" pid="40" name="LADocumentID:urn:contentItem:69CK-Y4R1-DY4D-Y020-00000-00">
    <vt:lpwstr>Doc::/shared/document|contextualFeaturePermID::1516831</vt:lpwstr>
  </property>
  <property fmtid="{D5CDD505-2E9C-101B-9397-08002B2CF9AE}" pid="41" name="LADocumentID:urn:contentItem:69CM-3641-JBHV-K16R-00000-00">
    <vt:lpwstr>Doc::/shared/document|contextualFeaturePermID::1516831</vt:lpwstr>
  </property>
  <property fmtid="{D5CDD505-2E9C-101B-9397-08002B2CF9AE}" pid="42" name="LADocumentID:urn:contentItem:69CM-6K21-JBNJ-203M-00000-00">
    <vt:lpwstr>Doc::/shared/document|contextualFeaturePermID::1516831</vt:lpwstr>
  </property>
  <property fmtid="{D5CDD505-2E9C-101B-9397-08002B2CF9AE}" pid="43" name="LADocumentID:urn:contentItem:69CP-VWF1-JBNJ-20D2-00000-00">
    <vt:lpwstr>Doc::/shared/document|contextualFeaturePermID::1516831</vt:lpwstr>
  </property>
  <property fmtid="{D5CDD505-2E9C-101B-9397-08002B2CF9AE}" pid="44" name="LADocumentID:urn:contentItem:69CS-RP21-DY0X-90NW-00000-00">
    <vt:lpwstr>Doc::/shared/document|contextualFeaturePermID::1516831</vt:lpwstr>
  </property>
  <property fmtid="{D5CDD505-2E9C-101B-9397-08002B2CF9AE}" pid="45" name="UserPermID">
    <vt:lpwstr>urn:user:PA190864981</vt:lpwstr>
  </property>
</Properties>
</file>