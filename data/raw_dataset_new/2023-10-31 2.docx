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Ton zet zich in voor een beter milieu, maar op de A12 vastgeplakt aan het asfalt zul je hem nooit aantreffen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09:30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926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Florence Imandt</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Haverkamp (69) is iemand van samen doen, samen delen en verbinden. Van activisme moet hij niks hebben. Bij Energiek Moerdijk zet hij zijn  talenten in voor een beter milieu, lekker dicht bij huis.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A12 vastgeplakt aan het asfalt zul je Ton Haverkamp uit Fijnaart nooit aantreffen. Actie voeren, daar is hij niet zo van. Toch is hij nogal actief voor de lokale samenleving. Op allerlei fronten wil hij aanjager, verbinder, initiatiefnemer en meedenker zijn. Iets doen voor een ander heeft hij van thuis meegekregen, in een traditioneel katholiek gezin.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Haverkamp stond een kleine tien jaar geleden samen met anderen aan de wieg van Energiek Moerdijk, een coöperatie die mensen helpt met de overgang van fossiele brandstof naar duurzame energie. Meer concreet: mensen bewust maken van het belang van zuinig energiegebruik door bijvoorbeeld het gebruik van zonnepanelen, tochtstrippen of een warmtepomp.</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Elektrisch vervoer hoort eigenlijk ook in dat rijtje thuis, maar Haverkamp weet als oud-zelfstandige dat dat voor veel ondernemers nogal een hobbel is. De animo voor het business-event dat Energiek Moerdijk donderdag vanwege de Klimaatweek houdt, mag nog groeien. ,,Het loopt nog geen storm.”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dat denkt u, dat zo’n belangrijk thema nog niet leeft?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ondernemers bestaat twijfel om over te stappen. Wie nu bijvoorbeeld een dieselbus rijdt, moet een ander rijbewijs halen omdat elektrische busjes zwaarder zijn dan 3500 kilo, dat komt door de batterijen. Dat is niet onoverkomelijk, maar het is wel een hobbel. Plus dat elektrische busjes veel duurder zijn in aanschaf. Dat maakt dat de belangstelling voor elektrisch rijden stabiliseert op dit moment.”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Rijdt u zelf elektrisch?</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het wel willen, maar een elektrische auto kan mijn caravan niet trekken. Dus dan zou ik alsnog een benzineauto moeten aanhouden speciaal voor de vakanties. Dat vind ik onzin. Daarom rijd ik nu hybride. Ik zie overigens meer in de waterstofauto. Koning Willem-Alexander opende afgelopen vrijdag een waterstofnetwerk voor bedrijven. Ik hoop dat we over tien jaar of zo op waterstof kunnen rijden. Dat zou mooi zijn.”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techneut?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schatting is maar nattevingerwerk. Als secretaris/penningmeester hoef ik ook niet technisch onderlegd te zijn. Energiek Moerdijk heeft acht vrijwillige energiecoaches die technisch zijn en lekchecks en energiescans aan huis uitvoeren. Zij adviseren bewoners over het energiezuiniger maken van hun  huis.”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voelen ons soms gepasseerd door de gemeente die verplicht is Europese aanbestedingen uit te voeren.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heeft de gemeente toch ook?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maar dat zijn externe betaalde krachten met weinig affiniteit met de lokale gemeenschap. Het is een onderwerp waarover we nogal eens discussiëren met de gemeente. Toen wij begonnen in 2015 was er één ambtenaar die iets met duurzaamheid deed, nu zijn er vier en voelen we ons soms gepasseerd. Door Europese regelgeving krijgt de gemeente steeds meer te maken met aanbestedingen en dat is voor ons een probleem. Een recent voorbeeld hiervan is de aanbesteding van een FIXbrigade.”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FIXbrigade?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bijvoorbeeld een borstel onder je deur wil om tocht tegen te houden en je kunt dat zelf niet, kun je een beroep doen op een klussendienst, oftewel FIXbrigade, een idee dat een paar jaar geleden in Amsterdam ontstond. Dat wilden wij samen met corporaties van vijf andere gemeenten opzetten, maar omdat wij de aanbesteding misten, is het nu iets dat door de gemeente Moerdijk uitbesteed wordt aan een commerciële partij met weinig affiniteit met de lokale bevolking. Daardoor zijn onze vrijwilligers eigenlijk buitenspel komen te 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uw drive om u dan toch zo in te zetten?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,,Anderen bewust maken van iets is een lastige klus, maar ook een zinvolle. Eigenlijk doe ik wat ik doe voor mijn kleinkinderen. Zodat ook zij in een schone en gezonde omgeving kunnen leven. Ik hoop dat we ons in de toekomst kunnen verplaatsen zonder dat we het milieu schaden.”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niet van de auto af?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ben geen geiten wollen sok of wereldverbeteraar. Als ik in het dorp moet zijn, ga ik te voet of per fiets, maar ik ga ook graag op vakantie met de caravan. Als dat kan zonder schade te berokkenen aan anderen of de omgeving is dat mooi.”</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kernenergie?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geen problemen mee. Volgens deskundigen zijn er weinig nadelen voor de omgeving of voor volgende generaties.”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Kernenergie is geen onderwerp waarover wij het als Energiek Moerdijk hebben. Onze activiteiten zijn toch meer lokaal gericht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als er een ongeval is, zoals in Tsjernobyl of Fukushima...</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heb je een punt. Maar kernenergie is geen onderwerp waarover wij het als Energiek Moerdijk hebben. Onze activiteiten zijn toch meer lokaal gericht. Verbeter de wereld en begin bij jezelf, dat is wat wij proberen te bevorderen.”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past bij u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Ik kom uit een katholiek gezin van vijf kinderen. Wij zijn niet zo van ouwehoeren maar vooral van doen. Actief zijn, iets doen voor een ander. Mijn vader vond het niet zo erg als je een slecht punt haalde voor rekenen of taal, daar kun je immers niks aan doen. Maar vlijt en gedrag, dat heb je zelf in de hand. Je best doen, daar gaat het om.”</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blijft u uw best nog doen voor Energiek Moerdijk?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geen tien jaar meer. We zijn dagelijks op zoek naar verjonging, maar jonge mensen willen zich niet meer binden helaas. Dat is een maatschappelijke ontwikkeling waar alle verenigingen last van hebben, ook in mijn eigen dorp Fijnaart is dat zo. Er zou wat mij betreft best wat meer gemeenschaps- en ondernemerszin mogen zijn.”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nieuwe offensieven willen Moskou én Kyiv voor de winter hun posities aan het front versterken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3:19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
        <w:keepNext w:val="0"/>
        <w:spacing w:before="120" w:after="0" w:line="220" w:lineRule="atLeast"/>
        <w:ind w:left="0" w:right="0" w:firstLine="0"/>
        <w:jc w:val="left"/>
      </w:pPr>
      <w:r>
        <w:br/>
      </w:r>
      <w:r>
        <w:pict>
          <v:shape id="_x0000_i1030" type="#_x0000_t75" style="width:124.5pt;height:38.2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Schoof</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Russische leger bereidt zich volgens Kyiv voor op nieuwe offensieven in de Donbas, onder meer bij Bachmoet. Maar ook Oekraïne voert nog op verschillende plaatsen aanvallen uit.</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bezettingsmacht in de Donbas is de afgelopen periode aanzienlijk versterkt en bereidt zich voor op nieuwe aanvallen, onder meer bij Bachmoet. De Oekraïense commandant van de grondtroepen in het oosten van het land, generaal Oleksandr Syrskji, waarschuwde maandag via de berichtendienst Telegram dat de Russische troepen in het gebied van hun defensieve houding zijn overgeschakeld naar „offensieve actie”.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offensieven van zowel Oekraïense als Russische kant lijken erop te wijzen dat beide partijen voor het begin van de wintermaanden hun posities op het slagveld willen proberen te verbeteren. Hoewel het tegenoffensief van Oekraïne afgelopen zomer in vierkante kilometers weinig winst heeft opgeleverd maakt Kyiv nog dagelijks melding van aanvallen in het zuiden, onder meer ten zuiden van de rivier de Dnipro.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dein mei, die volgde na een maandenlang, uiterst bloedig Russisch beleg waarbij tienduizenden doden vielen, legden de Russen zich vooral toe op het verdedigen van het vrijwel volledig verwoeste mijnstadje. Tijdens het Oekraïense zomeroffensief heroverde Oekraïne wat terrein ten noorden en zuiden van Bachmoet, maar drong niet door tot in de stad zelf. Inmiddels zouden de Russen weer op sterkte zijn en een eigen offensief op touw willen zetten.</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verrassing voor Kyiv</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woordvoerder van de Oekraïense landmacht, Volodymyr Fitjo, maken de Russische troepen zich al sinds begin oktober op voor aanvallen op de posities rond Bachmoet die in de zomer moesten worden opgegeven tijdens het Oekraïense tegenoffensief. „We hebben het gezien, de inlichtingendiensten hebben dit gerapporteerd”, zei Fitjo maandagavond tegen persbureau Reuters . „Wij zijn bezig geweest ons voor te bereiden, onze defensieve posities te versterken. We hebben onze stellingen versterkt en reserves opgeroepen. Dit komt voor ons niet als een verrassing.”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Ruslands ‘vergeten offensief’ in het noordoosten van Oekraïne levert Moskou terreinwinst op</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bij Bachmoet is Kyiv ook bezorgd om de Russische troepenopbouw in het noorden van de regio Loehansk, waarbij de stad Koepjansk zou kunnen worden bedreigd. Koepjansk, in de regio Charkiv, werd vorig jaar heroverd door Oekraïne, maar ligt niet ver van het front. Mochten de Russen Koepjansk opnieuw weten te bereiken, dan komt miljoenenstad Charkiv in gevaar, na Kyiv de grootste stad van Oekraïne.in dit gebied. Volgens Fitjo hebben de Russische strijdkrachten een numeriek overwicht in het noorden van Loehansk, waar de afgelopen dagen de meeste Russische activiteit wordt waargenomen.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zijn de Oekraïense troepen rond Bachmoet zelf nog in de aanval, zo bleek maandag uit het dagelijkse frontbericht van het Amerikaanse Institute for the Study of War (ISW). Tien kilometer ten zuidwesten van de stad zou het Oekraïense leger deze week nog grondgebied hebben heroverd op de Russen, blijkt volgens ISW uit geverifieerde claims.</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Bestorming van Avdiivka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Russische troepen zijn de afgelopen maand vooral actief geweest bij het industriestadje Avdiivka, vlak bij de bezette stad Donetsk, hoofdstad van de gelijknamige regio. Bij dezouden sinds half oktober enkele duizenden militairen aan Russische zijde zijn omgekomen. Ook ging veel materieel verloren, waaronder tientallen tanks en infanteriegevechtsvoertuigen. Het zwaar getroffen stadje is nog in Oekraïense handen, maar dreigt, net als Bachmoet eerder overkwam, volledig omsingeld te worden door Russische troepen.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Russen hanteren bij Avdiivka opnieuw een tactiek waarbij menselijke munitie terreinwinst moet opleveren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strijdkrachten zijn zelf nog in het offensief op verschillende plaatsen langs het zuidelijke front. Na een aanvankelijk bejubeldein de regio Zaporizja, eind augustus, lijkt de Oekraïense opmars aan dit front vijf maanden na het begin van het tegenoffensief bijna tot stilstand gekomen. Hiervandaan wilden Oekraïense troepen doorstoten naar het zuiden, met als voornaamste doel om de Russische aanvoerlijn naar de Krim af te snijden, de zogenoemde landbrug van Marioepol, via Melitopol naar het bezette schiereiland. Oekraïne meldde deze week ten westen van Robotyne nog enige voortgang, maar de grote doorbraak richting Tokmak en Melitopol bleef tot nu toe uit. Ook hier voeren Russische troepen regelmatig tegenaanvallen uit.</w:t>
      </w:r>
    </w:p>
    <w:p>
      <w:pPr>
        <w:pStyle w:val="Normal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Oversteek van de Dnipro</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succes lijkt Oekraïne te hebben bij de oversteek van de rivier de Dnipro, ten oosten van de stad Cherson. Oekraïense troepen zouden aan de overkant van de Antonivsky-brug bescheiden terreinwinst behalen. De eerste pogingen van de Oekraïners om aan de overkant van de rivier posities in te 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dertig kilometer ten oosten van Cherson, lijken Oekraïense troepen ook bezig aan een opmars, in de buurt van het dorpje Krynky, ook aan de zuidoever van de rivier. Volgens het Britse ministerie van Defensie neemt Moskou de dreiging van een Oekraïense operaties in dit gebied zo serieus dat de commandant van de Russische grondtroepen langs de Dnipro, generaal Oleg Makajevitsj, is vervangen. Zijn functie wordt overgenomen door generaal Michail Teplinsky. Volgens de Britten heeft Moskou veel vertrouwen in Teplinsky omdat hij een jaar geleden verantwoordelijk was voor de relatief succesvolle. „De benoeming van Teplinsky is vrijwel zeker een indicatie van de opgevoerde druk op de Russische strijdkrachten die dit gebied verdedigen”, aldus het Britse ministerie.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wintermaanden naderen bestaat de kans dat het slagveld moeilijk begaanbaar wordt. Maar president Volodymyr Zelensky zegt dat de Oekraïense strijdkrachten niet van plan zijn hun offensieven tegen de Russische bezetter te onderbreken vanwege slechte weersomstandigheden. „De oorlog bevriezen betekent, voor mij, verliezen”, zegt hij in een gesprek met Time dat deze week werd gepubliceerd. Winterkou, tegenslagen of Russische aanvallen, Oekraïne kan het zich volgens Zelensky niet permitteren pauze te 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Oekraïne zichzelf kan toestaan moe te worden van oorlog”, zegt Zelensky in het interview. „Zelfs als iemand moe wordt van binnen, zullen veel van ons het niet toegeven.”</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verliezen we als Elon Musk met X uit Europa vertrekt?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09:00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43.98pt;height:36.7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Visser</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bijna live volgen van de oorlogen in Gaza, Israël en Oekraïne met berichten van ooggetuigen lukt niet zonder X. Maar desinformatie is een probleem. Hoe scheid je onzin van waarheid?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Europa heeft genoeg van X en van Elon Musk. En dat gevoel is geheel wederzijds. Deze maand waarschuwde Eurocommissaris Thierry Breton Musk dat hij iets moet doen tegen alle desinformatie op X over de oorlog tussen Israël en Hamas. De X-baas op zijn beurt dreigde daarop met zijn sociale medium uit Europa te vertrekken.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de onberekenbare Musk zijn dreigement waarmaakt, wat verliest Europa dan? Hebben Europeanen dan nog toegang tot alle informatie over de oorlogen in Gaza, Israël en Oekraïne?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gaan missen als X uit Europa verdwijnt, is dat we niet langer snel informatie krijgen vanuit alle uithoeken van de wereld”, zegt Tom Dobber, universitair docent politieke communicatie en journalistiek bij de Universiteit van Amsterdam. “Dus ook vanuit plaatsen waar journalisten niet zijn of niet kunnen komen, of waar ze naartoe gaan maar nog niet zijn aangekomen. We krijgen niet alleen heel snel informatie via X, maar ook een uniek inzicht in wat er gebeurt met foto’s en filmpjes.”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van informatie is de laatste decennia belangrijker geworden voor traditionele media, omdat iedereen altijd online is. Mede daarom is X voor journalisten zo belangrijk, zeker als het gaat over oorlogen.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prijs van snelheid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Snelheid kent een prijs, zoals bleek bij de aanval op een ziekenhuis in Gaza. Op sociale media, en daarna in reguliere media, werd gesproken over honderden doden. Maar of dat klopt, is zeer de vraag. “Omdat het zo ontzettend snel wordt gebracht, zit er veel misinformatie tussen de berichten”, zegt Dobber. Aanvankelijk werd ook gewezen op Israël als schuldige van het bombardement, later werd dat in twijfel getrokken.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de schuld niet aan X, schrijft technologiecolumnist Peter Kafka op Vox. Nieuws is een wapen voor partijen in oorlog. “We moeten leren leven met het feit dat veel informatie die we krijgen achteraf onjuist blijkt te zijn, of misleidend is. We kunnen sociale media daarvan niet de schuld geven. Het is de aard van het conflict zelf.”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de Europese Unie een bepaald soort misleidende informatie aanpakken: de opruiende desinformatie van lieden die alleen maar olie op het vuur willen gooien, vaak vanuit extremistische of racistische motieven. De Europese Digital Services Act moet sociale-mediabedrijven als X dwingen iets te doen aan dergelijke berichten.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Ideaal kanaal voor desinformatie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X circuleert gigantisch veel desinformatie, juist rondom grote gebeurtenissen zoals dat bombardement op een ziekenhuis”, zegt Dobber. “Dan komen verspreiders van desinformatie direct in actie om anderen te beïnvloeden. Vanwege de snelheid is X daar een ideaal kanaal voor.”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al zo voordat Musk X overnam,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aan corona. Maar het is het laatste jaar erger geworden, zegt Dobber. “Voorheen had Twitter een groot team van contentmoderatoren; mensen die de berichten controleren op desinformatie. Die mensen zijn ontslagen. Musk gelooft immers in een radicale vrijheid van meningsuiting. En moderatoren kosten geld, dat kan natuurlijk niet de bedoeling zijn. Daarom kan er nu informatie worden gedeeld zonder enige vorm van controle.”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Blauwe vinkjes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had X de blauwe vinkjes. Dat is een garantie voor echtheid: als iemand beweerde verslaggever te zijn van de NOS en hij of zij hadeen blauw vinkje, dan klopte dat ook. Totdat Musk besloot dat iedereen vinkjes kon kopen, waar verspreiders van desinformatie grif gebruik van maken. Ene Farida Khan is daar een voorbeeld van. Hij beweerde journalist te zijn bij Al-Jazeera en  had een blauw vinkje. Khan schreef dat hij bewijs had dat de bom die het ziekenhuis trof afkomstig was van Hamas. Khan bleek een verspreider van desinformatie te zijn en had helemaal geen banden met Al-Jazeera. De nieuwszender klaagde erover bij X, dat het account verwijderde.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Factchecker Newsguard ontdekte dat er in de informatieoorlog over Israël en Gaza zeven superverspreiders van desinformatie zijn met een blauw vinkje. Hun misleidende video’s zijn door miljoenen mensen bekeken.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Mede-oprichter van Wikipedia Jimmy Wales riep Musk op zijn verantwoordelijkheid te nemen en de verspreiding van desinformatie via de blauw gevinkte superverspreiders actiever aan te pakken. “Repareer eerst Wokepedia maar eens”, zo reageerde Musk in zijn bekende stijl. Maar als het op betrouwbaarheid van informatie aankomt, is Wikipedia een betere bron dan X. Alleen is Wikipedia trager en biedt niet het unieke inzicht via foto’s en video’s die ter plekke zijn gemaakt.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X te gebruiken?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je X gebruiken om desinformatie te weren? “Het is belangrijk dat je je goed verdiept in wie je volgt”, zegt Dobber. Betrouwbare bronnen zijn niet de partijen die betrokken zijn in de oorlog, of dat nu de Israëlische overheid is of woordvoerders van Hamas. Verslaggevers van diverse media ter plaatse, Arabisch en Westers, kunnen goede bronnen zijn. “Maar stel, je volgt één betrouwbaar persoon, dan nog lost dat het probleem niet helemaal op. Je hebt ook de algoritmische aanbevelingen. Als je iemand volgt die vaak tweet over het conflict Israel-Palestina, dan schotelt X je ook andere personen voor die daarover berichten. Dat hoeven niet per se betrouwbare berichten te zijn. Neem Elon Musk zelf. Hij raadde zijn volgers aan om War Monitors en Sent Defender te volgen. Dat zijn notoire verspreiders van desinformatie.”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van de algoritmische aanbevelingen is overigens eenvoudig te verhelpen, zegt Dobber. Kies niet voor het ‘Voor jou’ waarin de aanbevelingen staan, maar voor ‘Volgend’, waar alleen bronnen die je zelf volgt worden getoond.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Facebook en Instagram is Palestijnse berichtgeving ‘ongepast’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Verschillende buitenlandse media melden dat Instagram en Facebook Palestijnse accounts censureren, terwijl Palestijnse burgerjournalisten juist een belangrijke bron zijn in de berichtgeving over het conflict.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Leeswijzer over ‘Kees de jongen’, het nieuwe boek dat we lezen in de Volkskrant Leesclub</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01:26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202.47pt;height:25.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998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Charlotte Remarque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dat we deze maand lezen in de Volkskrant Leesclub is Kees de Jongen van Theo Thijssen. Dit is de leeswijzer van leesclubbegeleider en Volkskrant-medewerker Charlotte Remarque. Meedoen? Word lid van onze Facebookgroep.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zaterdagochtend rust Theo Thijssen op een bed van groen. Zijn voeten zijn verstopt onder het loof van radijsjes, bijeengebonden bossen peterselie en stapels gemberwortel. Om zijn standbeeld heen bruist de Lindenmarkt, maar hij lijkt onverstoorbaar verder te gaan met zijn werk. Hij buigt zich vaderlijk over de tafel van een scholiertje dat geconcentreerd in een schrift aan het schrijven is. Wie langsloopt kan omhoogkijken in het gezicht van Thijssen (‘Schrijver en Schoolmeester’, volgens de sokkel) en behalve een indrukwekkende snor ook een rustpunt in de drukte van Amsterdam vinden.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Remarque schrijft over literatuur voor de Volkskrant en de Groene Amsterdammer en presenteert de podcast Boeken FM. Ook is ze boekverkoper bij boekhandel Athenaeum in Amsterdam.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 Thijssen (1879-1943) groeide op in de Jordaan, in een schoenmakersgezin, en werd onderwijzer in Amsterdam-Oost. Hij zette zich in voor het onderwijs als bestuurslid van de Bond van Nederlandse Onderwijzers, was socialist en werkte mee aan meerdere onderwijsbladen. In een daarvan verschenen als feuilleton de eerste verhalen over een jongen die Kees heet, en later ook zijn bekende werken Schoolland en De gelukkige klas.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1923 verscheen de feuilleton over Kees als een roman: Kees de jongen. Uitzonderlijk aan de vertelstijl is dat de 12-jarige Kees, aan de oppervlakte zomaar een jongen uit een Amsterdams schoenmakersgezin, steeds meegevoerd wordt door wilde fantasieën waarin hij een held is, een kunstenaar, een atleet, stiekem slimmer en bijzonderder dan de rest van zijn leeftijdsgenootjes: ‘Er kwam een tram voorbij. Met twéé paarden. Maar Kees voelde de kracht in zich, om regelrecht tegen alle twee in te rennen, ze bij de wilde koppen achteruit te duwen, om háár kind te redden… Zeer ernstig kwam hij thuis.’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‘Vele mensen schijnen Kees Bakels niet eens te hebben gekend, en dat is eigenlijk niet goed te begrijpen. Is hij niet zowat de belangrijkste jongen geweest, die er ooit bestaan heeft?’ Het zijn de tragikomische eerste zinnen van de proloog van Kees de jongen, waarin Thijssen het kleine leven van Kees tot iets groots verheft. Ieder leven is een belangrijk leven, wil hij zeggen, ook het leven van, tja, zomaar iemand. Niet alleen in de verbeelding van dat fantasierijke jongetje, maar ook op een fundamenteler niveau. Als onderwijsdenker hechtte Thijssen veel waarde aan individuele aandacht voor het kind, terwijl dat toen nog lang niet de norm was in het onderwijs.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Honderd jaar later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bijna ironisch dat Kees nu daadwerkelijk een van de belangrijkste jongens in de Nederlandse literatuurgeschiedenis is, of op z’n minst een van de bekendste. Kees is de held van uitgever Geert van Oorschot, columnist Simon Carmiggelt, kinderboekenschrijver Guus Kuijer en televisiepresentator Matthijs van Nieuwkerk. Boudewijn de Groot zong het nummer Zwembadpas, waar hij zich een volwassen Kees voorstelt, die ‘uit een jongensboek gelopen’ is maar inmiddels een oude junk geworden is, zijn grote liefde Rosa niet heeft weten te versieren en nog steeds met zijn karakteristieke manier van lopen door de stad zwerft.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Vandaar de belangrijkste vraag die we deze maand met de Volkskrant Leesclub zullen beantwoorden: hoe kan het dat Kees de jongen na honderd jaar nog steeds zo tot de verbeelding spreekt? Wat is het aan deze roman, en deze jongen, dat onvergetelijk is?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zijn er allerlei andere thema’s die we in ons achterhoofd kunnen houden tijdens het lezen. Bijvoorbeeld de dreiging van armoede, die het middenstandsgezin altijd in de nek hijgt. Hoe balanceert het gezin Bakels op de grens van die armoede, hoe manifesteert zich de angst om erin af te glijden? Wat voor kansen zijn er voor Kees om zich te verheffen, en hoe zit dat nu, honderd jaar later? Of: is Kees de jongen een kinderboek? Is het een jongensboek? Wat betekenen die woorden eigenlijk?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motto van de roman, van Léon Frapié: Tous les enfants ont des imaginations héroïques. Wat voor rol speelt die verbeeldingskracht in het leven van Kees? Hoe gebruikt hij zijn fantasieën om te ontvluchten aan het dagelijks leven? Tegen wie Kees de jongen al heeft gelezen, zou ik zeggen: lees het nóg een keer. Toen ik het boek voor de eerste keer las was ik zo oud als Kees, en iedere keer dat ik het sindsdien herlas, is het boek weer helemaal nieuw voor me.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Leestips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andere manieren om je op deze leesclub voor te bereiden.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bijvoorbeeld dit interview: NRC ging op zoek naar een hedendaagse Kees en vond hem in Fatih, een leergierig en dromerig jongetje van 11. Hoe is Amsterdam veranderd sinds de tijd van Kees, vraagt journalist Thijs Niemantsverdriet zich af. Er wonen namelijk al lang geen arbeidersgezinnen meer in de Jordaan. Een Kees van honderd jaar later woont eerder in Slotermeer, en is van Turkse komaf.</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verschijnt een nieuwe biografie van Theo Thijssen van de hand van Peter-Paul de Baar: Theo Thijssen (1879-1943) – Schrijver, schoolmeester, socialist. Daarover wordt op 9 november een avond georganiseerd in Amsterdam, onder andere over Thijssens nog altijd actuele visie op het onderwijs.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vooral ook andere werken van Theo Thijssen. Mijn favoriet, naast Kees, is Het taaie ongerief uit 1932, over hoe zwaar het is om steeds netjes gekleed te moeten zijn als er geen geld is, hoe kleren altijd net verkeerd zijn en je stand verraden.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enorm leuk om te bezoeken is het Theo Thijssen-museum, gevestigd in zijn geboortehuis in de Jordaan, waar oorspronkelijke manuscripten te bekijken zijn en interessante informatie over Thijssens loopbaan als sociaal-democratisch politicus en werkzaamheden als esperantist. Het museum is alleen al een bezienswaardigheid omdat het piepklein is, en Thijssens grote gezin erin moet hebben gepast.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Hoogland aast op snelste kilometer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182.23pt;height:21pt">
            <v:imagedata r:id="rId39"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23</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919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Vanavond om 21.00 uur begint baanwielrenner Jeffrey Hoogland in Mexico aan een rit van een kilometer. Zijn doel: binnen 56,303 seconden finishen. Lukt dit, dan bezit hij het wereldrecord. 'Het is een legacy, iets waarop je kunt terugkijken.'</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Baanwielrenrecord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Snelheid? Rondetijden? Jeffrey Hoogland (30), olympisch kampioen en meervoudig wereldkampioen op de teamsprint, zal geen idee hebben als hij dinsdagavond over de wielerbaan van Aguascalientes in Mexico dendert.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maar één missie: zo snel mogelijk één kilometer afraffelen. Vier ronden rammen in minder dan een minuut. Kennis is ballast. Vallen de metingen tussentijds tegen, dan dreigt frustratie. Zit het goed, dan zakt -ie misschien in. Kost zomaar honderdsten, zo niet tienden van seconden.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21.00 uur Nederlandse tijd valt de Nijverdaller het wereldrecord aan op de afstand waarin hij op de baan al jaren de allerbeste is. De te kloppen tijd is 56 seconden en 303 duizendsten. Die staat sinds 2013 op naam van François Pervis. De Fransman reed ook in Mexico. Aguascalientes ligt op 1.880 meter hoogte. Daar is minder luchtweerstand.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Hooglands persoonlijk record is 57,813, afgelopen februari geklokt op de EK in Grenchen, Zwitserland - een laaglandbaan. Nee, hij heeft die 56 seconden in de voorbereiding niet gehaald. 'Zeker niet.' Maar hij weet dat Pervis op zeeniveau in het jaar van diens wereldrecord aanzienlijk langzamer was dan zijn snelste tijd.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vasthouden van schema's doet er niet toe. Hoogland houdt zijn gedachtenwereld in Mexico liever beperkt. 'Op referenties ga je mentaal reageren, fouten maken. Het is kort genoeg om het zonder te kunnen.' Onderweg telt dit: op de zwarte, kortste lijn blijven, letten op de cadans, tempo vasthouden. Misschien wel het allerbelangrijkst: 'het managen' van de pijn. Vaststaat dat het heel erg zeer gaat doen. </w:t>
      </w:r>
    </w:p>
    <w:p>
      <w:pPr>
        <w:pStyle w:val="Normal4"/>
      </w:pPr>
    </w:p>
    <w:p>
      <w:pPr>
        <w:pStyle w:val="Normal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Hoogland denkt dat buiten het baanwielrennen alleen topschaatsers op de 1.500 of 1.000 meter weten hoe zoiets voelt: 'Zo lang zó diep gaan. Dat je lichaam schreeuwt: stoppen, stoppen! Na twee ronden zijn je benen leeg. En dan ben je nog maar op de helft. Het rondkrijgen van het verzet doet steeds meer pijn. Als je de finish passeert, laat je alles los. Ontspanning. Maar dan giert de pijn nog harder door de benen. Je hebt het idee dat je ze vernacheld hebt.'</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Gruwel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de gruwel te doorstaan, probeert hij de protesten vanuit het gestel te negeren. 'Je bent jezelf aan het troosten. Gewoon doorgaan. Denken: het maakt niet uit, straks komt die bocht, o, nog één ronde.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mijn brein wel snapt wat ik aan het doen ben.'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hij het record zo graag wil? Net als zoveel andere baanrenners had hij eerst een hekel aan de kilometer. Misschien was het wel angst: het is te heftig om er vol voor te gaan. Totdat bleek dat hij er uitzonderlijk goed in was. Hij ziet het nu als een mooi, puur onderdeel. Hierop kun je laten zien hoe sterk je bent, hoe hard je kan, in je eentje.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dat record hebben. Ik wil dat mijn naam een aantal jaren boven aan de startlijst van de kilometer komt te staan. Het is een legacy, iets waarop je kunt terugkijken. Die Hoogland reed een knetterharde 'kilo'. Dat is toch leuk als je niet meer bij de sport aanwezig bent en het toch voortleeft.'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denkt dat hij er klaar voor is. In Omnisport in Apeldoorn werkte hij weken in blokken met duur- en krachttraining, daarna kwam meer het accent op vermogen en snelheid te liggen. Op de fiets zijn de aanpassingen beperkt. De sleuven op het ossenkopstuur waarin hij zijn armen legt zijn dankzij een 3D-scan precies op maat en een fractie stijver gemaakt. Hij kiest een monsterverzet: voor een reuzenrad met 69 tanden, achter 15. Hij sluit niet uit dat hij een 70 laat monteren.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week donderdag vertrok hij naar Mexico. Langer acclimatiseren had volgens hem geen zin. Dan moet je een tijdje rustig aan doen, dat gaat ten koste van de training. De kans bestaat dat je spierschade oploopt, waarvan je slecht herstelt. Het scenario is simpel: er naartoe gaan en knallen. Hij weet dat hij het op die hoogte met minder zuurstof zal moeten doen. Het is overkomelijk. Zoveel hijgt hij niet in de vier rondes. 'Ik heb weleens een startronde gereden, waarin ik maar twee keer ademhaalde.'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weet wat hem wacht. Voor de start zal hij zenuwachtig zijn, totdat de klok op 10 seconden staat. Vanaf 5 telt hij mee af. Alle geluid valt voor hem weg als hij zich op gang trekt, zo agressief mogelijk. Tussen de eerste en tweede bocht volgt de omschakeling van staand pure kracht leveren naar zittend versnellen en doorversnellen.</w:t>
      </w:r>
    </w:p>
    <w:p>
      <w:pPr>
        <w:pStyle w:val="Normal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Ossenkop</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begin van de tweede ronde verplaatst hij zijn handen van de ossenkop naar het smalle stuurtje erboven. Op het rechte stuk aan de overkant is de topsnelheid bereikt - hij zal op z'n minst moeten uitkomen op een gemiddelde van 64 kilometer per uur.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derde ronde zal het kermen van het lijf in volle hevigheid losbarsten. Het hoofd zal al gaan zakken, de vermoeidheid slaat toe. Efficiënt rijden, daar komt het nu op aan. Voor het ingaan van ronde vier haalt hij een paar keer diep adem voor wat extra zuurstof. Hij weet niet of het echt helpt, maar als het helpt, helpt het.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omgang wil hij op souplesse blijven rijden. Als het in die fase op kracht aankomt, voelt het vierkant aan. </w:t>
      </w:r>
    </w:p>
    <w:p>
      <w:pPr>
        <w:pStyle w:val="Normal4"/>
      </w:pPr>
    </w:p>
    <w:p>
      <w:pPr>
        <w:pStyle w:val="Normal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finish mag de pijn het heftigst zijn, als hij binnen de 56 seconden is gebleven, voelt hij misschien wel helemaal niets meer. Dan zal er louter de euforie zijn. Hoogland heeft zojuist een knetterharde kilo neergezet.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dat record hebben. Ik wil dat mijn naam een aantal jaren boven aan de startlijst van de kilometer komt te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56,303 seconden is het huidige wereldrecord op de kilometer. Het staat sinds 2013 op naam van de Fransman François Pervis.</w: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Jeffrey Hoogland gaat het wereldrecord op de kilometer aanvallen op een baan op hoogte in Mexico.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stuur van Hooglands fiets bestaat uit twee delen: het onderste ('ossenkop') waarmee hij zich op gang trekt, de armsteunen voor daarna.</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40"/>
          <w:headerReference w:type="default" r:id="rId41"/>
          <w:footerReference w:type="even" r:id="rId42"/>
          <w:footerReference w:type="default" r:id="rId43"/>
          <w:headerReference w:type="first" r:id="rId44"/>
          <w:footerReference w:type="first" r:id="rId45"/>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verslaggevers van Het Parool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11:04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75.48pt;height:34.5pt">
            <v:imagedata r:id="rId46"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1082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verslaggevers van Het Parool, ieder met een eigen expertise, houden je 24/7 op de hoogte van het laatste (Amsterdamse) nieuws, en achtergronden en analyses bij dat nieuws. Hieronder stellen we ze aan je voor.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van der Beek werkt al ruim 25 jaar voor Het Parool. In het verleden had hij populaire rubrieken als Hans Halveert en Schuim, nu schrijft hij vooral Amsterdamse achtergrondverhalen en reportages. Lees alle artikelen van Hans van der Beek.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Brummelen trad in de jaren negentig toe tot de kunstredactie van Het Parool. Hij maakt interviews, reportages en recensies en is gespecialiseerd in popcultuur. Lees alle artikelen van Peter van Brummelen.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Madelief van Dongen is sinds 2023 nieuwsverslaggever voor Het Parool. Ze schrijft over allerlei Amsterdamse onderwerpen, van toeristenbeleid tot gekraakte panden, en doet live verslag van gebeurtenissen in de stad. Lees alle artikelen van Madelief van Dongen.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Roelf Jan Duin schrijft sinds 2014 voor Het Parool, eerst voornamelijk over politiek, nu over maatschappelijke thema’s en populaire cultuur. In zijn rubriek Sterrenstof ontleedt hij wekelijks het medialandschap. Lees alle artikelen van Roelf Jan Duin.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Pieter Ekker is chef van de kunstredactie. Hij schrijft met name over beeldende kunst, film en fotografie en kunstbeleid en -subsidies. Lees alle artikelen van Jan Pieter Ekker.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Lorianne van Gelder schrijft ruim tien jaar voor Het Parool, vooral over theater, cultuur en media. Ook is zij presentator van de wekelijkse Paroolpodcast Amsterdam wereldstad. Lees alle artikelen van Lorianne van Gelder.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de Graaff is buitenlandcoördinator bij Het Parool. Hij schrijft onder meer over de laatste ontwikkelingen in Rusland en Duitsland. Lees alle artikelen van Sam de Graaff.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Herter is onderzoeksjournalist voor Het Parool en schrijft daarnaast als verslaggever over allerlei Amsterdamse onderwerpen. Lees alle artikelen van Anna Herter.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Hielkema schrijft over de Amsterdamse politiek en is daarnaast gespecialiseerd in onderzoeksverhalen. Lees alle artikelen van David Hielkema.</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Jop van Kempen werkt meer dan 15 jaar voor Het Parool. Sinds 2015 richt hij zich op zorggerelateerde onderwerpen. Lees alle artikelen van Jop van Kempen.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Hanneke Keultjes werkt al jaren als politiek verslaggever in Den Haag, waar ze vooral over Buitenlandse Zaken, Defensie, Asiel en Onderwijs schrijft. Eerder werkte ze als correspondent in de VS. Lees alle artikelen van Hanneke Keultjes.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Raounak Khaddari schrijft voor Het Parool over onderwijs, jongeren en jongvolwassenen. In haar serie Nieuwe Lichting onderzoekt ze uitdagingen en trends waar twintigers en dertigers in de stad mee te maken krijgen. Lees alle artikelen van Raounak Khaddari.</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Kieft is buitenlandcoördinator bij Het Parool en schrijft met name over internationale betrekkingen en Europese en Amerikaanse politiek. Lees alle artikelen van Tom Kieft.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Kruyswijk schrijft al meer dan tien jaar voor Het Parool over wonen in Amsterdam en verkeer &amp; vervoer in de stad. Lees alle artikelen van Marc Kruyswijk.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Frenk der Nederlanden werkt sinds 1990 bij Het Parool. Hij was verslaggever op de redacties Amsterdam, buitenland en sport, en daarnaast redactiechef en eindredacteur. Tussen 2004 en 2011 had hij als stadschroniqueur een dagelijkse rubriek. Nu schrijft hij vooral achtergrondreportages en interviews. Lees alle artikelen van Frenk der Nederlanden.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Wouter Laumans schrijft over misdaad en is daarnaast gespecialiseerd in onderzoeksverhalen. Hij maakt met Corrie Gerritsma en Paul Vugts elke twee weken de Parool Misdaadpodcast. Lees alle artikelen van Wouter Laumans.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Hanneloes Pen is ruim dertig jaar nieuwsverslaggever bij Het Parool. Ze schrijft reportages, persoonlijke verhalen over Amsterdammers die in de verdrukking zijn geraakt of slachtoffer zijn geworden van geweldsincidenten en artikelen over de Tweede Wereldoorlog. Lees alle artikelen van Hanneloes 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Tahrim Ramdjan is sinds 2022 algemeen verslaggever voor Het Parool. Hij schrijft veel over recht, jongeren, discriminatie en stadsdeel Zuidoost. Lees alle artikelen van Tahrim Ramdjan.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Jesper Roele schrijft sinds 2019 voor Het Parool over alledaags nieuws uit Amsterdam, festivals, het nachtleven en de tech-sector. Lees alle artikelen van Jesper Roele.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Malika Sevil werkt 25 jaar voor Het Parool. Ze schreef veel over gezondheidszorg, ook deed ze verslag van de coronacrisis. Sinds 2022 schrijft ze over kansenongelijkheid, armoede en de kloof. Lees alle artikelen van Malika Sevil.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 Sintenie is sportverslaggever van Het Parool. Hij volgt Ajax sinds 2001 op de voet, in binnen- en buitenland. Hij schrijft wedstrijd- en achtergrondverhalen, interviews en reportages. Wekelijks schuift hij aan bij de Ajaxpodcast Branie. Lees alle artikelen van Dick Sintenie.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Soetenhorst maakt voor Het Parool vooral onderzoeksverhalen. Eerder deed hij verslag van de landelijke en Amsterdamse politiek, waarover hij ook enkele boeken schreef. Lees alle artikelen van Bas Soetenhorst.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Herman Stil is redacteur economie bij Het Parool en schrijft vooral over het Amsterdamse bedrijfsleven, luchtvaart en Schiphol, horeca, winkels, vastgoed en de techsector. Lees alle artikelen van Herman Stil.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Stöve werkt sinds 2016 bij Het Parool. Als stadsverslaggever schrijft ze onder andere over de opleving van de Amsterdamse kraakscene en veranderende winkelstraten. Ook is ze regelmatig in de rechtbank te vinden. Lees alle artikelen van Hannah Stöve.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Vugts werkt sinds 1997 voor Het Parool, met name als misdaadverslaggever. Hij schrijft boeken en maakt met Corrie Gerritsma en Wouter Laumans elke twee weken de Parool Misdaadpodcast. Lees alle artikelen van Paul Vugts.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Wagemakers verdiept zich al bijna 10 jaar in de Amsterdamse politiek en schrijft er sinds 2022 voor Het Parool over als politiek verslaggever. Lees alle artikelen van Tim Wagemakers.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 Wiegman werkt ruim 25 jaar voor Het Parool. In het verleden was hij politiek verslaggever in Amsterdam en Den Haag, tegenwoordig maakt hij vooral interviews en achtergrondverhalen over de stad. Lees alle artikelen van Marcel Wiegman.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Bart van Zoelen werkt al bijna twintig jaar voor Het Parool en schrijft vooral over duurzaamheid in Amsterdam.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onderwerpen als klimaatverandering, milieuvervuiling, natuur, energie, de haven, afval en water in de stad. Lees alle artikelen van Bart van Zoelen.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achter de schermen bij Het Parool</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meer weten? Bekijk ook onze overzichtspagina metverhalen en uitleg over Het Parool.</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7"/>
          <w:headerReference w:type="default" r:id="rId48"/>
          <w:footerReference w:type="even" r:id="rId49"/>
          <w:footerReference w:type="default" r:id="rId50"/>
          <w:headerReference w:type="first" r:id="rId51"/>
          <w:footerReference w:type="first" r:id="rId52"/>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moet drama zijn, maar mijn werk is niet zwaar'</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226.47pt;height:44.99pt">
            <v:imagedata r:id="rId53"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Kunst en Media; Blz. 20, 21</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852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NIENKE BLOKHUIS</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Bij de pakken neerzitten, dat is niets voor Rifka Lodeizen (52). In die zin lijkt ze veel op Maud uit tv-serie Maud &amp; Babs, waarin zij de zorg op zich neemt voor haar dementerende moeder. 'Voor Maud hoefde ik niet ver te zoeken, want die mantelzorger ben ik ook geweest.'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Rifka Lodeizen: Personages die vrolijk door het leven fietsen doen actrice weinig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kijkt een beetje beschaamd weg als haar wordt gevraagd of ze ooit ergens anders heeft gewoond dan in Amsterdam. Niet dus. "Vriendinnen gaan naar Zaandam, Antwerpen, Spanje. En ik woon hier al vijftig jaar! Ja, het is er druk, maar dat is toch al heel lang zo? Mijn fietsende kinderen door de stad naar de middelbare school: daar heb ik wel veel moeite mee gehad."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bekend geworden als actrice die heftige rollen speelt in films die zelden in de categorie lichte kost vallen. Na haar films met regisseur Eddy Terstall eind jaren negentig, won ze een Gouden Kalf voor haar rol in Kan door huid heen, waarin ze een dertiger speelt die langzaam geestelijk aftakelt. Vanaf dat moment volgen de rollen elkaar snel op: zo speelde ze moeder Mirjam in Tonio, naar het gelijknamige boek van A.F.Th. van der Heijden over de dood van hun zoon, en won ze in 2019 haar tweede Gouden Kalf voor haar vertolking van Astrid, de zus van Willem Holleeder in de serie Judas.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najaar is ze te zien in Onder de blote hemel, waarin ze een moeder met een verstandelijke beperking speelt, en kruipt ze voor de tweede keer in de huid van Maud voor de succesvolle dramaserie Maud &amp; Babs, de dochter van de dementerende Babs, gespeeld door Loes Luca.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veel humor in de serie zit, is de tragiek van een aftakelende ouder alom aanwezig, en al het gedoe dat daarbij komt kijken: ruzies met haar zus over wat het beste is voor moeder, ruzies met haar man over hoe ver je gaat in het mantelzorgen. "Personages die vrolijk door het leven fietsen, daar heb ik niets mee," legt ze uit. "Er moet drama zijn. Dat betekent niet dat mijn werk zwaar is; ik ga niet helemaal op in mijn rol. Ik doe het op empathie,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als je dochter je boven het hoofd groeit, of wat als je broer een crimineel is? Daar komen altijd wat overeenkomsten uit mijn eigen leven naar boven. Voor Maud hoefde ik ook niet ver te zoeken, want die mantelzorger ben ik ook geweest."</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Uw vader had vasculaire dementie. Welke situatie uit de serie was herkenbaar voor u?</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herken de irritatie en de frustratie die bij een oudste zus hoort, de gedachte: oké, dan doe í­k het wel weer. Ik ben ook de oudste, ik heb ook de neiging dingen meteen op me te nemen, voordat anderen de kans krijgen iets te organiseren. Het wegbrengen, in ons geval naar een verpleeghuis, dat is wel echt het allerkutst van de wereld. Ik ging de volgende dag bij hem langs - hij was helemaal in de war: 'Wat doe ik hier?' Hij heeft heel lang gezegd dat hij zo weer naar huis zou gaan. Mijn broers, zus en ik dachten dat het het einde van zijn leven zou zijn, want hij was een heel vrijgevochten iemand. Maar hij heeft nog negen jaar in dat verpleeghuis geleefd. Ik kan niet zeggen dat hij daar een heel gelukkige tijd heeft gehad, maar hij is er wel echt opgeknapt. Het hielp heel erg dat hij niet meer voor zichzelf hoefde te zorgen. En dat wij niet meer voor hem hoefden te zorgen, hielp ons weer in relatie tot hem."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haar vader, beeldend kunstenaar Frank Lodeizen, is veel gezegd en geschreven. In 2017 verscheen een boek over zijn leven, Dichter van de droge naald. In 1943 stond hij als elfjarige met zijn moeder, stiefvader en zusje Rifka van zeven op het Centraal Station in Amsterdam te wachten op transport naar het kamp Sobibor. Frank wist te ontsnappen. Een bizar verhaal: zijn moeder schopte een scène op het perron, waarna zijn stiefvader hem aanspoorde weg te rennen. De rest van het gezin werd drie dagen later vergast. Frank Lodeizen leefde daarna een turbulent leven waarin hij verslaafd raakte aan de drank en vijf keer in het huwelijk trad. Rifka, vernoemd naar haar tante, is de oudste van vier kinderen uit het vijfde huwelijk, dat ook geen stand hield. </w:t>
      </w:r>
    </w:p>
    <w:p>
      <w:pPr>
        <w:pStyle w:val="Normal6"/>
      </w:pPr>
    </w:p>
    <w:p>
      <w:pPr>
        <w:pStyle w:val="Normal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haar moeder is minder bekend. Lodeizen lijkt verbaasd als naar haar wordt gevraagd. "Mijn vader was het verhaal, mijn moeder was er gewoon. Ze was niet zo beschadigd als mijn vader, en niet zo excentriek. Een heel fijne, lieve vrouw die, ondanks de scheiding, nog lang voor mijn vader heeft gezorgd. Nadat ze uit elkaar waren gegaan, bleven we bij haar: zij nam alle zorg voor ons op zich. Dat was wel zwaar, met vier kinderen. Maar zij heeft er ondanks alles voor gezorgd dat wij mentaal allemaal nog gezond zijn, met liefde, structuur, vertrouwen."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weleens gezegd dat u de naam van Rifka, de zus van uw vader, eer aan wil doen. Dat u daarom iets van uw leven wil maken. Is dat gelukt?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zware uitspraak zou ik nu niet meer doen, maar ik sta er soms wel bij stil. Zoals laatst, toen ik haar naam zag bij het Holocaust Namenmonument. Jee, ze was zeven jaar, dacht ik toen. Wat had dat allemaal kunnen worden? Wat als ik een oma had gehad, en een opa? Hoe anders was het leven dan geweest? Of had ik dan niet bestaan, omdat mijn vader dan niet van huwelijk naar huwelijk was gegaan? Maar ja... dí­t is het. Ik ben niet meer bang dat ik niets meer van mijn leven maak."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fietsende kinderen door de stad naar school: daar heb ik wel veel moeite mee gehad'</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 pagina 21</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Rifka Lodeizen: 'Personages die vrolijk door het leven fietsen, daar heb ik niets mee.'</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4"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4"/>
          <w:headerReference w:type="default" r:id="rId55"/>
          <w:footerReference w:type="even" r:id="rId56"/>
          <w:footerReference w:type="default" r:id="rId57"/>
          <w:headerReference w:type="first" r:id="rId58"/>
          <w:footerReference w:type="first" r:id="rId59"/>
          <w:type w:val="nextPage"/>
          <w:pgSz w:w="12240" w:h="15840"/>
          <w:pgMar w:top="840" w:right="1000" w:bottom="840" w:left="1000" w:header="400" w:footer="400"/>
          <w:pgNumType w:fmt="decimal"/>
          <w:cols w:space="720"/>
          <w:titlePg/>
        </w:sectPr>
      </w:pPr>
    </w:p>
    <w:p>
      <w:pPr>
        <w:pStyle w:val="Normal7"/>
      </w:pPr>
    </w:p>
    <w:p>
      <w:pPr>
        <w:pStyle w:val="Normal7"/>
      </w:pPr>
      <w:r>
        <w:pict>
          <v:shape id="_x0000_i1055"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Joodse staat is ons voorrecht'; Fries-Joodse Raouf vond familie terug in Israël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6" type="#_x0000_t75" style="width:225.72pt;height:50.99pt">
            <v:imagedata r:id="rId60"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1084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7" style="position:absolute;z-index:251674624"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Fries-Joodse Raouf vond familie terug in Israël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is Joods-Nederlands, zijn moeder Egyptisch. Raouf Leeraar groeide op in een terpdorpje in Friesland, maar voelt zich sterk verbonden met Israël. Als soldaat bij de Israël Defence Forces (IDF) smokkelde hij gewonde burgers uit Syrië, voor behandeling in Israëlische ziekenhuizen. ,,Ik voel de morele plicht om mijn steentje bij te dragen."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afgrijzen kijkt Raouf Leeraar (32) naar de oorlog in Israël, het land dat hij diende als militair. Sinds die verschrikkelijke 7e oktober vraagt hij zich af: 'Hoe kon dit gebeuren?' ,,Toen ik diende in de IDF was de informatie van de inlichtingendiensten altijd ontzettend nauwkeurig. Ze hebben zoveel bronnen, ook bij de vijand. Het is onbegrijpelijk dat niemand dit zag aankomen."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Leeraar heeft vrienden bij de Israëlische special forces: ,,Die gingen de afgelopen weken 's nachts Gaza al in en uit om het grondoffensief voor te bereiden."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Leeraar heeft een fascinerende familiegeschiedenis, waarin alle tegenstrijdigheden van het Midden-Oosten en de historische tragedie van het Joodse volk lijken samen te komen. Zijn Joods-Nederlandse opa overleefde de oorlog in onderduik - én hij was actief in het verzet. ,,Opa had het geluk dat hij blond was, met blauwe ogen, en daardoor niet opviel. Hij zat in de knokploeg Eemdijk-Bunschoten en heeft behoorlijk wat nazi's omgelegd. Door president Eisenhower werd hij onderscheiden omdat hij een neergeschoten Amerikaanse piloot had gered. Mijn vader heeft nog altijd contact met de zoon van die piloot."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stond niet de Joodse traditie centraal. ,,Ik groeide op in het dorpje Reard, heb een Friese jeugd gehad, speelde in de jeugd van Cambuur, spreek vloeiend Fries. Mijn vader is atheïst, maar hij vertelde wel over de oorlog en zei: 'Als het écht moeilijk wordt, kun je naar Israël.' Maar de vakanties brachten we door in Egypte, het land van mijn moeder. Elke zomer waren we daar."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Leeraars ouders - hij ambtenaar op het ministerie van Landbouw, zij kinderarts - leerden elkaar kennen tijdens een internationaal symposium. ,,Zij komt uit een vooraanstaande familie in Caïro. Moslima, maar opgeleid op een Franstalige nonnenschool." Dat zij een Jood trouwde was geen probleem? ,,Dat weet ik niet, eerlijk gezegd. Het ligt gevoelig. Mijn familie van moederskant weet bijvoorbeeld wel dat ik in Israël heb gewoond, maar niet dat ik bij de IDF heb gediend. Maar de vijand van Egypte is niet Israël, dat weten zij ook. Ook voor hen is dat Hamas."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raadde hem af als jongvolwassene naar Israël te vertrekken. ,,'In Nederland krijg je alle kansen', zei ze. 'Waarom het Midden-Oosten?' Dat ik rond 2013 al had besloten om bij de IDF te gaan, vertelde ik haar niet. Mijn ouders zijn me wel komen opzoeken toen ik diende op de Golan. Ik wilde haar zo graag laten zien dat Israël een heel ander land is dan mensen zeggen, met al die onzin-claims over apartheid en zo. Ik weet nog dat we in een natuurpark waren, waar iedereen door elkaar liep: seculiere Joden, religieuze Joden, Arabieren, moslima's met hoofddoek. 'Kijk mam, dát is hoe het hier is', zei ik."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Raouf Leeraar deed in zijn jeugd een verbijsterende ontdekking: van zijn Joodse familie, waarvan hij dacht dat die in de oorlog grotendeels was uitgeroeid, bleek nog een heel aantal in leven: in Israël. ,,Mijn vader kreeg een brief van een ver familielid in Denemarken: Yehuda Leeraar, een neef van mijn opa. Die was voor de oorlog ter adoptie afgegeven aan een ander Joods gezin en was nu op zoek naar zijn biologische familie. Hij was scherpschutter geweest in de IDF, was drie keer getrouwd, had zes kinderen en woonde nu in Kopenhagen. Ik, als enig kind gewend om nauwelijks familie te hebben, had nog allemaal verwanten, van wie een groot aantal in Israël."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eerste reis naar Israël, in 2013 met Joodse jongeren, voelde Leeraar onmiddellijk: 'Dit is mijn thuis'. ,,Toen heb ik ook mijn familie daar opgezocht, in een kibboets in het noorden, waar ze wonen. Bizar: ik zag mensen die zo lopen als ik, die praten als ik, die zich gedragen als ik. Het voelde als een openbaring." Religieuze Joden? ,,Nee, links zionistisch, allemaal gediend in het leger. Ik dacht: hier wil ik zijn, in die kibboets, met hen."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voor terugkeer was hij in tranen. ,,Ik wilde niet terug naar Nederland. Ik woonde bij mijn ouders in Leeuwarden en na twee weken heb ik gezegd: ik emigreer."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Hebreeuws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deed een taalcursus Hebreeuws in Jeruzalem, vestigde zich in de kibboets bij zijn familie en nam dienst bij de IDF. ,,Mijn opa, de verzetsheld, en diens neef, de scherpschutter, waren mijn drijfveren. Die neef heeft alle grote oorlogen meegemaakt: de Zesdaagse Oorlog, de Jom Kippoer-oorlog. Eén van zijn maatjes vertelde mij: 'Je wilt niet weten hoeveel vijanden hij heeft gedood.' Ik besefte dat ik het absolute voorrecht heb dat er een Joodse staat is: dat is bijna een wonder. Op 4 mei herdenk ik mijn familieleden die géén veilige plek hadden en vermoord werden. Daarom voel ik zo sterk de morele plicht om mijn steentje bij te dragen."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diende hij, als verbindingsofficier op de Golan hoogvlakte, aan de grens met Syrië. ,,Daar woedde de burgeroorlog. Wij haalden zieken en gewonden op, Syrische vrouwen en kinderen, om hen te laten behandelen in Israëlische ziekenhuizen. Honderden. Die mensen reageerden meestal heel angstig; die hadden hun hele leven gehoord dat Israël de satan is en nu werden ze door ons verzorgd. Uiteindelijk waren ze ons natuurlijk enorm dankbaar."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Leeraar keerde terug naar Nederland ('Ik miste mijn vrienden en het leven in Israël is wel erg hard'), hij studeerde af en werkt inmiddels in Den Haag bij het Centrum Informatie en Documentatie Israël.  Hij is reservist. ,,Ik kan in theorie worden opgeroepen, maar ik ben geen gevechtssoldaat. Als er een tweede front wordt geopend in het noorden, dan acht ik de kans groot dat ik moet opkomen."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Nuances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voelt hij zich nuttig in een rol als voorlichter aan een publiek dat vaak onwetend is van alle (historische) nuances in dit conflict. Een westers publiek dat, nu het bommen regent op Gaza, voor een belangrijk deel partij kiest tegen Israël. Leeraar: ,,Israël vecht niet tegen de Palestijnen, maar tegen de terroristen van Hamas, die het Joodse volk willen uitroeien en die helaas veel sympathisanten hebben in westerse landen.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weten ze in het Westen wel met wie wij te maken hebben?"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begreep onmiddellijk: hier, in Israël, wil ik zijn'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8"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1"/>
          <w:headerReference w:type="default" r:id="rId62"/>
          <w:footerReference w:type="even" r:id="rId63"/>
          <w:footerReference w:type="default" r:id="rId64"/>
          <w:headerReference w:type="first" r:id="rId65"/>
          <w:footerReference w:type="first" r:id="rId66"/>
          <w:type w:val="nextPage"/>
          <w:pgSz w:w="12240" w:h="15840"/>
          <w:pgMar w:top="840" w:right="1000" w:bottom="840" w:left="1000" w:header="400" w:footer="400"/>
          <w:pgNumType w:fmt="decimal"/>
          <w:cols w:space="720"/>
          <w:titlePg/>
        </w:sectPr>
      </w:pPr>
    </w:p>
    <w:p>
      <w:pPr>
        <w:pStyle w:val="Normal8"/>
      </w:pPr>
    </w:p>
    <w:p>
      <w:pPr>
        <w:pStyle w:val="Normal8"/>
      </w:pPr>
      <w:r>
        <w:pict>
          <v:shape id="_x0000_i1059"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vader zei nog: als het écht moeilijk wordt, kun je naar Israël’; Fries-Joodse Raouf vond familie terug in Israël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6:30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
        <w:keepNext w:val="0"/>
        <w:spacing w:before="120" w:after="0" w:line="220" w:lineRule="atLeast"/>
        <w:ind w:left="0" w:right="0" w:firstLine="0"/>
        <w:jc w:val="left"/>
      </w:pPr>
      <w:r>
        <w:br/>
      </w:r>
      <w:r>
        <w:pict>
          <v:shape id="_x0000_i1060" type="#_x0000_t75" style="width:225.72pt;height:50.99pt">
            <v:imagedata r:id="rId60"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1" style="position:absolute;z-index:251676672"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vader is Joods-Nederlands, zijn moeder Egyptisch. Raouf Leeraar groeide op in een terpdorpje in Friesland, maar voelt zich sterk verbonden met Israël. Als soldaat bij de Israël Defence Forces (IDF) smokkelde hij gewonde burgers uit Syrië, voor behandeling in Israëlische ziekenhuizen. „Ik voel de morele plicht om mijn steentje bij te dragen.”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afgrijzen kijkt Raouf Leeraar (32) naar de oorlog in Israël, het land dat hij diende als militair. Sinds die verschrikkelijke 7e oktober vraagt hij zich af: ’Hoe kon dit gebeuren?’ „Toen ik diende in de IDF was de informatie van de inlichtingendiensten altijd ontzettend nauwkeurig. Ze hebben zoveel bronnen, ook bij de vijand. Het is onbegrijpelijk dat niemand dit zag aankomen.”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Leeraar heeft vrienden bij de Israëlische special forces: „Die gingen de afgelopen weken ’s nachts Gaza al in en uit om het grondoffensief voor te bereiden.”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Cambuur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Leeraar heeft een fascinerende familiegeschiedenis, waarin alle tegenstrijdigheden van het Midden-Oosten en de historische tragedie van het Joodse volk lijken samen te komen. Zijn Joods-Nederlandse opa overleefde de oorlog in onderduik – én hij was actief in het verzet. „Opa had het geluk dat hij blond was, met blauwe ogen, en daardoor niet opviel. Hij zat in de knokploeg Eemdijk-Bunschoten en heeft behoorlijk wat nazi’s omgelegd. Door president Eisenhower werd hij onderscheiden omdat hij een neergeschoten Amerikaanse piloot had gered. Mijn vader heeft nog altijd contact met de zoon van die piloot.”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 stond niet de Joodse traditie centraal. „Ik groeide op in het dorpje Reard, heb een Friese jeugd gehad, speelde in de jeugd van Cambuur, spreek vloeiend Fries. Mijn vader is atheïst, maar hij vertelde wel over de oorlog en zei: ’Als het écht moeilijk wordt, kun je naar Israël.’ Maar de vakanties brachten we door in Egypte, het land van mijn moeder. Elke zomer waren we daar.”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Leeraars ouders – hij ambtenaar op het ministerie van Landbouw, zij kinderarts – leerden elkaar kennen tijdens een internationaal symposium. „Zij komt uit een vooraanstaande familie in Caïro. Moslima, maar opgeleid op een Franstalige nonnenschool.” Dat zij een Jood trouwde was geen probleem? „Dat weet ik niet, eerlijk gezegd. Het ligt gevoelig. Mijn familie van moederskant weet bijvoorbeeld wel dat ik in Israël heb gewoond, maar niet dat ik bij de IDF heb gediend. Maar de vijand van Egypte is niet Israël, dat weten zij ook. Ook voor hen is dat Hamas.”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Apartheid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moeder raadde hem af als jongvolwassene naar Israël te vertrekken. „’In Nederland krijg je alle kansen’, zei ze. ’Waarom het Midden-Oosten?’ Dat ik rond 2013 al had besloten om bij de IDF te gaan, vertelde ik haar niet. Mijn ouders zijn me wel komen opzoeken toen ik diende op de Golan. Ik wilde haar zo graag laten zien dat Israël een heel ander land is dan mensen zeggen, met al die onzin-claims over apartheid en zo. Ik weet nog dat we in een natuurpark waren, waar iedereen door elkaar liep: seculiere Joden, religieuze Joden, Arabieren, moslima’s met hoofddoek. ’Kijk mam, dát is hoe het hier is’, zei ik.”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Raouf Leeraar deed in zijn jeugd een verbijsterende ontdekking: van zijn Joodse familie, waarvan hij dacht dat die in de oorlog grotendeels was uitgeroeid, bleek nog een heel aantal in leven: in Israël. „Mijn vader kreeg een brief van een ver familielid in Denemarken: Yehuda Leeraar, een neef van mijn opa. Die was voor de oorlog ter adoptie afgegeven aan een ander Joods gezin en was nu op zoek naar zijn biologische familie. Hij was scherpschutter geweest in de IDF, was drie keer getrouwd, had zes kinderen en woonde nu in Kopenhagen. Ik, als enig kind gewend om nauwelijks familie te hebben, had nog allemaal verwanten, van wie een groot aantal in Israël.”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eerste reis naar Israël, in 2013 met Joodse jongeren, voelde Leeraar onmiddellijk: ’Dit is mijn thuis’. „Toen heb ik ook mijn familie daar opgezocht, in een kibboets in het noorden, waar ze wonen. Bizar: ik zag mensen die zo lopen als ik, die praten als ik, die zich gedragen als ik. Het voelde als een openbaring.” Religieuze Joden? „Nee, links zionistisch, allemaal gediend in het leger. Ik dacht: hier wil ik zijn, in die kibboets, met hen.”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 voor terugkeer was hij in tranen. „Ik wilde niet terug naar Nederland. Ik woonde bij mijn ouders in Leeuwarden en na twee weken heb ik gezegd: ik emigreer.”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Hebreeuws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deed een taalcursus Hebreeuws in Jeruzalem, vestigde zich in de kibboets bij zijn familie en nam dienst bij de IDF. „Mijn opa, de verzetsheld, en diens neef, de scherpschutter, waren mijn drijfveren. Die neef heeft alle grote oorlogen meegemaakt: de Zesdaagse Oorlog, de Jom Kippoer-oorlog. Eén van zijn maatjes vertelde mij: ’Je wilt niet weten hoeveel vijanden hij heeft gedood.’ Ik besefte dat ik het absolute voorrecht heb dat er een Joodse staat is: dat is bijna een wonder. Op 4 mei herdenk ik mijn familieleden die géén veilige plek hadden en vermoord werden. Daarom voel ik zo sterk de morele plicht om mijn steentje bij te dragen.”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jaar diende hij, als verbindingsofficier op de Golan hoogvlakte, aan de grens met Syrië. „Daar woedde de burgeroorlog. Wij haalden zieken en gewonden op, Syrische vrouwen en kinderen, om hen te laten behandelen in Israëlische ziekenhuizen. Honderden. Die mensen reageerden meestal heel angstig; die hadden hun hele leven gehoord dat Israël de satan is en nu werden ze door ons verzorgd. Uiteindelijk waren ze ons natuurlijk enorm dankbaar.”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Leeraar keerde terug naar Nederland (’Ik miste mijn vrienden en het leven in Israël is wel erg hard’), hij studeerde af en werkt inmiddels in Den Haag bij het Centrum Informatie en Documentatie Israël.  Hij is reservist. „Ik kan in theorie worden opgeroepen, maar ik ben geen gevechtssoldaat. Als er een tweede front wordt geopend in het noorden, dan acht ik de kans groot dat ik moet opkomen.”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Nuances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Vooralsnog voelt hij zich nuttig in een rol als voorlichter aan een publiek dat vaak onwetend is van alle (historische) nuances in dit conflict. Een westers publiek dat, nu het bommen regent op Gaza, voor een belangrijk deel partij kiest tegen Israël. Leeraar: „Israël vecht niet tegen de Palestijnen, maar tegen de terroristen van Hamas, die het Joodse volk willen uitroeien en die helaas veel sympathisanten hebben in westerse landen.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weten ze in het Westen wel met wie wij te maken hebben?”</w:t>
      </w:r>
    </w:p>
    <w:p>
      <w:pPr>
        <w:pStyle w:val="Normal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Leeraar: „Israël vecht niet tegen de Palestijnen, maar tegen de terroristen van Hamas, die het Joodse volk willen uitroeien en die helaas veel sympathisanten hebben in westerse landen.”, Jean-Pierre Jans</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angst voor clowns zit soms diep: zo ga je ermee om</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4:19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5" type="#_x0000_t75" style="width:225.72pt;height:50.99pt">
            <v:imagedata r:id="rId6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LIFESTYLE/GEZONDHEID</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1135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Schipper</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Frans Duijts kreeg laatst tijdens Het perfecte plaatje bijna een paniekaanval toen hij twee schattige clowntjes moest fotograferen. Vorige maand gingen filmpjes van Amersfoorters die voor een clown wegrennen, viral. Waarom zijn we bang voor deze onschuldige grappenmakers?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Zanger annex amateurfotograaf Frans Duijts wond er geen doekjes om toen hij voor Het perfecte plaatje twee clowns moest fotograferen. „Volle bak paniek”, zei hij in de uitzending. Hij kreeg het benauwd en liet weten dat de grond plots ’zompig’ voelt als er een clown bij hem in de buurt komt. Gelukkig bleken zijn modellen twee aandoenlijk lieve meisjes en scoorde hij een 7,5 met zijn portret.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Killerclowns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maand was het raak in Amersfoort waar een griezelig geschminkte clown plotsklaps uit de bosjes opdook en voorbijgangers de stuipen op het lijf joeg. Ze gingen er krijsend vandoor, wat natuurlijk werd gefilmd, waarna het geheel viral ging.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Almere en Arnhem doken de afgelopen jaren ’killerclowns’ op die achter kinderen aanrenden. In Arnhem kwam een grote politie-actie op gang die werd afgesloten met het bijzondere Burgernet-bericht: ’Gezochte man Staverdenstraat-Arnhem met opvallend rood-zwart-geruit pak is tot op heden niet aangetroffen’.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Irrationele angstreactie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hype is overgewaaid uit Amerika waar al decennialang her en der ’killerclowns’ opduiken, vooral rond Halloween. Als je er goed over nadenkt, is het een vreemd verschijnsel. Clowns behoren toch juist voor vertier en plezier te zorgen? Waarom zouden we er dan bang voor zijn? Toch bestaat er zelfs een naam voor echte clowns-angst: coulrofobie.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Inderdaad een fobie, stelt psycholoog Huibrecht Boluijt. Oftewel een extreme irrationele angstreactie die volgt op een in wezen ongevaarlijke prikkel. „De angst staat niet in verhouding tot de veroorzaker ervan. Vergelijkbaar met angst voor muizen. Irrationele angst is ook niet functioneel; ondanks dat we weten dat de prikkel op zich ongevaarlijk is, vermijden we het liefst de confrontatie, waardoor we de angst stukje bij beetje reëel maken.”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Oerangst of jeugdherinnering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Boluijt blijkt uit onderzoek dat 12 procent van de wereldbevolking in meerdere of mindere mate last van coulrofobie heeft. „In een eerdere fase van iemands leven kan sprake een negatieve ervaring met een clown zijn geweest die diep in het geheugen ligt opgeslagen. Oerangst speelt ook een rol. We hebben evolutionair gezien geleerd om voor onvoorspelbare wezens op te passen. Als mensen hebben we baat bij controle; dat maakt het bestaan overzichtelijk en voorspelbaar. Een geschminkt gezicht kan niet worden ’afgelezen’ waardoor je niet weet wat je kunt verwachten.”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een van de redenen waarom Jan-Zeger Plug, bekend als clown Frenky, zich altijd maar heel summier schminkt. Want het allerlaatste wat hij wil, is mensen angst aanjagen. „Ik vind coulrofobie iets wat vooral tijdens Halloween erg wordt gehypet. Alle clowns worden op één grote hoop gegooid. De clowns die uit de bosjes opduiken, zijn Amerikaans geschminkt, helemaal ondergekalkt met witsel en vervolgens afgetopt met een fel oranje pruik.”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 iets anders dan circus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staat allemaal ver vandaan bij Jan-Zeger die zich door de enge-clowns-hype eigenlijk in zijn professie voelt aangevallen. Hij is 37 jaar actief geweest, onder meer in Circus Renz en Circus In de Zorg. Nu werkt hij voor 90 procent als coach, maar in de kerstvakantie staat hij nog als Frenky in de piste van het Noord-Hollands Wintercircus (Heerhugowaard). „Ik pik de krenten uit de pap.”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Plug ziet geen enkele overeenkomst tussen een circus- en een horrorclown zoals je die in films en boeken tegenkomt. „Filmpjes zoals in Amersfoort zijn puur uit effectbejag gemaakt en om op sociale media te scoren. Ik heb mijn hele werkzame leven juist mijn best gedaan een lieve clown te zijn. Is een kind toch wat angstig, dan bewaar ik onmiddellijk afstand. Maar het komt slechts zelden voor; mensen zoeken mij middels hun circusbezoek immers op en hopen juist aan het lachen te worden gemaakt.”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Clowns juist waardevol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Clowns zijn uiterst waardevolle wezens, vindt ook Huibrecht Boluijt. „Net als in een sprookje kan een clown je in een fantasie meenemen. Je leert juist dealen met het onvoorspelbare en de spanning die vrijkomt wanneer ervaringen niet meteen met de verinnerlijkte (buiten)wereld rijmen. Je ontwikkelt verbeeldingskracht die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en associërend vermogen versterkt.”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de Cliniclown een mooi voorbeeld hoe kwetsbare kinderen of ouderen kunnen worden geholpen om fysieke en emotionele pijn te dragen. „Door een ontspannen en leuke sfeer te creëren, kunnen de clowns de kinderen helpen om te leren omgaan met emoties die ze in hun genezingsproces kunnen tegenkomen: angst, verdriet, boosheid en verveling.”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Coulrofobie zelden urgent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mooi maar wat als je dan toch, net als Frans Duijts, angst voelt als je een clown ziet? Peter Thijssens is psychosociaal therapeut en gespecialiseerd in de behandeling van angststoornissen. Hij stelt voorop dat zich in zijn praktijk nog nooit iemand met coulrofobie heeft gemeld. „Dat heeft er waarschijnlijk ook mee te maken dat het voor mensen die het hebben, niet urgent genoeg is om het probleem aan te pakken. Clowns kun je immers vrij gemakkelijk vermijden.”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wezen verschilt de behandeling amper van andere fobie-therapieën, weet Thijssens. „Ons bewustzijn is vergelijkbaar met een ijsberg. Een klein topje steekt boven het water uit, daaronder zit het onderbewuste. Dat is veel groter en veel krachtiger. Je kunt het vergelijken met de harde schijf van een computer waarin al onze levenservaringen liggen opgeslagen. Zoals geboden en verboden die we tijdens onze kindertijd te horen hebben gekregen.”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Herprogrammeren door blootstelling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in die jeugdjaren iets griezeligs meegemaakt of gezien waarbij een clown was betrokken (of iets wat daar op lijkt, zoals maskers en schmink), dan associeer je een clown met angst. „Ons bewuste denken weet dat het niet reëel is, onze in het onderbewuste opgeslagen herinneringen geven echter een waarschuwingssignaal en nemen het over. Net als bij angst voor spinnen. Een klein beestje dat jou echt niets kan aandoen en toch gillend wegrennen.”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Herprogrammeren is volgens Thijssens de oplossing. „Daar zijn verschillende methoden voor. Bijvoorbeeld exposure: stel jezelf bloot aan die angst. In stapjes: bekijk eerst foto’s van een clown, dan een televisieserie en ontmoet er vervolgens één in het echt in het circus. Door zo'n realitycheck train je je onderbewuste dat het niet angstig hoeft te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mensen zijn pijngedreven wezens. Tachtig procent van onze acties komt voort uit vermijding van angst en pijn, twintig procent uit genot zoeken. Een fobie als pleinvrees belemmert je veel sterker dan coulrofobie.” Of je moet meedoen aan Het perfecte plaatje, natuurlijk.</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3"/>
          <w:headerReference w:type="default" r:id="rId74"/>
          <w:footerReference w:type="even" r:id="rId75"/>
          <w:footerReference w:type="default" r:id="rId76"/>
          <w:headerReference w:type="first" r:id="rId77"/>
          <w:footerReference w:type="first" r:id="rId78"/>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Sambeeks Heem viert feest met terugkeer burgemeestersketting</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10:45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Sambeeks Heem, de club die de geschiedenis van Sambeek belicht, viert het veertigjarig bestaan met een Historische Avond. Het centrale thema is, hoe kan het anders, feest. En oh ja, de verloren gewaande burgemeestersketting is er weer.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Sambeeks Heem werd op 16 november 1983 opgericht. ,,De bestuursleden van toen lapten 100 gulden om de notaris te kunnen betalen”, zegt René Klaassen, één van de huidige bestuursleden. Sinds die tijd houdt de stichting zich bezig met onderzoek en publicaties.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Jaartallen zijn slechts kapstokjes om dingen aan op te hangen. Wij proberen herkenbare geschiedenis te brengen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verschenen boekjes  en vijftig ‘Duvelsklokskes’, uitgaven van in totaal zevenhonderd pagina’s aan dorpsgeschiedenis. Grote gemene deler: altijd werden onderwerpen gekozen waarvan de makers dachten dat het voor meer dan alleen de historiefanaten lekker leesbaar was.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associëren geschiedenis met getallen, maar het gaat om de mensen die in een bepaalde tijd hebben geleefd. Jaartallen zijn slechts kapstokjes om dingen aan op te hangen. Wij proberen herkenbare geschiedenis te brengen.”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Speurtocht naar ketting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8 november staat de Historische Avond in het teken van feest. Er zijn lezingen van leden maar ook oud-Sambekenaren Emile Roemer (politicus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schrijver Rien van den Brand zijn te gast.  Sambeeks Heem heeft een oude en verloren gewaande burgemeestersketting van burgemeester Piet Stevens op de kop weten te tikken. ,,Die is zoek geraakt, niemand wist waar die was. Hij kreeg die ketting bij zijn 12,5-jarig jubileum. In 1942, bij het opheffen van Sambeek als zelfstandige gemeente, is die ketting naar de familie gegaan en uit beeld geraakt.”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Klaassen wist na een speurtocht de keten en de medaille die eraan hing terug te vinden. ,,Het ene deel was in handen van een kleinzoon, het andere van een kleindochter.”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feestelijke avond in buurthuis De Elsenhof wordt verder een puzzelquiz gehouden en een film vertoond. De bijeenkomst begint om 20.00 uur. Na de avond keert de ketting bij de familie van de oud-burgemeester terug.</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9"/>
          <w:headerReference w:type="default" r:id="rId80"/>
          <w:footerReference w:type="even" r:id="rId81"/>
          <w:footerReference w:type="default" r:id="rId82"/>
          <w:headerReference w:type="first" r:id="rId83"/>
          <w:footerReference w:type="first" r:id="rId84"/>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’Ervaring verdwijnt’</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6:00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3" type="#_x0000_t75" style="width:225.72pt;height:50.99pt">
            <v:imagedata r:id="rId60"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 words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uittocht van ervaren Tweede Kamerleden baart Bas Overmars zorgen. Want het vak van politicus en  volksvertegenwoordiger heb je als je je best doet pas binnen pakweg drie jaar in de vingers.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komen veel regels en procedures aan te pas, je moet een netwerk opbouwen en als je denkt te weten hoe de hazen lopen, staan de volgende verkiezingen weer voor de deur.  Hopelijk loopt het niet op een chaos uit met al die nieuwelingen.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 Overmars, Amsterdam</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5" style="position:absolute;z-index:251684864"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-fractievoorzitter Kees van der Staaij vertrekt uit de politiek., Foto ANP</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6"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5"/>
          <w:headerReference w:type="default" r:id="rId86"/>
          <w:footerReference w:type="even" r:id="rId87"/>
          <w:footerReference w:type="default" r:id="rId88"/>
          <w:headerReference w:type="first" r:id="rId89"/>
          <w:footerReference w:type="first" r:id="rId90"/>
          <w:type w:val="nextPage"/>
          <w:pgSz w:w="12240" w:h="15840"/>
          <w:pgMar w:top="840" w:right="1000" w:bottom="840" w:left="1000" w:header="400" w:footer="400"/>
          <w:pgNumType w:fmt="decimal"/>
          <w:cols w:space="720"/>
          <w:titlePg/>
        </w:sectPr>
      </w:pPr>
    </w:p>
    <w:p>
      <w:pPr>
        <w:pStyle w:val="Normal12"/>
      </w:pPr>
    </w:p>
    <w:p>
      <w:pPr>
        <w:pStyle w:val="Normal12"/>
      </w:pPr>
      <w:r>
        <w:pict>
          <v:shape id="_x0000_i1077"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Nicole Terborg werd op haar 13de naar een tante gestuurd: ‘Ik dacht dat ik het niet verdiende om te mogen blijven’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10:15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8" type="#_x0000_t75" style="width:202.47pt;height:25.5pt">
            <v:imagedata r:id="rId3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Ianthe Sahadat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9" style="position:absolute;z-index:251686912"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Journalist Nicole Terborg was in haar jeugd een ‘kweekje’: ze groeide deels op bij een tante, niet bij haar moeder, theatermaker Jetty Mathurin. In haar zesdelige podcastserie daarover stelt ze haar moeder een paar pijnlijke vragen.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Vlagen van de geur van koeienmest, lopen in de jaarlijkse carnavalsoptocht, altijd buiten spelen – journalist en programmamaker Nicole Terborg (46) groeide op in het Brabantse Cuijk, een dorp aan de westoever van de Maas. Ze had een fijne jeugd. ‘Totdat er spanningen tussen mijn ouders kwamen en mijn moeder in 1989 naar Amsterdam vertrok, zonder ons.’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scheiding van haar ouders werd de 13-jarige Terborg naar haar tante Sonja in Amsterdam gestuurd, bij wie ze tot haar 19de woonde. Haar moeder, theatermaker en actrice Jetty Mathurin, verhuisde ook naar de hoofdstad, maar bij haar ‘mocht’ Terborg niet wonen.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Ianthe Sahadatis redacteur van de Volkskrantmet bijzondere aandacht voor cultuur, literatuur en de Surinaamse en Caribische koloniale geschiedenis.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Terborg werd wat Surinamers een ‘kweekje’ noemen, het Surinaams-Nederlandse woord voor een kind dat niet opgroeit bij de eigen ouders maar bij andere familieleden of pleegouders. ‘Kweken’ betekent grootbrengen. Deze informele vorm van pleegzorg is een veelvoorkomend fenomeen in Suriname en onder Surinaamse Nederlanders, met name in de Afro-Surinaamse gemeenschap.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zesdelige verhalende podcast Kweekje, mi kwekipikin reconstrueert Terborg haar ‘kweekverhaal’. Ze leest oude dagboeken terug en beluistert krakerige cassettebandjes met stemmen uit het verleden; trans-Atlantisch bellen was zo duur dat mensen elkaar per post ingesproken bandjes stuurden. Ze praat met meer en minder toeschietelijke familieleden, andere kweekjes en experts. Het levert een gelaagde vertelling op over opvoeding, moeder- en ouderschap, maar ook over migratie, ontworteling en het koloniale verleden.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in de podcast ontvouwt zich met vaart en slimme cliffhangers, laverend tussen indringend, grappig, ontroerend en confronterend. Vooral de gesprekken tussen moeder en dochter – niet zelden gevoerd tijdens het bereiden van een maaltijd (Mathurin: ‘Ik was somber, in de war.’ Terborg: ‘Wat wil je dat ik met die tomaten doe, kleine blokjes?’) – doen de luisteraar naar het puntje van de stoel schuiven.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beiden over de podcast vertellen, maar omdat Terborg de maker is, Kweekje, mi kwekipikin is háár verhaal, schuift Mathurin later aan (moeder en dochter wonen naast elkaar). Terborg praat snel en veel. Haar zinnen zijn informatiedicht, rijkelijk voorzien van bijzinnen en – ze is en blijft journalist – eindigen niet zelden met een wedervraag.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komt niet over als iemand die lastige vragen uit de weg gaat. Toch heb je je ouders nooit gevraagd waarom je een kweekje werd. Hoe komt dat?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hoe vreemd dat klinkt. Ik stel altijd vragen, vraag door, ook als het ongemakkelijk wordt. Ook bij mijn eigen familie. Ze worden af en toe gek van me, vinden me tactloos, onbehoorlijk. Ze vinden me daarin ontzettend Nederlands. Wat onzin is, want dat heeft niets met Nederlands of Surinaams zijn te maken, maar met je karakter en persoonlijkheid.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erachter gekomen dat ik mijn kweektijd en mijn gevoelens daarover een beetje had weggestopt. Dat realiseerde ik me een aantal jaar geleden pas, tijdens een gesprek met een collega van de VPRO. Het ging over dingen die je graag nog eens zou maken of uitzoeken. Ineens hoorde ik mezelf zeggen: dat ik een kweekje ben. Want daar heb ik nooit vragen over gesteld aan mijn ouders en andere familieleden, terwijl ik álles aan ze vraag. Inmiddels was ik zelf moeder geworden, dat speelde ook mee. Mijn zoon is nu 11 en ik heb een tweeling van 7. Ik kan het me gewoon niet voorstellen dat ik mijn kinderen niet bij me zou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zegt socioloog Aspha Bijnaar dat het een grote weerslag op kinderen heeft om ‘buiten het gezin geplaatst te worden op een kwetsbare leeftijd’, ook al is dat bij liefhebbende familieleden. Omdat een kind altijd het gevoel heeft: het ligt aan mij.</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raakte me onverwacht hard. Ik heb al meerdere keren gehad dat ik tijdens het monteren ineens begin te huilen, terwijl ik nooit huil. Ik heb mijn gevoelens over mijn kweektijd lang afgedaan als gezeur. Ik had het toch goed, mijn tante was lief voor me, ik heb een goede band met mijn ouders, wat heb ik nou helemaal te klagen?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voor het eerst dat ik mijn verdriet niet weg hoef te duwen. Mijn tweelingbroer en mijn zus mochten wel bij mijn vader in Cuijk blijven. Ik zal wel iets hebben gedaan waardoor ik het niet verdien om te mogen blijven, dacht ik.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tante was 29, werkte op de verloskundeafdeling, had geen kinderen. We deelden een tweepersoonsbed. Ik had geen eigen kamer. Daar schaamde ik me voor, dus nam ik geen vriendinnetjes mee naar huis. Mijn tante was een schat, er was altijd een gevulde provisiekast, ze liet me MTV kijken en ze had veel boeken die ik kon lezen, maar het was ook eenzaam.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een dorpje waar iedereen elkaar kent naar de stad is een overgang. Ik vond mensen hard, ook de kinderen. Brutaal. Iedereen vond me raar. De Surinaamse kinderen keken naar mij en dachten: die praat raar, met m’n Brabantse accent, en de witte mensen snapten ook niet waar ik nou vandaan kwam. Dat gevoel van vervreemding en ontheemding kwam tijdens het maakproces weer terug.’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Terborg was allesbehalve het enige kweekje in haar familie, ontdekt ze. Haar zus bleef als baby aanvankelijk bij oma in Suriname toen haar ouders naar Nederland kwamen, een jongere neef woonde jarenlang bij haar moeder. Ze vindt kweekjes tot wel zes generaties terug in haar stamboom. En niemand die ooit met een woord repte over het waarom. Ze verklaart het deels met de Surinaamse ‘meer autoritaire’ opvoedstijl. ‘Je moet naar een plek, je gaat naar een plek. Je bevraagt beslissingen van je ouders niet.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voor oudere generaties in Nederland evengoed geldt.’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Gustaaf Terborg en Jetty Mathurin, Terborgs ouders, kwamen, zoals veel Surinamers, voor scholing naar Nederland. Het was een gangbare route, aangezien het hele onderwijssysteem in het overzeese koninkrijk gericht was op het moederland van de kolonie.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reist Terborg, na er 22 jaar niet te zijn geweest, naar Suriname. Ze bezoekt er de voormalige houtplantage waar haar voorouders in slavernij leefden: Berlijn. Onder de Afro-Surinaamse plantagebevolking was een verwantschapsstructuur ontstaan die niet per se op bloedverwantschap was gebaseerd, leert ze. Niet-familieleden moesten wel voor elkaar zorgen om te overleven. Houtloggers werkten net als rubbertappers, gouddelvers en bauxietwinners vaak langdurig op grote afstand van hun thuis – ook ver na de afschaffing van de slavernij waren kerngezinnen vaak non-existent. Met op afstand werkende ouders waren het de bigisma, de ouderlingen, die de kinderen, kwekipikin, grootbrachten.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podcast beschouwt Terborg ook haar ‘tweedegeneratieschap’, als kind van twee Surinaamse ouders. Zelf weet ze goed wie ze is, zegt ze, terwijl ze een tosti maakt voor zoon Naeem, die zojuist met een slaperig hoofd de kamer in is gesloft (‘hij is net terug van kamp, heeft drie nachten niet geslapen’). Tegen Naeem: ‘Ga jij maar even naar oma.’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én-én. En Nederlands, en Surinaams, en nog veel meer. Ook Brabants, journalist, moeder, vrouw, een liefhebber van opera. Al die dingen. Uiteindelijk is het belangrijkste hoe ik mezelf zie.’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vrouw in haar vaste nagelstudio Terborg een bounty (zwart van buiten, wit van binnen) noemt , vindt ze dat pijnlijk. Haar moeder noemt haar en haar zus tata’s (Sranan voor Nederlander, eigenlijk ‘aardappel’). ‘Ik heb mijn verontwaardiging wel een beetje aangedikt hoor, voor het verhaal. Om te laten zien dat sommige mensen me ‘Nederlands’ noemen omdat ik met mijn podcast de vuile was buiten zou hangen.’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experts in de podcast die je spreekt, zijn van Surinaamse komaf. Is dat bewust?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ook dé experts op dit terrein. Ik heb drie studies gedaan; de zwarte docenten die ik heb gehad zijn op de vingers van een hand tellen. Om dan nu met alleen maar experts te praten die op mij lijken, was een soort droom. En het leverde ook grappige situaties op, want het is een klein wereldje. Ik was zenuwachtig om historicus Frank Dragtenstein te bellen, ik had gehoord dat hij zelden ingaat op interviewverzoeken. Dus ik bel, doe mijn verhaal, zegt hij: ‘Dag Nicole, ik heb bij je vader in de klas gezeten. Hoe is het met hem?’’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vader, Gustaaf Terborg, komt in de eerste vijf afleveringen soms aan het woord. Terborg praat met hem over kwijtgeraakte cassettebandjes, over taal, maar niet over haar kweekschap. ‘Dat gesprek heb ik zo lang mogelijk uitgesteld. Ik heb hem een paar weken geleden pas gesproken. Ik was echt bang dat het niet zou lukken om hem met een recorder te spreken. Hij is niet zo’n prater, introvert, meer een observant. Hij was hier op bezoek, stond eerst twee uur in de keuken, dat doet hij altijd als hij komt, koken. Toen heb ik hem eindelijk zover gekregen. Maar ik heb als Brugman moeten praten.’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nek wordt dik’, zegt Terborg daarentegen in de eerste aflevering al tegen haar moeder Jetty Mathurin. Ze bedoelt: je wordt emotioneel. Het is het eerste gesprek tussen moeder en dochter, tijdens het bereiden van een djarpesi moksi alesi, een Surinaams gerecht met rijst en bonen. Terborg heeft haar moeder net aan de luisteraar geïntroduceerd als ‘die sterke zwarte vrouw die theaterdeuren heeft opengetrapt’. ‘In de kranten noemden ze haar de diva van het geëngageerde cabaret. Decennialang succesvolle solovoorstellingen, te zien op film en tv. Zo sterk als ze op het podium was, zo onzichtbaar was ze voor mij toen ze eind jaren tachtig haar gezin, ons, mij, achterliet.’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jullie niet achterlaten’, zegt Mathurin in de podcast. Terborg, scherp: ‘Waarom deed je het dan toch?’</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zegt best confronterende dingen tegen je moeder. Je hebt mij opgeofferd. Of: je hebt je verantwoordelijkheid niet genomen. Hoe gaat zij daarmee 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heeft jarenlang in interviews geroepen dat ze ons ‘telefonisch kon begeleiden’ en nu komt mijn kant van het verhaal naar buiten. Dat is ook confronterend.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het mooie van mijn moeder: ze vindt het pijnlijk, maar ze steunt en stimuleert me ook. Ze vindt dat je dingen juist moet openbreken en dat je verhalen moet vertellen. Dat heeft zij zelf ook altijd gedaan op het podium.’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Hebben jullie nooit eerder dit soort gesprekken gevoerd?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heel close, wonen al jaren naast elkaar. We delen veel met elkaar, spreken elkaar elke dag. Maar er zit ook een soort spanning tussen ons, we kunnen ook echt vitten op elkaar. Vroeger verweet ik haar vooral dat ze me een kamer in haar nieuwe huis beloofde en dan kreeg ik toch weer geen kamer. Ik ben lang boos op haar geweest. Ik zei wel dingen als: ik kan me echt niet voorstellen wat jij hebt gedaan. Maar dat is geen gesprek. Ik stelde haar nooit echt vragen. Zal ik haar bellen, trouwens?’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 ‘Ha Jetty, kun je komen? Ja, het duurde lang, haha. Doei.’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praat veel, hè’, zegt Mathurin, als ze nog geen minuut later met haar eigen sleutel de voordeur opent. Terborg: ‘Moet je horen wie het zegt.’ Harde lach uit twee kelen.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mannen accepteren we dat ze hun kind bij de moeder achterlaten, van vrouwen niet, zegt socioloog Aspha Bijnaar in de podcast.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Terborg: ‘Ja, die dubbele moraal. Inmiddels kan ik ook naar mijn moeder kijken en het bewonderenswaardig vinden dat ze voor zichzelf durfde te kiezen, dat ze haar goedlopende logopediepraktijk opzegde en voor het theater koos, ver voor de emancipatie uit. Het is in onze maatschappij nog altijd not done dat een moeder niet bij haar kinderen woont, dat ze haar moederschap anders invult, dat ze zegt: door weg te gaan kan ik een betere moeder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Mathurin: ‘Dan ben je meteen de ontaarde moeder. Ze is met een man meegegaan, zo dacht men. Want een vrouw alleen doet dat niet.’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Terborg: ‘Dat was de roddel die rondging in het dorp.’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Mathurin: ‘Het heeft allemaal met de functie ‘moeder’ te maken. Zo word je als vrouw opgevoed. Je krijgt kinderen en voor hen ga je zorgen, dat is een keurslijf waarin sommige vrouwen zich opgesloten kunnen voelen.’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Terborg: ‘Ik ben er nu achter dat ze niet anders kon. Ze was echt ongelukkig.’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Mathurin: ‘Ik was het vergeten. Tot we naar die bandjes luisterden die Gustaaf, mijn ex-genoot,  weer had gevonden.’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was het voor u om uw dochters vragen te beantwoorden?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heeft me vaak laten huilen, hoor. Maar ik vind het heel goed dat ze de podcast is gaan maken, dat vooral. We hebben een proces doorgemaakt. Ik ben beter naar haar gaan luisteren. Ik ben ook wel boos geworden, af en toe. Nicole zegt dat ik haar heb opgeofferd, daar ben ik het niet mee eens. Maar we zijn nooit lang boos, we praten het direct uit.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zaken blijven in families onbesproken. Ik herinner me nog hoeveel verdriet mijn eigen moeder had toen haar moeder overleed. Niet alleen vanwege haar dood, maar ook omdat ze zoveel dingen nooit had durven vragen. Zij was ook een kweekkind. Mijn oma ging naar Curaçao en liet mijn moeder achter bij haar moeder, mijn overgrootmoeder, en haar zus, in Suriname.’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u eigenlijk een antwoord paraat op de vraag waarom u Nicole naar uw zus stuurde als kweekje?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dat destijds intuïtief een logische stap, ik had Nicole gewoon ondergebracht bij een van haar vier moeders, dat zijn mijn drie zussen en ik. Eigenlijk heeft Nicole tijdens het maken van deze podcast het antwoord voor mij gevonden. Ze was de meest gevoelige, ze was altijd voor mij aan het zorgen. Glynis en Luc waren met andere dingen bezig, Nicole hield zich met ons bezig, met haar ouders. Ze ging dingen doen om mij te pleasen, opruimen, koken. Dat je je als kind verantwoordelijk voelt voor je ouders, dat heeft niet elk kind. Ik wilde niet dat zij dat had. Ik maakte me zorgen om Nicole, wilde haar dichterbij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Terborg: ‘Dichterbij, maar niet bij jou.’</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Mathurin: ‘Ja, ja.’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Terborg: ‘Ik begrijp mijn moeder nu beter hoor. Ik weet hoe ingewikkeld het is om én dingen zelf te willen én kinderen te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jouw opvatting over ouderschap eigenlijk veranderd?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tiener schaamde ik me dat ik geen deel uitmaakte van een kerngezin. Dat ik bij een tante woonde.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westerse blik heb gehad op wat familie en gezin betekenen. Terwijl ik wel gebruikmaak van die extended family. Ik heb mijn kinderen nooit naar de opvang hoeven brengen, heb altijd tantes gehad die oppasten. Nu ook: ik ga zo weer monteren en Jetty gaat de meisjes uit school halen. Ik heb geleerd dat ouderschap niet alleen iets biologisch is en dat het ook iets moois is als verschillende generaties elkaar kunnen helpen met opvoeden.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moet dan wel over alles eerlijk kunnen spreken. Niet dat mijn ouders tegen me hebben gelogen, maar we hebben nooit over mijn kweektijd gepraat. Ik had dat nodig gehad.’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Kweekje, mi kwekipikin, zesdelige podcast, vanaf 4/11 te beluisteren (en vanaf 5/11 wekelijks in het programma OVT op NPO Radio 1).</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Terborg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Terborg (Nijmegen, 1976) studeerde journalistiek en religiewetenschappen. Als journalist werkt ze onder meer voor NTR en VPRO. Eerder maakte ze onder meer de radiodocumentaire Dichtbij wit, over colorisme, de hiërarchie in huidskleuren die voortkomt uit de koloniale, racistische inprenting: hoe lichter je huid, hoe beter.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 die djembe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ontzettend rationeel en analytisch. Als ik bijvoorbeeld vastloop tijdens het creatieve proces in mijn werk, dan denkt de journalist in mij: ik bel nog een expert of ik lees nog een stuk. Maar mijn moeder zegt: pak die djembe. Gebruik je intuïtie, bedoelt ze. Het is eigenlijk een manier van zeggen dat je even uit je hoofd moet gaan, je kunt niet altijd alles uitdenken.’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80"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1"/>
          <w:headerReference w:type="default" r:id="rId92"/>
          <w:footerReference w:type="even" r:id="rId93"/>
          <w:footerReference w:type="default" r:id="rId94"/>
          <w:headerReference w:type="first" r:id="rId95"/>
          <w:footerReference w:type="first" r:id="rId96"/>
          <w:type w:val="nextPage"/>
          <w:pgSz w:w="12240" w:h="15840"/>
          <w:pgMar w:top="840" w:right="1000" w:bottom="840" w:left="1000" w:header="400" w:footer="400"/>
          <w:pgNumType w:fmt="decimal"/>
          <w:cols w:space="720"/>
          <w:titlePg/>
        </w:sectPr>
      </w:pPr>
    </w:p>
    <w:p>
      <w:pPr>
        <w:pStyle w:val="Normal13"/>
      </w:pPr>
    </w:p>
    <w:p>
      <w:pPr>
        <w:pStyle w:val="Normal13"/>
      </w:pPr>
      <w:r>
        <w:pict>
          <v:shape id="_x0000_i1081"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controles plastic knallers</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82" type="#_x0000_t75" style="width:225.72pt;height:50.99pt">
            <v:imagedata r:id="rId60"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3" style="position:absolute;z-index:251688960"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ROTTERDAM -  Controleren of Rotterdams vuurwerk plastic bevat is volgens burgemeester Aboutaleb onbegonnen werk. Dat stelt hij in een reactie op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vroeg naar extra eisen in de evenementenvergunning voor vuurwerkshows. Aboutaleb: "Controles door DCMR zijn tijdrovend. Per artikel zal onderzocht moeten worden waar plastic in kan zitten. Een arbeidsintensief proces." Een lokaal verbod lost volgens hem het probleem bovendien maar beperkt op. Bij een verkeerde windrichting vliegen plastic restjes van vuurwerkshows uit andere gemeentes, waar geen verbod is, naar Rotterdams grondgebied.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4"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7"/>
          <w:headerReference w:type="default" r:id="rId98"/>
          <w:footerReference w:type="even" r:id="rId99"/>
          <w:footerReference w:type="default" r:id="rId100"/>
          <w:headerReference w:type="first" r:id="rId101"/>
          <w:footerReference w:type="first" r:id="rId102"/>
          <w:type w:val="nextPage"/>
          <w:pgSz w:w="12240" w:h="15840"/>
          <w:pgMar w:top="840" w:right="1000" w:bottom="840" w:left="1000" w:header="400" w:footer="400"/>
          <w:pgNumType w:fmt="decimal"/>
          <w:cols w:space="720"/>
          <w:titlePg/>
        </w:sectPr>
      </w:pPr>
    </w:p>
    <w:p>
      <w:pPr>
        <w:pStyle w:val="Normal14"/>
      </w:pPr>
    </w:p>
    <w:p>
      <w:pPr>
        <w:pStyle w:val="Normal14"/>
      </w:pPr>
      <w:r>
        <w:pict>
          <v:shape id="_x0000_i1085"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wij allemaal parasieten zijn, en managers helemaal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6" type="#_x0000_t75" style="width:146.98pt;height:41.24pt">
            <v:imagedata r:id="rId103"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8</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HENK STEENHUIS</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leven allemaal in parasitaire ketens, volgens de Franse filosoof Michel Serres. 'Het zou helpen als we dat meer inzien', zegt René ten Bos, die het werk vertaalde.</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7" style="position:absolute;z-index:251691008"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Meevreters interview</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een stadsrat op een Perzisch tapijt. Hij zit er niet alleen, naast hem zit zijn neef, de veldrat. De stadsrat heeft zijn neef uitgenodigd en samen knibbelen en knabbelen ze van de etensresten die zijn blijven liggen op een verlaten, smerige en niet afgeruimde tafel.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ietwat onsmakelijke scène, ontleend aan een fabel van Jean de la Fontaine, begint de Franse filosoof Michel Serres (1930-2019) zijn boek De parasiet, dat deze week in het Nederlands verscheen.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stadsrat", zegt filosoof René ten Bos, die het boek in samenwerking met Arjen Kleinherenbrink vertaalde, "is een typische parasiet. Zelf produceert hij niets, de maaltijd kost hem ook niets, het is dan eenvoudig een neef van het land uit te nodigen voor de maaltijd. Maar onze stadsrat is hier niet de enige parasiet. Hij woont bij een dikke belastingpachter die kazen, hammen, boter en olie in huis heeft en in overvloed leeft van het uitknijpen van arme landboeren. Belastingen zijn ook een vorm van parasitisme. We leven allemaal in parasitaire ketens."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 parasite, dat oorspronkelijk in 1980 verscheen, is volgens veel kenners een sleutelwerk in het oeuvre van Serres. Ten Bos: "Met dit boek plaatste Serres zichzelf bewust naast de academische en filosofische traditie. Het is associatief en meanderend, het springt van fabels naar mythen en bijbelverhalen, maar evengoed lezen we ook over wiskunde, biologie of het leven van Socrates. Dat maakt het geen makkelijk boek, maar wat al deze verhaallijnen met elkaar verbindt, is dat ze steeds weer een parasitaire structuur laten zien." </w:t>
      </w:r>
    </w:p>
    <w:p>
      <w:pPr>
        <w:pStyle w:val="Normal14"/>
      </w:pPr>
    </w:p>
    <w:p>
      <w:pPr>
        <w:pStyle w:val="Normal1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parasitair", zegt Ten Bos. "Dat geldt voor kleine microscopische wezens, wetenschappelijk gezien is een parasiet een organisme dat in, op en van andere organismen leeft. Natuurlijk, ratten en mensen zijn groter dan microben, maar ook zij leven van ander leven."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Serres gebruikt het begrip metaforisch?</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Griekse parasitos betekent iets als 'klaploper' of 'meevreter'. Het gaat om iemand, bijvoorbeeld een verarmde pelgrim, die naast -para - de gastheer en gastvrouw mag gaan zitten en mee mag eten. Sitos staat voor 'tarwe', 'eten', 'brood' of 'levensonderhoud'."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noem je hier de pelgrim?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oudste beroep van de wereld is niet de hoer, maar de verhalenverteller. Er zijn altijd pelgrims geweest die van dorp naar dorp reisden, om daar onderdak en eten te vragen. De pelgrim betaalde daar niet voor in geld, dat had hij niet, maar door verhalen te vertellen."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vonden die dorpsbewoners genoeg?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"Hangt van het verhaal af. Bij een gewone ruilhandel is het duidelijk: op een dag is een koe zoveel kippen waard. Maar hoe moet je woorden op waarde schatten? Dat was een vraag voor de dorpelingen, voor de pelgrim zelf, maar het is ook een vraag voor de verhalenvertellers van onze tijd: niet alleen voor cabaretiers of schrijvers, maar eveneens voor journalisten, coaches, politici, managers en adviseurs."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Behalve vertaler ben je ook hoogleraar filosofie aan de Faculteit der Managementwetenschappen in Nijmegen. In de inleiding van dit boek noem je de manager een typisch voorbeeld van een parasiet.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"Managers parasiteren op mensen in organisaties. Net als bij de pelgrim is de positie van die manager permanent onzeker. Hij of zij wordt afgerekend op de woorden die gesproken worden."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manager of de consultant zal zich geen parasiet vinden, hij zal zeggen: ik help de organisatie.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bij Serres is dat het idee van de parasiet niet meteen een morele lading heeft. Een manager parasiteert niet zozeer op mensen zelf, maar op de relatie tussen bijvoorbeeld twee werknemers, als deze een conflict of afstemmingsproblemen hebben. In een andere setting verandert dat. Als de manager één van deze medewerkers tegenkomt op de voetbalclub van hun kinderen, is de verhouding wellicht heel anders."</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dat voor de communicatie tussen de manager en de werknemer?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in een bureaucratie krijgen te maken met arbeidsdeling. Dat leidt steevast tot verstoorde communicatie. De manager zegt: 'Ik zorg ervoor dat die communicatie verbetert.' Zo profiteert deze manager van het gebrek aan communicatie en teert hij op de energie die de werknemers in hun werk steken."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manager denkt dat zijn woorden veel waarde hebben, de werknemer denkt van niet.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denkt: hij lult uit zijn nek. Managers of consultants leven van adviezen, controles, richtlijnen, aanwijzingen, gesprekken - van woorden dus. De kern van een parasitaire relatie is dat er een asymmetrische vorm van ruil plaatsvindt. Steeds wordt iets materieels, bijvoorbeeld eten, werk, onderdak, voor iets immaterieels als taal ingeruild. Dat vraagt om moeilijkheden."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geloofwaardigheid van de parasiet staat altijd ter discussie.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dorpsbewoners vinden dat de pelgrim voor een dubbeltje op de eerste rij wil zitten, is de pelgrim zijn leven niet zeker. De pelgrim wordt wel geacht dankbaar te zijn voor wat hem geschonken wordt en dat laat hij zien door een goed verhaal te vertellen dat de aanwezigen boeit. Wordt de parasiet voor ondankbaar uitgemaakt, dan is hij zijn leven niet meer zeker. Ondankbaren, schrijft Serres, werden altijd gedood, zeker ook in de fabels van Lafontaine. </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herken ik wel iets in. Ik ben ook zo'n verhalenverteller - van colleges tot lezingen - en ik reis stad en land af. En steevast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waren de woorden die ik gaf voldoende? Ben ik mijn geld waard?"</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parasiteert op je toehoorders.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net als jij nu, als journalist parasiteer jij op mijn kennis. En ik weer op die van Serres. Levens, niet alleen in de natuur maar ook in de samenleving, teren op andere levens. Leven leeft van leven."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woord 'parasiet' heeft een negatieve bijklank. Is dat terecht?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als ik ergens in het land een verhaal kom vertellen, verstoor ik de normale gang van zaken, maar heel misschien zet ik iemand aan het denken of geef ik andere inkijkjes. Het is niet gegarandeerd, maar zonder parasieten gebeurt er niets. Wie nooit de deur opendoet voor de parasiet, blijft gevangen zitten in zijn eigen wereldje."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parasiet is onmisbaar voor verandering?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Serres levert een bijdrage aan de communicatietheorie. We zijn geneigd louter onze eigen gedachtes te koesteren, maar verandering is alleen maar mogelijk, als we geluiden die het gesprek storen op waarde weten te schatten."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is de werknemer de manager er niet dankbaar voor.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metselaar heeft weinig op met een opzichter die zijn werk bekritiseert. Maar als die opzichter zijn parasitaire werk goed doet, accepteert de metselaar de kritiek wel, en zal beter werk leveren."</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niemand zich helemaal wil afsluiten voor mogelijkheden om te leren. Dat is onderdeel van Serres' optimisme."</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het helpen als wij inzien dat we altijd op elkaar parasiteren?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mens is een homo compensator: voor wat hoort wat. Gebeurt dat te weinig, dan ontstaat er frustratie. Deze visie geeft niet alleen inzicht in arbeidsrelaties. Het kan ons ook helpen bij ecologische discussies. Wij nemen van de koe, van de os, van planten, van bomen. Maar wat geven we ze terug? We slachten ze, vreten ze en hakken ze om. Hier wordt Serres een stuk minder optimistisch."</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levert toch economische groei en welvaart 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die beesten en bomen niets aan. Stel dat werknemers vinden dat ze worden uitgebuit door hun baas, en die baas legt uit dat hun manier van werken ten bate komt van de groei van het bedrijf, dan is het maar de vraag hoe lang deze uitgebuite werknemers deze tekst, deze woorden van de baas accepteren. Zolang de geparasiteerde vindt dat hij genoeg gecompenseerd wordt, is er weinig aan de hand. Zo niet dan zullen ze het werk neerleggen, een andere baan zoeken of het management saboteren.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deze logica is het niet gek te zeggen dat de natuur ook weer van ons terugneemt. Precies daarom zien we de natuur de laatste decennia ook veel sterker als een bedreiging."</w:t>
      </w:r>
    </w:p>
    <w:p>
      <w:pPr>
        <w:pStyle w:val="Normal1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parasiteren op de natuur: de natuur accepteert dat niet en slaat terug.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gedachte speelt in het latere werk van Serres een centrale rol: het gaat in dit leven om compensatie en dankbaarheid." </w:t>
      </w:r>
    </w:p>
    <w:p>
      <w:pPr>
        <w:pStyle w:val="Normal14"/>
      </w:pPr>
    </w:p>
    <w:p>
      <w:pPr>
        <w:pStyle w:val="Normal1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Serres; De parasiet; Uitgeverij Boom; €â€‰29,90</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nooit de deur opendoet voor de parasiet, blijft gevangen zitten in zijn eigen wereldje'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nemen van de natuur. Maar wat geven we terug?</w: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8" style="position:absolute;z-index:251692032"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Malaria parasieten. Foto ANP</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9"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90"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‘Message in a bottle’: dansvoorstelling over vluchtelingen – op muziek van Sting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3:58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5"/>
        <w:keepNext w:val="0"/>
        <w:spacing w:before="120" w:after="0" w:line="220" w:lineRule="atLeast"/>
        <w:ind w:left="0" w:right="0" w:firstLine="0"/>
        <w:jc w:val="left"/>
      </w:pPr>
      <w:r>
        <w:br/>
      </w:r>
      <w:r>
        <w:pict>
          <v:shape id="_x0000_i1091" type="#_x0000_t75" style="width:124.5pt;height:38.25pt">
            <v:imagedata r:id="rId18"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1264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van der Wiel</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dansvoorstelling Message in a bottle vertelt de Britse choreograaf Kate Prince een geëngageerd verhaal over de vluchtelingencrisis, begeleid door bekende en minder bekende nummers van Sting en The Police. De zanger is er blij mee, maar er is ook kritiek in de pers.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2" style="position:absolute;z-index:25169408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zul je net zien: stem kwijt. Het gebeurde choreografe Kate Prince toen ze het resultaat van twee weken workshop kon laten zien aan Sting, de wereldberoemde artiest, om daarmee zijn definitieve toestemming te krijgen voor</w:t>
      </w:r>
      <w:r>
        <w:rPr>
          <w:rFonts w:ascii="arial" w:eastAsia="arial" w:hAnsi="arial" w:cs="arial"/>
          <w:b w:val="0"/>
          <w:i/>
          <w:strike w:val="0"/>
          <w:noProof w:val="0"/>
          <w:color w:val="000000"/>
          <w:position w:val="0"/>
          <w:sz w:val="20"/>
          <w:u w:val="none"/>
          <w:vertAlign w:val="baseline"/>
        </w:rPr>
        <w:t xml:space="preserve"> Message in a bottle </w:t>
      </w:r>
      <w:r>
        <w:rPr>
          <w:rFonts w:ascii="arial" w:eastAsia="arial" w:hAnsi="arial" w:cs="arial"/>
          <w:b w:val="0"/>
          <w:i w:val="0"/>
          <w:strike w:val="0"/>
          <w:noProof w:val="0"/>
          <w:color w:val="000000"/>
          <w:position w:val="0"/>
          <w:sz w:val="20"/>
          <w:u w:val="none"/>
          <w:vertAlign w:val="baseline"/>
        </w:rPr>
        <w:t>. Kort daarvoor had ze langs haar neus weg het plan voor een voorstelling op de songs van Sting en The Police gedropt bij Alistair Spalding, artistiek leider van het toonaangevende Sadle’s Wells Theatre in Londen.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enige verwachting eigenlijk”, vertelt ze in oktober in een kamertje in het Londense theater, daags na de herneming van de voorstelling in Londen. „Ik heb wel vaker wilde ideeën gehad waarvan ik niet de illusie koesterde dat die daadwerkelijk zullen worden gerealiseerd. Maar dat gebeurde dit keer dus wel.”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de voorstelling is ze nog steeds onder de indruk van ‘haar’ dansers. Die laten de energie van het toneel gutsen en tillen Prince’ choreografieën, hedendaags en doorspekt met hiphop, naar een hoger niveau. Met verbluffend gemak tonen ze in spetterende solo’s hun power moves: flares, freezes, windmills, spins. „Het is belachelijk. Ik ken die dansers door en door. Maar als ik in de zaal zit, ben ik zó onder de indruk.”</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Met Sting aan tafel</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(49) groeide op met de muziek van The Police en Sting. Het eerste popconcert dat ze ooit bezocht was van Sting en bij haar huwelijksceremonie in 2016 klonk onder andere ‘Walking on the moon’. Haar kersverse echtgenoot plantte het ‘wilde idee’ in haar hoofd. Tot haar verbazing werd het in concrete plannen omgezet. Voor ze het wist, zat zij met Sting en mensen van Universal Music aan tafel, dodelijk nerveus. „Ik had nog helemaal geen verhaal klaar. Dat is pas in tweede instantie gekomen. Ik wist alleen dat de muziek van Sting het narratief moest maken, het mocht geen jukebox worden. En het móest zijn eigen stem zijn. Die zou ik anders missen.”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zenuwen bleken overbodig. Gordon Sumner (zoals Sting bij de burgerlijke stand bekend staat) was allervriendelijkst en stelde zich open op. Tijdens het creatieproces bleef hij op afstand, hij gaf zijn akkoord voor de nieuwe arrangementen van Alec Lacamoire en covers door diverse andere zangers en nam zelf speciaal voor de voorstelling een aantal nummers opnieuw op.</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show vlak voor de corona-lockdowns in 2020 in première ging, heeft hij</w:t>
      </w:r>
      <w:r>
        <w:rPr>
          <w:rFonts w:ascii="arial" w:eastAsia="arial" w:hAnsi="arial" w:cs="arial"/>
          <w:b w:val="0"/>
          <w:i/>
          <w:strike w:val="0"/>
          <w:noProof w:val="0"/>
          <w:color w:val="000000"/>
          <w:position w:val="0"/>
          <w:sz w:val="20"/>
          <w:u w:val="none"/>
          <w:vertAlign w:val="baseline"/>
        </w:rPr>
        <w:t xml:space="preserve"> Message in a bottle </w:t>
      </w:r>
      <w:r>
        <w:rPr>
          <w:rFonts w:ascii="arial" w:eastAsia="arial" w:hAnsi="arial" w:cs="arial"/>
          <w:b w:val="0"/>
          <w:i w:val="0"/>
          <w:strike w:val="0"/>
          <w:noProof w:val="0"/>
          <w:color w:val="000000"/>
          <w:position w:val="0"/>
          <w:sz w:val="20"/>
          <w:u w:val="none"/>
          <w:vertAlign w:val="baseline"/>
        </w:rPr>
        <w:t>een paar keer gezien. Hij was geraakt en geïntrigeerd op een manier die hij niet helemaal kon duiden, vertelde hij in 2020 aan de BBC. „Na mijn muziek mijn hele leven alleen te hebben gehóórd, zie ik nu hoe mijn muziek eruitziet. Een soort 3D-presentatie van hoe je het zou kunnen voelen.” Bovendien, zegt hij, sluit het verhaal aan bij zijn politieke en ethische overtuigingen.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verhaal is hét verhaal van deze tijd. Prince werd in 2015 diep getroffen door de foto van de Syrische peuter Alan Kurdi, die levenloos op een Turks strand lag in zijn rode truitje, op zijn buik, gezichtje in het zand. De foto werd het.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Bootvluchtelingen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Prince kreeg met haar gezelschap Zoonation bekendheid met lichtvoetige shows als</w:t>
      </w:r>
      <w:r>
        <w:rPr>
          <w:rFonts w:ascii="arial" w:eastAsia="arial" w:hAnsi="arial" w:cs="arial"/>
          <w:b w:val="0"/>
          <w:i/>
          <w:strike w:val="0"/>
          <w:noProof w:val="0"/>
          <w:color w:val="000000"/>
          <w:position w:val="0"/>
          <w:sz w:val="20"/>
          <w:u w:val="none"/>
          <w:vertAlign w:val="baseline"/>
        </w:rPr>
        <w:t xml:space="preserve"> Into the hoods </w:t>
      </w:r>
      <w:r>
        <w:rPr>
          <w:rFonts w:ascii="arial" w:eastAsia="arial" w:hAnsi="arial" w:cs="arial"/>
          <w:b w:val="0"/>
          <w:i w:val="0"/>
          <w:strike w:val="0"/>
          <w:noProof w:val="0"/>
          <w:color w:val="000000"/>
          <w:position w:val="0"/>
          <w:sz w:val="20"/>
          <w:u w:val="none"/>
          <w:vertAlign w:val="baseline"/>
        </w:rPr>
        <w:t>(2005) en</w:t>
      </w:r>
      <w:r>
        <w:rPr>
          <w:rFonts w:ascii="arial" w:eastAsia="arial" w:hAnsi="arial" w:cs="arial"/>
          <w:b w:val="0"/>
          <w:i/>
          <w:strike w:val="0"/>
          <w:noProof w:val="0"/>
          <w:color w:val="000000"/>
          <w:position w:val="0"/>
          <w:sz w:val="20"/>
          <w:u w:val="none"/>
          <w:vertAlign w:val="baseline"/>
        </w:rPr>
        <w:t xml:space="preserve"> Some like it hip hop </w:t>
      </w:r>
      <w:r>
        <w:rPr>
          <w:rFonts w:ascii="arial" w:eastAsia="arial" w:hAnsi="arial" w:cs="arial"/>
          <w:b w:val="0"/>
          <w:i w:val="0"/>
          <w:strike w:val="0"/>
          <w:noProof w:val="0"/>
          <w:color w:val="000000"/>
          <w:position w:val="0"/>
          <w:sz w:val="20"/>
          <w:u w:val="none"/>
          <w:vertAlign w:val="baseline"/>
        </w:rPr>
        <w:t>(2015). Zware kost als de vluchtelingenthematiek is nieuw voor haar als maker, maar sinds het zien van die foto voelde zij een sterke drang om iets met het drama van de bootvluchtelingen op de Middellandse Zee te doen. „Een paar songs van Sting vormden het startpunt. ‘Inshallah’ natuurlijk, dat direct over vluchtelingen gaat, maar ook ‘The empty chair’, over het gemis van een dierbare. In ‘They dance alone’ zingt Sting over het hervinden van vreugde na groot verdriet.”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Prince sloot zich een week lang thuis op om zo veel mogelijk documentaires over vluchtelingen te kijken. „Ongelooflijk somber word je daarvan. Dit is mijn eerste show waar niets grappigs in zit.” Samen met dramaturge Lolita Chakrabarti lukte het haar het vluchtverhaal van een door burgeroorlog uit elkaar gerukt gezin te laten ‘rijmen’ met 28 songs van Sting (waarvan twaalf met The Police), ook al gaan die soms over heel andere onderwerpen, zoals The Troubles in Noord-Ierland, vermiste Chileense activisten of klimaatverandering. „Je zou er ook een ander verhaal mee kunnen maken”, geeft ze toe,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allemaal óók relevant zouden zijn. Zijn songs hebben altijd een diepere laag.”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liedjes vallen moeiteloos samen met de dans, zoals ‘Every little thing she does is magic’ voor een verliefd duet. Andere krijgen in het verhaal een andere betekenis. ‘Every breath you take’ slaat bijvoorbeeld ook op de in zwarte uniforms gestoken bewakers (‘I’ll be watching you’) van het asielcentrum waar de drie kinderen van het gezin terechtkomen.</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Kanttekeningen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show werd in 2020 met een ware sterrenregen ontvangen. De directheid en ‘leesbaarheid’ van de dans en, vooral, de prestaties van de dansers oogstten veel lof. De kracht van Stings repertoire stond en staat natuurlijk buiten kijf. Maar ook in vier- en vijfsterrenrecensies waren er wel degelijk kanttekeningen: was de vluchtelingenthematiek hier niet gewoon een middel om dans op muziek van Sting te maken? De verhaallijn te fragmentarisch? Was de hele thematiek niet overgesimplificeerd en clichématig?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zullen ongetwijfeld mensen zijn die het banaal vinden”, reageert de choreografe. „Het begin is heel vrolijk, dat vond ik nodig. Ik wilde duidelijk maken wat oorlog, vluchten en verlies met een mens doen, de verwoestende uitwerking op hun leven. Daarom moest ik beginnen met een situatie die intact is. Een huwelijksfeest kent iedereen, ik hoop zo de mensen het verhaal in te trekken. En ik wilde toch een sprankje hoop houden, de mogelijkheid van een nieuw begin. Maar wat je ook vindt, niemand kan ontkennen dat de dansers een fysiek krankzinnige prestatie leveren.”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kritiekpunt omarmt ze zonder voorbehoud: ze realiseert zich donders goed dat een aanzienlijk deel van het publiek niet voor háár komt, maar voor de muziek van Sting. „En dat is prima. Geef ze eens ongelijk. Dat zou ik zelf ook doen.”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‘Message in a bottle’ is van 8/11-11/11 te zien in DeLaMar in Amsterdam, van 15/11-11-19/11 in Oude Luxor in Rotterdam, van 22/11-26/11 in Theater Heerlen in Heerlen, van 29/11-3/12 in Chassé Theatre in Breda, van 7/12-10/12 in MartiniPlaza in Groningen. Info: zoonation.co.uk/productions/message-in-a-bottle/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https://www.youtube.com/watch?v=mhlwjrpazcA </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muziek helpt me bij mijn gevoel te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opa van Jessey Stol houdt veel van de muziek van Sting. Daardoor kende de danseres uit Oostzaan de grootste hits wel, maar dansen op de muziek van Sting in</w:t>
      </w:r>
      <w:r>
        <w:rPr>
          <w:rFonts w:ascii="arial" w:eastAsia="arial" w:hAnsi="arial" w:cs="arial"/>
          <w:b w:val="0"/>
          <w:i/>
          <w:strike w:val="0"/>
          <w:noProof w:val="0"/>
          <w:color w:val="000000"/>
          <w:position w:val="0"/>
          <w:sz w:val="20"/>
          <w:u w:val="none"/>
          <w:vertAlign w:val="baseline"/>
        </w:rPr>
        <w:t xml:space="preserve"> Message in a Bottle </w:t>
      </w:r>
      <w:r>
        <w:rPr>
          <w:rFonts w:ascii="arial" w:eastAsia="arial" w:hAnsi="arial" w:cs="arial"/>
          <w:b w:val="0"/>
          <w:i w:val="0"/>
          <w:strike w:val="0"/>
          <w:noProof w:val="0"/>
          <w:color w:val="000000"/>
          <w:position w:val="0"/>
          <w:sz w:val="20"/>
          <w:u w:val="none"/>
          <w:vertAlign w:val="baseline"/>
        </w:rPr>
        <w:t>was een ontdekking voor de vijfentwintigjarige. Ze is verrast hoe interessant de muziek blijft, ook na vele malen horen. „Die ritmes, de instrumenten. De muziek geeft me veel. Inshallah kende ik bijvoorbeeld niet, maar het nummer helpt me bij mijn gevoel te komen in de vluchtscène met de boot.”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Stol werd opgeleid bij Lucia Marthas en de Fontys Academie. Hoewel ze geen echte hiphopachtergrond heeft, kon ze haar stage en eerste professionele voorstelling doen bij hiphopgezelschap Far from the Norm van Botis Seva. In</w:t>
      </w:r>
      <w:r>
        <w:rPr>
          <w:rFonts w:ascii="arial" w:eastAsia="arial" w:hAnsi="arial" w:cs="arial"/>
          <w:b w:val="0"/>
          <w:i/>
          <w:strike w:val="0"/>
          <w:noProof w:val="0"/>
          <w:color w:val="000000"/>
          <w:position w:val="0"/>
          <w:sz w:val="20"/>
          <w:u w:val="none"/>
          <w:vertAlign w:val="baseline"/>
        </w:rPr>
        <w:t xml:space="preserve"> Message in a bottle </w:t>
      </w:r>
      <w:r>
        <w:rPr>
          <w:rFonts w:ascii="arial" w:eastAsia="arial" w:hAnsi="arial" w:cs="arial"/>
          <w:b w:val="0"/>
          <w:i w:val="0"/>
          <w:strike w:val="0"/>
          <w:noProof w:val="0"/>
          <w:color w:val="000000"/>
          <w:position w:val="0"/>
          <w:sz w:val="20"/>
          <w:u w:val="none"/>
          <w:vertAlign w:val="baseline"/>
        </w:rPr>
        <w:t>danst ze afwisselend twee rollen, een stoer meisje uit het dorp en het zusje, Tana, een van de hoofdrollen. In vier weken moest ze beide rollen leren. „Alles gaat hier in Londen sneller dan in Nederland. Daar ligt de focus meer op de beleving, hier zeggen ze: eerst de passen, dan de beleving.” Voor het personage Tana kan ze ‘gelukkig’ putten uit eigen ervaring. „Door de scheiding van mijn ouders, ben ik net als Tana heel hecht met mijn broers. Als ik me voorstel hoe het is om hen te verliezen ...”</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3"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4"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wij allemaal parasieten zijn, en managers helemaal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5" type="#_x0000_t75" style="width:146.98pt;height:41.24pt">
            <v:imagedata r:id="rId10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Religie en Filosofie; Blz. 9</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HENK STEENHUIS</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 leven allemaal in parasitaire ketens, volgens de Franse filosoof Michel Serres. 'Het zou helpen als we dat meer inzien', zegt René ten Bos, die het werk vertaalde.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6" style="position:absolute;z-index:251696128"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Meevreters interview</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zit een stadsrat op een Perzisch tapijt. Hij zit er niet alleen, naast hem zit zijn neef, de veldrat. De stadsrat heeft zijn neef uitgenodigd en samen knibbelen en knabbelen ze van de etensresten die zijn blijven liggen op een verlaten, smerige en niet afgeruimde tafel.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deze ietwat onsmakelijke scène, ontleend aan een fabel van Jean de la Fontaine, begint de Franse filosoof Michel Serres (1930-2019) zijn boek De parasiet, dat deze week in het Nederlands verscheen.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stadsrat", zegt filosoof René ten Bos, die het boek in samenwerking met Arjen Kleinherenbrink vertaalde, "is een typische parasiet. Zelf produceert hij niets, de maaltijd kost hem ook niets, het is dan eenvoudig een neef van het land uit te nodigen voor de maaltijd. Maar onze stadsrat is hier niet de enige parasiet. Hij woont bij een dikke belastingpachter die kazen, hammen, boter en olie in huis heeft en in overvloed leeft van het uitknijpen van arme landboeren. Belastingen zijn ook een vorm van parasitisme. We leven allemaal in parasitaire ketens."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 parasite, dat oorspronkelijk in 1980 verscheen, is volgens veel kenners een sleutelwerk in het oeuvre van Serres. Ten Bos: "Met dit boek plaatste Serres zichzelf bewust naast de academische en filosofische traditie. Het is associatief en meanderend, het springt van fabels naar mythen en bijbelverhalen, maar evengoed lezen we ook over wiskunde, biologie of het leven van Socrates. Dat maakt het geen makkelijk boek, maar wat al deze verhaallijnen met elkaar verbindt, is dat ze steeds weer een parasitaire structuur laten zien."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is parasitair", zegt Ten Bos. "Dat geldt voor kleine microscopische wezens, wetenschappelijk gezien is een parasiet een organisme dat in, op en van andere organismen leeft. Natuurlijk, ratten en mensen zijn groter dan microben, maar ook zij leven van ander leven."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Serres gebruikt het begrip metaforisch?</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Griekse parasitos betekent iets als 'klaploper' of 'meevreter'. Het gaat om iemand, bijvoorbeeld een verarmde pelgrim, die naast -para - de gastheer en gastvrouw mag gaan zitten en mee mag eten. Sitos staat voor 'tarwe', 'eten', 'brood' of 'levensonderhoud'."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noem je hier de pelgrim?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oudste beroep van de wereld is niet de hoer, maar de verhalenverteller. Er zijn altijd pelgrims geweest die van dorp naar dorp reisden, om daar onderdak en eten te vragen. De pelgrim betaalde daar niet voor in geld, dat had hij niet, maar door verhalen te vertellen."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 vonden die dorpsbewoners genoeg?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"Hangt van het verhaal af. Bij een gewone ruilhandel is het duidelijk: op een dag is een koe zoveel kippen waard. Maar hoe moet je woorden op waarde schatten? Dat was een vraag voor de dorpelingen, voor de pelgrim zelf, maar het is ook een vraag voor de verhalenvertellers van onze tijd: niet alleen voor cabaretiers of schrijvers, maar eveneens voor journalisten, coaches, politici, managers en adviseurs."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Behalve vertaler ben je ook hoogleraar filosofie aan de Faculteit der Managementwetenschappen in Nijmegen. In de inleiding van dit boek noem je de manager een typisch voorbeeld van een parasiet.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"Managers parasiteren op mensen in organisaties. Net als bij de pelgrim is de positie van die manager permanent onzeker. Hij of zij wordt afgerekend op de woorden die gesproken worden."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manager of de consultant zal zich geen parasiet vinden, hij zal zeggen: ik help de organisatie.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 bij Serres is dat het idee van de parasiet niet meteen een morele lading heeft. Een manager parasiteert niet zozeer op mensen zelf, maar op de relatie tussen bijvoorbeeld twee werknemers, als deze een conflict of afstemmingsproblemen hebben. In een andere setting verandert dat. Als de manager één van deze medewerkers tegenkomt op de voetbalclub van hun kinderen, is de verhouding wellicht heel anders."</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betekent dat voor de communicatie tussen de manager en de werknemer?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"Werknemers in een bureaucratie krijgen te maken met arbeidsdeling. Dat leidt steevast tot verstoorde communicatie. De manager zegt: 'Ik zorg ervoor dat die communicatie verbetert.' Zo profiteert deze manager van het gebrek aan communicatie en teert hij op de energie die de werknemers in hun werk steken."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manager denkt dat zijn woorden veel waarde hebben, de werknemer denkt van niet.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die denkt: hij lult uit zijn nek. Managers of consultants leven van adviezen, controles, richtlijnen, aanwijzingen, gesprekken - van woorden dus. De kern van een parasitaire relatie is dat er een asymmetrische vorm van ruil plaatsvindt. Steeds wordt iets materieels, bijvoorbeeld eten, werk, onderdak, voor iets immaterieels als taal ingeruild. Dat vraagt om moeilijkheden."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geloofwaardigheid van de parasiet staat altijd ter discussie.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dorpsbewoners vinden dat de pelgrim voor een dubbeltje op de eerste rij wil zitten, is de pelgrim zijn leven niet zeker. De pelgrim wordt wel geacht dankbaar te zijn voor wat hem geschonken wordt en dat laat hij zien door een goed verhaal te vertellen dat de aanwezigen boeit. Wordt de parasiet voor ondankbaar uitgemaakt, dan is hij zijn leven niet meer zeker. Ondankbaren, schrijft Serres, werden altijd gedood, zeker ook in de fabels van Lafontaine.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herken ik wel iets in. Ik ben ook zo'n verhalenverteller - van colleges tot lezingen - en ik reis stad en land af. En steevast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waren de woorden die ik gaf voldoende? Ben ik mijn geld waard?"</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parasiteert op je toehoorders.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net als jij nu, als journalist parasiteer jij op mijn kennis. En ik weer op die van Serres. Levens, niet alleen in de natuur maar ook in de samenleving, teren op andere levens. Leven leeft van leven."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woord 'parasiet' heeft een negatieve bijklank. Is dat terecht?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als ik ergens in het land een verhaal kom vertellen, verstoor ik de normale gang van zaken, maar heel misschien zet ik iemand aan het denken of geef ik andere inkijkjes. Het is niet gegarandeerd, maar zonder parasieten gebeurt er niets. Wie nooit de deur opendoet voor de parasiet, blijft gevangen zitten in zijn eigen wereldje."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parasiet is onmisbaar voor verandering?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Serres levert een bijdrage aan de communicatietheorie. We zijn geneigd louter onze eigen gedachtes te koesteren, maar verandering is alleen maar mogelijk, als we geluiden die het gesprek storen op waarde weten te schatten."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is de werknemer de manager er niet dankbaar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metselaar heeft weinig op met een opzichter die zijn werk bekritiseert. Maar als die opzichter zijn parasitaire werk goed doet, accepteert de metselaar de kritiek wel, en zal beter werk leveren."</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niemand zich helemaal wil afsluiten voor mogelijkheden om te leren. Dat is onderdeel van Serres' optimisme."</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Zou het helpen als wij inzien dat we altijd op elkaar parasiteren?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De mens is een homo compensator: voor wat hoort wat. Gebeurt dat te weinig, dan ontstaat er frustratie. Deze visie geeft niet alleen inzicht in arbeidsrelaties. Het kan ons ook helpen bij ecologische discussies. Wij nemen van de koe, van de os, van planten, van bomen. Maar wat geven we ze terug? We slachten ze, vreten ze en hakken ze om. Hier wordt Serres een stuk minder optimistisch."</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levert toch economische groei en welvaart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hebben die beesten en bomen niets aan. Stel dat werknemers vinden dat ze worden uitgebuit door hun baas, en die baas legt uit dat hun manier van werken ten bate komt van de groei van het bedrijf, dan is het maar de vraag hoe lang deze uitgebuite werknemers deze tekst, deze woorden van de baas accepteren. Zolang de geparasiteerde vindt dat hij genoeg gecompenseerd wordt, is er weinig aan de hand. Zo niet dan zullen ze het werk neerleggen, een andere baan zoeken of het management saboteren.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deze logica is het niet gek te zeggen dat de natuur ook weer van ons terugneemt. Precies daarom zien we de natuur de laatste decennia ook veel sterker als een bedreiging."</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parasiteren op de natuur: de natuur accepteert dat niet en slaat terug.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gedachte speelt in het latere werk van Serres een centrale rol: het gaat in dit leven om compensatie en dankbaarheid." </w:t>
      </w:r>
    </w:p>
    <w:p>
      <w:pPr>
        <w:pStyle w:val="Normal16"/>
      </w:pPr>
    </w:p>
    <w:p>
      <w:pPr>
        <w:pStyle w:val="Normal1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Serres; De parasiet; Uitgeverij Boom; €â€‰29,90</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nooit de deur opendoet voor de parasiet, blijft gevangen zitten in zijn eigen wereldje'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nemen van de natuur. Maar wat geven we terug?</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7" style="position:absolute;z-index:251697152"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Malaria parasieten. Foto ANP</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8"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6"/>
          <w:headerReference w:type="default" r:id="rId117"/>
          <w:footerReference w:type="even" r:id="rId118"/>
          <w:footerReference w:type="default" r:id="rId119"/>
          <w:headerReference w:type="first" r:id="rId120"/>
          <w:footerReference w:type="first" r:id="rId121"/>
          <w:type w:val="nextPage"/>
          <w:pgSz w:w="12240" w:h="15840"/>
          <w:pgMar w:top="840" w:right="1000" w:bottom="840" w:left="1000" w:header="400" w:footer="400"/>
          <w:pgNumType w:fmt="decimal"/>
          <w:cols w:space="720"/>
          <w:titlePg/>
        </w:sectPr>
      </w:pPr>
    </w:p>
    <w:p>
      <w:pPr>
        <w:pStyle w:val="Normal17"/>
      </w:pPr>
    </w:p>
    <w:p>
      <w:pPr>
        <w:pStyle w:val="Normal17"/>
      </w:pPr>
      <w:r>
        <w:pict>
          <v:shape id="_x0000_i1099"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'Schrijven hielp mij heel erg. Schrijven is ook praten'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100" type="#_x0000_t75" style="width:146.98pt;height:41.24pt">
            <v:imagedata r:id="rId103"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12, 13</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1302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Israel van Dorsten, een van de Ruinerwold-kinderen, is student en schrijver. Zijn boek Wij waren, ik ben is genomineerd voor de NS Publieksprijs. 'Publiciteit is voor mij waardevol.'</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101" style="position:absolute;z-index:25169920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Ruinerwold-kind Israel van Dorsten interview</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 raar om in deze tijden van oorlog Israel te heten. Maar Israel van Dorsten heeft nooit overwogen zijn Hebreeuwse naam, zonder trema, te veranderen die zijn ouders hem in 1994 gaven. "De naam heeft verschillende betekenissen. Worstelaar met God, strijder Gods, zoiets is het ja", zegt hij. Hij kent het verhaal uit Genesis waar aartsvader Jacob met een engel worstelde bij de beek Jabbok, waarna God hem Israel noemde.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strijder is hij in elk geval. Israel wist dat de situatie waarin hij zat niet gezond was, en vocht zich vrij. Op 13 oktober 2019 was hij, toen 25 jaar, degene van het gezin die in het donker naar het café van Ruinerwold durfde te lopen om alarm te slaan. Niet lang daarna werd gaandeweg duidelijk wat zich had afgespeeld in de boerderij bij het Drentse dorp.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is de vierde van de negen kinderen-Van Dorsten, de oudste van de jongste zes die daar nog woonden. Alle zes stonden ze niet ingeschreven bij de burgerlijke stand, gingen niet naar school, en kwamen ze niet buiten het terrein van de boerderij. Bovendien werden zij mentaal en fysiek mishandeld door hun godsdienstwaanzinnige vader.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werden de vier delen van de tv-documentaire De kinderen van Ruinerwold uitgezonden, die werd bekroond met de Televizierring. En vorig jaar kwam Israels boek Wij waren, ik ben uit. Daarin legt hij gedetailleerd vast wat hij doormaakte en hoe hij loskwam uit die mentale opsluiting van thuis. Details die je de adem benemen. Er zijn maanden, schrijft hij, waarbij maaltijden de enige momenten zijn waarop hij als lichaam bevestiging krijgt van zijn bestaan. Details ook over het falen van de hulpverlening.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twee jaar werkte hij eraan. Nu is het genomineerd voor de NS Publieksprijs. Zijn boek ging meer dan 100.000 keer over de toonbank.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wereld van geesten waarin hij leefde, waarbij fictie en de realiteit door elkaar heen liepen. Tegenwoordig heeft Israel genoeg aan de realiteit en hij geniet daarvan. Hij is 29, woont in Utrecht en studeert er sociologie aan de universiteit, na eerst een hbo-propedeuse filmkunde in Amsterdam te hebben gedaan.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pand van zijn uitgeverij in de Amsterdamse binnenstad aan hem de vraag of het echt lukt, nu na vier jaar, 'een gewoon' leven te leiden. Los van de geesten die rondwaarden in zijn ouderlijk huis.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geholpen met verschillende praktische, sociale dingen die ik mezelf moest aanleren. Want ik liep achter in mijn ontwikkeling, ook doordat ik vaak lang afgezonderd zat. Gek misschien, maar ik heb nooit therapie gevolgd om van die geestenwereld af te komen. Ik kreeg EMDR vanwege mijn traumatische herinneringen, maar bij mij werkte praten het allerbest én schrijven, dat is ook een vorm van praten."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begin woonde hij in een huisje in Friesland bij een gezin van hulpverleners. "Dat was heel prettig. Ik kon me terugtrekken en bij hen zijn. Nu woon ik in Utrecht op mezelf. Maar heb ook mensen om me heen, vrienden, ook op mijn roeivereniging. Die studie helpt me een ander perspectief op dingen te krijgen, en ook op mijn eigen jeugd. Ik leer waarom mensen zich in groepen zo gedragen als ze zich gedragen. Ons gezin was ook zo'n groep met eigen regels.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vader had volledige controle over ons. Wij voelden ons niet vrij. Dat fenomeen van manipulatie komt natuurlijk ook op andere plekken voor: in organisaties, bedrijven... Religie is trouwens wel een makkelijk middel om mensen te beïnvloeden, religie grijpt in in je hele leven."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 jijzelf nog iets met religie te maken hebben, of heb je je ervan afgekeerd?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geen lid ergens van, maar als je religieus tegenover atheïstisch zou zetten, neig ik naar het religieuze."</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 je je vader nog?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hem twee jaar niet gezien. Hij heeft een beroerte gehad en woont nu ergens in een verzorgingshuis."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moet hard werken zijn, je hebt tot je 25ste geen eigen persoonlijkheid kunnen opbouwen.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normaal heb je op je 24ste wel een eigen ik gevormd, heb je meningen over van alles, weet je een beetje wie je bent zonder je ouders. Ik werk er nog steeds aan. Mijn grenzen aangeven vind ik nog steeds lastig. Nee zeggen vind ik moeilijk, als iemand wil dat ik ergens mee naartoe ga en ik heb geen zin of tijd. Maar ik durf het al beter."</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werd geraakt door de reacties van mensen.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berichten van mensen die met vergelijkbare methodes als wij in Ruinerwold onderdrukt werden of worden. Vanuit een geloof of een andere overtuiging. Zij zijn lotgenoten, maar sommigen zitten er nog steeds in en worden gemanipuleerd of psychisch onderdrukt. Dat vind ik moeilijk. Maar er waren ook mensen die me schreven dat ze na het lezen van het boek de moed hadden er ook uit te willen breken. Ze haalden er kracht uit."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 je omgaan met al die publiciteit? Nu weer rond de NS Publieksprijs.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heel blij als lezers iets aan mijn boek hebben. Ik wil wat met mijn eigen ervaringen doen, en snap steeds beter wat er met me gebeurd is, dus is publiciteit voor mij waardevol. Misschien lezen sommigen mijn boek uit sensatie. Dat mag van mij. Ik word er niet door beschadigd. Er zijn ook mensen die iets van me willen omdat ik bekend ben, die probeer ik van me af te schudden. Mijn broer Edino en ik vinden die publiciteit wel leuk, de rest niet."</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 je met een tweede boek?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wel, weet alleen niet wanneer. Ja, dit boek heb ik helemaal alleen geschreven, ik kreeg alleen wat hulp van redacteuren hier bij de uitgeverij. Schrijven heb ik niet op school geleerd, want daar ging ik niet naartoe, ik kreeg wel thuisonderwijs van mijn vader. En ik moest voor hem opdrachten schrijven en een dagboek bijhouden en erbij schrijven wat alle teksten betekenden volgens zijn leer.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er weg was, kon ik eindelijk vrijuit schrijven, dat werd dit boek. Het heeft me heel erg geholpen bij de verwerking. Ik kon door er veel over na te denken mijn eigen visie op mijn jeugd ontwikkelen. Ik ben vaak gevraagd voor lezingen, in boekhandels, voor organisaties en op scholen. Vooral die op scholen vond ik leuk, kinderen zijn leergierig. Er werd goed geluisterd en ik kreeg best goeie vragen."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Ben je nog terug geweest bij het huis in Ruinerwold?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er langsgereden. Er was een moment dat de nieuwe huurder ons de gelegenheid gaf binnen te kijken, maar toen kon ik niet. Ik moest een lezing geven. Sommige broers en zussen gingen er wel heen. Het komt wel. Ik weet dat ik er na zo'n bezoek een paar dagen in mijn hoofd mee bezig zal zijn, dus ik moet het goed inplannen."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boeken liggen er nu op je nachtkastje?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"Introductie rechten en introductie pedagogiek. Haha. Voor mijn studie. Ik heb net De Camino uitgelezen, een thriller van Anya Niewierra, die ook is genomineerd voor deze prijs. Die gun ik ook echt dat ze wint. Laatst heb ik het verzamelde werk van Shakespeare in één gebonden boek gekocht. Met goudopdruk. Nooit gelezen, ook nooit in het theater gezien. Ik heb nog heel veel in te halen."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Winnaar NS Publieksprijs 8 november bekend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Van Dorsten zijn ook genomineerd: Esther Verhoef (Alter Ego), Anya Niewierra (De Camino), Herman Koch (Het Koninklijk Huis), Suzanne Vermeer (Koraalrif) en Arthur Japin (Wat stilte wil). Dit zijn de zes best verkochte boeken van het afgelopen jaar.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8 november wordt in het tv-programma Een Vandaag bekend op welk boek het meest gestemd is. De prijs bestaat, naast de eretitel Boek van het Jaar 2023, uit een sculptuur van Jeroen Henneman, een geldbedrag van 7500 euro en promotie van het boek.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werd de prijs niet uitgereikt nadat was gebleken dat het stemproces op grote schaal werd gemanipuleerd. Het mailadres van Kamerleden bleek te worden gebruikt om te stemmen op een boek van Thierry Baudet.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van Dorsten; Wij waren, ik ben. Weg uit Ruinerwold; Uitgeverij Pluim; 304 blz. €â€‰24,99</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2"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2"/>
          <w:headerReference w:type="default" r:id="rId123"/>
          <w:footerReference w:type="even" r:id="rId124"/>
          <w:footerReference w:type="default" r:id="rId125"/>
          <w:headerReference w:type="first" r:id="rId126"/>
          <w:footerReference w:type="first" r:id="rId127"/>
          <w:type w:val="nextPage"/>
          <w:pgSz w:w="12240" w:h="15840"/>
          <w:pgMar w:top="840" w:right="1000" w:bottom="840" w:left="1000" w:header="400" w:footer="400"/>
          <w:pgNumType w:fmt="decimal"/>
          <w:cols w:space="720"/>
          <w:titlePg/>
        </w:sectPr>
      </w:pPr>
    </w:p>
    <w:p>
      <w:pPr>
        <w:pStyle w:val="Normal18"/>
      </w:pPr>
    </w:p>
    <w:p>
      <w:pPr>
        <w:pStyle w:val="Normal18"/>
      </w:pPr>
      <w:r>
        <w:pict>
          <v:shape id="_x0000_i1103"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we geleerd hebben: dit kunnen we dus niet aan de vervoerders overlaten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06:01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4" type="#_x0000_t75" style="width:74.99pt;height:74.99pt">
            <v:imagedata r:id="rId11"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444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van Westhreenen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les uit veertien jaar ervaring met de ov-chipkaart is glashelder: geef de vrije markt nooit meer een vrijbrief als het gaat om een publieke voorziening als het openbaar vervoer, schrijft onze chef nieuws Saskia van Westhreenen.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werd nooit een gelukkig huwelijk, dat tussen de ov-chipkaart en de reiziger. Al in 2007 trok reizigersorganisatie Rover aan de bel. Toen zou het nog twee jaar duren voordat we de strippenkaart inruilden voor het befaamde plastic pasje. Rover vreesde een ‘tariefjungle’. De klant zou de rekening gepresenteerd krijgen voor een te duur systeem.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werd de chipkaart geleidelijk ingevoerd.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Farshad Bashir kon na een paar maanden ‘een boek schrijven’ over alle klachten van reizigers die hem in Den Haag bereikten. Vervoerders werkten niet samen, mensen betaalden tijdens één reis drie keer een starttarief, de ingebouwde korting van de ene vervoerder deed het niet bij de andere en in elk van de achttien vervoersregio’s gold een ander tarief.</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regelmatig reist met het openbaar vervoer, ziet nog altijd hoe buitenlandse toeristen staan te hannesen bij gele, rode of blauwe poortjes als ze moeten in- en uitchecken bij NS, Blauwnet, Arriva, Keolis of wat dies meer zij. Leg dan maar eens uit dat wij dit kleine Nederland hebben opgedeeld in een bonte lappendeken van vervoerders die wel een gezamenlijke chipkaart beheren, maar geen gezamenlijk beleid kunnen voeren.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weeffout is er voor de start al ingebreid. Met goedkeuring van de Haagse politiek tuigden de vervoerders met Translink een chipkaartbedrijf op dat er in eerste instantie was voor de vervoerders. En níét voor de reizigers.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onthulde deze site dat er bij Translink 30 miljoen euro op de plank ligt dankzij verlopen anonieme chipkaarten. Na vijf jaar wordt het saldo door de vervoerders binnengeharkt, geen haan die ernaar kraait. Het is een teken aan de wand.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de grootste chipkaartellende bijna voorbij. Nog even en het merendeel van de reizigers zal zijn ritten betalen met een digitale bankpas in de telefoon. De les die we intussen moeten trekken uit veertien jaar ervaring met Translink is glashelder: geef de vrije markt nooit meer een vrijbrief als het gaat om een publieke voorziening als het openbaar vervoer. Dat wordt namelijk chaos. En uiteindelijk belanden de miljoenen niet waar ze horen.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‘Inloggen’ te klikken.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8"/>
          <w:headerReference w:type="default" r:id="rId129"/>
          <w:footerReference w:type="even" r:id="rId130"/>
          <w:footerReference w:type="default" r:id="rId131"/>
          <w:headerReference w:type="first" r:id="rId132"/>
          <w:footerReference w:type="first" r:id="rId133"/>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Bekentenis Rutte ongeloofwaardig; Brief van de 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8" type="#_x0000_t75" style="width:225.72pt;height:50.99pt">
            <v:imagedata r:id="rId60"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van de dag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het mogelijk, onze demissionaire premier vindt dat hij eerder had moeten stoppen als premier.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super intelligente Mark Rutte met een fabelachtig geheugen probeert ons wijs te maken, dat hij nu pas tot dit inzicht is gekomen. Zijn jaren als premier stonden in het teken van het sluiten van compromissen om met zijn kabinet te kunnen blijven zitten waar hij zat. Dit ging niet alleen ten koste van de geloofwaardigheid van zijn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maar tastte ook die van andere partijen aan. Met als gevolg een verdere versnippering van het politieke landschap en polarisatie in de samenleving.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premier is nu kandidaat voor secretaris-generaal van de NAVO. Wanneer komt er een interview waarin hij bekent, dat zijn premierschap is mislukt en hij het land met een groot aantal onopgeloste crises achterlaat?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Peter Meijer, Amsterdam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4"/>
          <w:headerReference w:type="default" r:id="rId135"/>
          <w:footerReference w:type="even" r:id="rId136"/>
          <w:footerReference w:type="default" r:id="rId137"/>
          <w:headerReference w:type="first" r:id="rId138"/>
          <w:footerReference w:type="first" r:id="rId139"/>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 op de eerste schooldag komen kinderen te laat, en nog steeds is het leerlingenvervoer in Breda een chaos: dit is de oorzaak</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06:30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12"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1712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Strikkers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Leerlingen die niet worden opgehaald, ouders die niet weten waar hun kinderen zijn, en een vervoerder die geen chauffeurs kan vinden. Het leerlingenvervoer in en rond Breda gaat bepaald niet van een leien dakje. Waar ging het mis?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op het kantoor van Connexxion even in hun ogen wrijven als op 13 juli de lijst binnenkomt met leerlingen die na de zomer met een van hun busjes naar school moeten gaan. Zien ze het leerlingenaantal echt wel goed? De planners van het vervoersbedrijf zijn al een paar dagen op de mail aan het wachten. Eigenlijk zou de gemeente de gegevens al een week eerder doorsturen.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is de lijst er dan, en staan er 282 leerlingen op. Dat zijn er minder dan verwacht, veel minder. Connexxion of dochterondernemingen als Continental en Taxicentrale Midden-Brabant verzorgen al twintig jaar (een deel van het) leerlingenvervoer in de regio Breda. Ze kennen het aantal leerlingen dat ieder jaar vervoerd moet 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 jaar waren er 540 leerlingen, in de aanbesteding wordt ook gezegd dat er ongeveer 540 leerlingen vervoerd moeten worden, en nu zijn het er ruim 250 minder. ,,Het verschil tussen vorig schooljaar en dit jaar was dermate groot dat we er al in de zomer melding van hebben gemaakt”, zegt een woordvoerder van Connexxion.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Deadlines overschreden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zijn de regels echter strenger dan in voorgaande jaren. Leerlingen die op minder dan 6 kilometer afstand van school wonen, hebben geen recht meer op vervoer. Wellicht is dat de reden van het lage aantal aanmeldingen, denkt Connexxion dan nog. De gemeente laat weten dat er altijd nog wel aanmeldingen komen vlak voordat het schooljaar begint.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Connexxion houdt rekening met late aanmeldingen. Dat gebeurde in de jaren ervoor ook altijd. Daarvoor houdt de vervoerder altijd plek vrij, in dit geval 7 procent. Die marge hanteert ze in het hele land, en bijna altijd kan ze daarmee wel uit de voeten. In Breda is er daarom nog plek voor twintig leerlingen extra.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27 juli kan de planning al in de prullenbak als er ineens 48 nieuwe leerlingen bijkomen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weken later blijkt dat al niet voldoende te zijn. Op 27 juli geeft de gemeente 48 nieuwe namen door, waardoor de planners van Connexxion hun voorlopige planning in de prullenbak kunnen gooien. Ze gaan weer aan de slag en maken binnen een paar dagen een nieuwe routeplanning met alle 320 aanmeldingen.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planning is ingediend bij de gemeente, die tot 4 augustus een reactie kon geven”, zegt de woordvoerder. De gemeente laat de deadline passeren, Connexxion hoort niets. ,,De gemeente reageert nooit op een concept-planning”, aldus een woordvoerder van de gemeente. Ondertussen wacht men bij Connexxion, en werkt men niet verder aan een planning.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handen in het haar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mail die Connexxion op 21 augustus van de gemeente krijgt, is niet de reactie waar ze op zit te wachten. De gemeente zet nog eens 87 leerlingen op de lijst, en haalt er meteen weer 22 af die geen vervoer meer nodig hebben. ,,Omdat we merkten dat het voor Connexxion niet haalbaar was om deze allemaal tijdig van vervoer te voorzien.”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dan nog een week tot het nieuwe schooljaar begint, en bij Connexxion zitten ze met de handen in het haar. Nog eens 65 leerlingen in de planning krijgen blijkt onmogelijk. Veel van die ouders hebben nog niets gehoord van de vervoerder die volgende week hun kind naar school moet brengen. Achteraf blijkt dat ook het ICT-systeem van de gemeente niet goed werkt. Vijf kinderen die recht hebben op vervoer zijn in eerste instantie niet op de lijst gekomen. Connexxion heeft daardoor geen contactgegevens van deze ouders of kinderen.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eerste schooldag komen tientallen kinderen niet of veel te laat op school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eerste schooldag aanbreekt, gaat er enorm veel mis. Door de tientallen extra aanmeldingen, is er geen planning voor alle leerlingen. De app van Connexxion werkt niet goed. Niet alle chauffeurs weten hoe de boordcomputer in de busjes werkt. De gemeente stuurt zoals afgesproken alle klachten door naar Connexxion, maar dat zijn er zoveel dat er aan de telefoon lange wachttijden ontstaan. Bovendien komen er klachten binnen van ouders die Connexxion niet kent, omdat hun kind niet is doorgegeven door de gemeente.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dramatische eerste schooldag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trieste gevolg is dat op die 28 augustus tientallen kinderen niet of veel te laat op school verschijnen. Ouders weten niet of kinderen die wel zijn opgehaald op school zijn aangekomen.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en scholen, en niet veel later de gemeentes Etten-Leur en Breda, trekken aan de bel. Zij hebben dan nog geen idee hoe groot de problemen zijn. Op donderdag 31 augustus laat een woordvoerder van de gemeente Breda weten dat de gemeente ervan uitgaat ‘dat kinderen vanaf maandag weer op goed vervoer kunnen rekenen’.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gebreke gesteld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later, op 13 september, is het leerlingenvervoer nog niet op de rit. De Bredase wethouder Arjen van Drunen (onderwijs,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is daar niet over te spreken. ,,De problemen zouden afgelopen maandag zijn opgelost, werd mij verzekerd door de bestuurder van Connexxion. ‘Het lek was boven’, zei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besluit Connexxion twee weken later officieel in gebreke te stellen. Dat is nodig om daarna eventueel maatregelen te kunnen nemen, zoals het opleggen van een boete, het inhuren van andere partijen of het opzeggen van het contract.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zes weken van het schooljaar volgen er in totaal 946 wijzigingen in de planning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achtergrond werkt Connexxion er nog steeds aan om de planning rond te krijgen. Dat is volgens de vervoerder behoorlijk ingewikkeld. Twee weken geleden kwamen er bijvoorbeeld nog negen leerlingen bij en werden er juist weer zeven van de lijst afgehaald. Normaal gesproken is dat geen probleem, maar de planning is al niet stabiel.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eerste zes weken van het schooljaar volgen er in totaal 946 wijzigingen in de planning, laat Connexxion weten. Daarbij gaat het om nieuwe aanmeldingen, adreswijzigingen of veranderingen omdat chauffeurs door nieuwe leerlingen andere routes moeten rijden. Voor sommige leerlingen van het speciaal onderwijs kan dat behoorlijk ingrijpend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Tekort aan chauffeurs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nijpendste probleem is echter het tekort aan chauffeurs. Door het toegenomen aantal leerlingen heeft Connexxion meer chauffeurs nodig dan ze eerder dacht. Dat is in tijden van grote personeelstekorten geen sinecure.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heeft inmiddels twaalf kandidaat-chauffeurs aangedragen bij Connexxion, die allemaal zijn goedgekeurd. Connexxion heeft een extra recruiter aangenomen voor deze regio en er zijn reclamecampagnes gestart om nieuwe mensen te werven. Bovendien krijgen kersverse chauffeurs een welkomstpremie van 1000 euro en chauffeurs die een nieuwe collega aandragen 500 euro.</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loopt Connexxion weer tegen een ander probleem aan. ,,We zetten alles op alles om nieuwe collega’s zo snel mogelijk daadwerkelijk achter het stuur te krijgen”, zegt de woordvoerder. ,,Dit duurt normaal gesproken ongeveer zes weken. Door langere wachtlijsten bij het Centraal Bureau voor de Rijvaardigheid en testbedrijf Kiwa duurt dit nu langer.”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Verzuim gestegen tot 14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Officieel heeft Connexxion tot 1 november om de problemen op te lossen, maar de vervoerder geeft aan dat ze al weken weet dat dit niet gaat lukken. Er is nog een tekort van 25 chauffeurs, waardoor er nog tientallen kinderen op de wachtlijst staan. Bovendien is de werkdruk op de planningsafdeling ‘nog steeds te groot’. Die medewerkers kunnen dat volgens Connexxion ‘niet eindeloos volhouden’. Het verzuim onder medewerkers van Connexxion Taxi Services in de regio is inmiddels gestegen tot 14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en leerlingen moeten kunnen vertrouwen op goed, stabiel vervoer met de juiste zorg en aandacht voor deze kwetsbare doelgroep. Dat we daar nu niet in alle gevallen in slagen, raakt ons”, zegt de woordvoerder. Tegelijkertijd ziet ze een lichtpuntje: ,,Het grootste deel van de leerlingen dat nu wel aan onze routes is toegevoegd, komt inmiddels op tijd op school.”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Djeanna wordt weer elke dag opgehaald en thuisgebracht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eerst even afkloppen”, zegt Rosita Walda als ze vertelt over hoe haar dochter Djeanna naar haar school de Koperakker in Rijsbergen wordt gebracht. ,,Het gaat nu redelijk goed. Ze wordt eigenlijk elke dag op tijd opgehaald. Af en toe komt ze nog wel wat later thuis, maar dan is dat vaak omdat de chauffeuse te laat op school is, of omdat er iets aan de hand is met een andere leerling.”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Rosita is heel blij dat Djeanna iedere dag door Delie wordt opgehaald. ,,Ik durf het eigenlijk nog steeds niet hardop te zeggen na alles wat we in die eerste weken hebben meegemaakt, maar we hebben het echt met haar getroffen. Wij zijn heel tevreden met Delie als vaste chauffeuse.”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wel één minpuntje. De app werkt volgens Walda nog steeds niet naar behoren. ,,Hij slaat vaak af als je wil inloggen. En ik kan via de app nog steeds geen contact opnemen met de chauffeurs. Je moet bellen naar de centrale, en dan word je vaak een paar keer doorgeschakeld. Dat kan nog wel beter.”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Martijn* gaat het nog met horten en stoten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steeds twee stappen vooruit, en één achteruit”, zegt vader Rob. ,,De ritten worden aardig opgepakt, maar de routes en chauffeurs wijzigen vaak.” En de communicatie vanuit Connexxion is volgens hem ‘nog altijd een drama’.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vorige week maandag. Normaal gesproken wordt mijn kind rond 08.00 uur opgehaald. Ineens zijn we om 7.05 uur gepland, en daar hebben we niets over gehoord. Tot de chauffeur ineens aan de deur staat. Wij waren nog niet klaar, dus heb ik hem zelf gebracht. Een dag later krijgen we rond 07.30 uur te horen dat de rit met een uur vertraagd is. Dan is hij dus te laat op school. Ik ben hem zelf gaan brengen, en een paar minuten later staat de chauffeur voor de deur. Bleek de vertraging maar 15 minuten.”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hekelt vooral de communicatie vanuit Connexxion. ,,De gemeente en de school gaan open in gesprek. De gemeente heeft ook toegegeven dat er dingen fout zijn gegaan, maar bij Connexxion lijken ze het nog niet door te hebben. Die chauffeurs en die klantenservice, die zijn hartstikke aardig, die kunnen er niks aan doen. Maar er lijkt daar niemand te zijn die echt verantwoordelijkheid neemt: geen manager, geen planner. Iedereen verstopt zich. Dat neem ik ze echt kwalijk.”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Martijn is een gefingeerde naam.</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4"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0"/>
          <w:headerReference w:type="default" r:id="rId141"/>
          <w:footerReference w:type="even" r:id="rId142"/>
          <w:footerReference w:type="default" r:id="rId143"/>
          <w:headerReference w:type="first" r:id="rId144"/>
          <w:footerReference w:type="first" r:id="rId145"/>
          <w:type w:val="nextPage"/>
          <w:pgSz w:w="12240" w:h="15840"/>
          <w:pgMar w:top="840" w:right="1000" w:bottom="840" w:left="1000" w:header="400" w:footer="400"/>
          <w:pgNumType w:fmt="decimal"/>
          <w:cols w:space="720"/>
          <w:titlePg/>
        </w:sectPr>
      </w:pPr>
    </w:p>
    <w:p>
      <w:pPr>
        <w:pStyle w:val="Normal21"/>
      </w:pPr>
    </w:p>
    <w:p>
      <w:pPr>
        <w:pStyle w:val="Normal21"/>
      </w:pPr>
      <w:r>
        <w:pict>
          <v:shape id="_x0000_i1115"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Fotografen worden ‘artivisten’: kun je met foto’s werkelijk dingen veranderen?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31, 2023 12:45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6" type="#_x0000_t75" style="width:124.5pt;height:38.25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1489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Rianne van Dijck</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fotografie rukt activisme op, zo blijkt op tentoonstellingen en festivals. Sommige fotografen vinden alleen foto’s maken van onrecht niet genoeg en gaan een stap verder.</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7" style="position:absolute;z-index:25170739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Duizenden protestborden zien we, geknipt uit internetfoto’s van protestacties die tussen 2017 en 2022 plaatsvonden over de hele wereld. Sta je dicht bij het kunstwerk van Anouk Kruithof, dan zijn veel van die minuscule bordjes zichtbaar. ‘Mother Nature is Crying’, staat erop. ‘#MeToo’. ‘Keep your Laws of my Body’. ‘Black Lives Matter’. Zet je een flink aantal stappen terug, dan wordt zichtbaar dat al die kleine foto’s – op een groot houten paneel geplakt – samen twee enorme gebalde vuisten vormen. Één protestbordje is maar onbetekenend, lijkt de boodschap, maar komen mensen massaal in actie, dan kan het effect groot zijn. Kruithofs werk</w:t>
      </w:r>
      <w:r>
        <w:rPr>
          <w:rFonts w:ascii="arial" w:eastAsia="arial" w:hAnsi="arial" w:cs="arial"/>
          <w:b w:val="0"/>
          <w:i/>
          <w:strike w:val="0"/>
          <w:noProof w:val="0"/>
          <w:color w:val="000000"/>
          <w:position w:val="0"/>
          <w:sz w:val="20"/>
          <w:u w:val="none"/>
          <w:vertAlign w:val="baseline"/>
        </w:rPr>
        <w:t xml:space="preserve"> The Light at the end of the tunnel has been turned off (up &amp; down) </w:t>
      </w:r>
      <w:r>
        <w:rPr>
          <w:rFonts w:ascii="arial" w:eastAsia="arial" w:hAnsi="arial" w:cs="arial"/>
          <w:b w:val="0"/>
          <w:i w:val="0"/>
          <w:strike w:val="0"/>
          <w:noProof w:val="0"/>
          <w:color w:val="000000"/>
          <w:position w:val="0"/>
          <w:sz w:val="20"/>
          <w:u w:val="none"/>
          <w:vertAlign w:val="baseline"/>
        </w:rPr>
        <w:t>(2021), is nu te zien in de tentoonstelling</w:t>
      </w:r>
      <w:r>
        <w:rPr>
          <w:rFonts w:ascii="arial" w:eastAsia="arial" w:hAnsi="arial" w:cs="arial"/>
          <w:b w:val="0"/>
          <w:i/>
          <w:strike w:val="0"/>
          <w:noProof w:val="0"/>
          <w:color w:val="000000"/>
          <w:position w:val="0"/>
          <w:sz w:val="20"/>
          <w:u w:val="none"/>
          <w:vertAlign w:val="baseline"/>
        </w:rPr>
        <w:t xml:space="preserve"> Resilient Rebels. De kunst van protest </w:t>
      </w:r>
      <w:r>
        <w:rPr>
          <w:rFonts w:ascii="arial" w:eastAsia="arial" w:hAnsi="arial" w:cs="arial"/>
          <w:b w:val="0"/>
          <w:i w:val="0"/>
          <w:strike w:val="0"/>
          <w:noProof w:val="0"/>
          <w:color w:val="000000"/>
          <w:position w:val="0"/>
          <w:sz w:val="20"/>
          <w:u w:val="none"/>
          <w:vertAlign w:val="baseline"/>
        </w:rPr>
        <w:t>in Museum Helmond, samen met werk van zeventien andere kunstenaars/fotografen die hun werk zien als een middel om sociale kritiek te uiten.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 en activisme staan in de aandacht in de fotografie. In het Folkwang Museum in het Duitse Essen opende in september de tentoonstelling</w:t>
      </w:r>
      <w:r>
        <w:rPr>
          <w:rFonts w:ascii="arial" w:eastAsia="arial" w:hAnsi="arial" w:cs="arial"/>
          <w:b w:val="0"/>
          <w:i/>
          <w:strike w:val="0"/>
          <w:noProof w:val="0"/>
          <w:color w:val="000000"/>
          <w:position w:val="0"/>
          <w:sz w:val="20"/>
          <w:u w:val="none"/>
          <w:vertAlign w:val="baseline"/>
        </w:rPr>
        <w:t xml:space="preserve"> The Archive of Public Protests </w:t>
      </w:r>
      <w:r>
        <w:rPr>
          <w:rFonts w:ascii="arial" w:eastAsia="arial" w:hAnsi="arial" w:cs="arial"/>
          <w:b w:val="0"/>
          <w:i w:val="0"/>
          <w:strike w:val="0"/>
          <w:noProof w:val="0"/>
          <w:color w:val="000000"/>
          <w:position w:val="0"/>
          <w:sz w:val="20"/>
          <w:u w:val="none"/>
          <w:vertAlign w:val="baseline"/>
        </w:rPr>
        <w:t>van de Poolse fotograaf Rafal Milach. Op de fotografiebeurs</w:t>
      </w:r>
      <w:r>
        <w:rPr>
          <w:rFonts w:ascii="arial" w:eastAsia="arial" w:hAnsi="arial" w:cs="arial"/>
          <w:b w:val="0"/>
          <w:i/>
          <w:strike w:val="0"/>
          <w:noProof w:val="0"/>
          <w:color w:val="000000"/>
          <w:position w:val="0"/>
          <w:sz w:val="20"/>
          <w:u w:val="none"/>
          <w:vertAlign w:val="baseline"/>
        </w:rPr>
        <w:t xml:space="preserve"> Unseen </w:t>
      </w:r>
      <w:r>
        <w:rPr>
          <w:rFonts w:ascii="arial" w:eastAsia="arial" w:hAnsi="arial" w:cs="arial"/>
          <w:b w:val="0"/>
          <w:i w:val="0"/>
          <w:strike w:val="0"/>
          <w:noProof w:val="0"/>
          <w:color w:val="000000"/>
          <w:position w:val="0"/>
          <w:sz w:val="20"/>
          <w:u w:val="none"/>
          <w:vertAlign w:val="baseline"/>
        </w:rPr>
        <w:t>in Amsterdam, in september van dit jaar, ontving de Franse fotograaf Mathieu Asselin de Meijburg Kunstprijs 2023 voor zijn fotoproject</w:t>
      </w:r>
      <w:r>
        <w:rPr>
          <w:rFonts w:ascii="arial" w:eastAsia="arial" w:hAnsi="arial" w:cs="arial"/>
          <w:b w:val="0"/>
          <w:i/>
          <w:strike w:val="0"/>
          <w:noProof w:val="0"/>
          <w:color w:val="000000"/>
          <w:position w:val="0"/>
          <w:sz w:val="20"/>
          <w:u w:val="none"/>
          <w:vertAlign w:val="baseline"/>
        </w:rPr>
        <w:t xml:space="preserve"> True Colors </w:t>
      </w:r>
      <w:r>
        <w:rPr>
          <w:rFonts w:ascii="arial" w:eastAsia="arial" w:hAnsi="arial" w:cs="arial"/>
          <w:b w:val="0"/>
          <w:i w:val="0"/>
          <w:strike w:val="0"/>
          <w:noProof w:val="0"/>
          <w:color w:val="000000"/>
          <w:position w:val="0"/>
          <w:sz w:val="20"/>
          <w:u w:val="none"/>
          <w:vertAlign w:val="baseline"/>
        </w:rPr>
        <w:t>, over het Dieselgate-schandaal. Eerder al, op het fotofestival in Arles afgelopen zomer, presenteerde Asselin een fotoproject waarin hij kritisch was over de vervuilende fabriek Fibre Excellence, en stelde het Franse fotoagentschap Myop met Amnesty International een grote tentoonstelling samen over activisme en foto’s van protesten over de hele wereld.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leven in een tijd waarin het activisme enorm opleeft, er zijn zorgen over klimaat, oorlog, discriminatie”, zegt Frits Gierstberg, curator van het Nederlands Fotomuseum in Rotterdam en samensteller van verschillende boeken over documentaire fotografie. „En we leven in een beeldcultuur. Het is niet verwonderlijk dat we die zorgen, in allerlei vormen, ook terugzien in de kunst en in de fotografie.”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Krioelende mieren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geëngageerd werk heeft z’n wortels in een lange traditie van documentairefotografie waarin misstanden als kinderarbeid, milieuvervuiling, uitbuiting en discriminatie aan de kaak worden gesteld om bewustwording te creëren, protest aan te tekenen, verandering aan te jagen. Een beroemde serie is die van de Amerikaanse fotograaf W. Eugene Smith , die in de jaren zeventig de desastreuze gevolgen van de industriële kwikvervuiling voor de bevolking in het Japanse Minamata documenteerde. Of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indrukwekkende foto’s uit 1986 van Sebastião Salgado , van de duizenden mijnwerkers die als mieren krioelen in een open schacht van een goudmijn in de Brazilaanse Serra Pelada.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heeft wat een fotograaf doet direct effect: Ansel Adams fotografeerde de schoonheid van de Amerikaanse natuur, wat leidde tot meer geld en beleid voor de nationale parken; Lewis Hine en Jacob Riis fotografeerden in het begin van de twintigste eeuw in Amerika de erbarmelijke omstandigheden rondom kinderarbeid en zetten daarmee de afschaffing ervan in gang.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er over het effect van fotografie veel gediscussieerd. Heeft het eigenlijk wel zin, om al dat leed en onrecht te tonen? Kun je met fotografie werkelijk dingen veranderen? Fotograaf en theoreticus Martha Rosler meende dat veel documentairefotografie zich concentreert op slachtofferschap en weliswaar empathie en mededogen oproept, maar niet bijdraagt aan werkelijke verandering. Ja, wat moet de kijker met beelden van leed, vroeg de Amerikaanse filosofe Susan Sontag zich af in</w:t>
      </w:r>
      <w:r>
        <w:rPr>
          <w:rFonts w:ascii="arial" w:eastAsia="arial" w:hAnsi="arial" w:cs="arial"/>
          <w:b w:val="0"/>
          <w:i/>
          <w:strike w:val="0"/>
          <w:noProof w:val="0"/>
          <w:color w:val="000000"/>
          <w:position w:val="0"/>
          <w:sz w:val="20"/>
          <w:u w:val="none"/>
          <w:vertAlign w:val="baseline"/>
        </w:rPr>
        <w:t xml:space="preserve"> Regarding The Pain of Others </w:t>
      </w:r>
      <w:r>
        <w:rPr>
          <w:rFonts w:ascii="arial" w:eastAsia="arial" w:hAnsi="arial" w:cs="arial"/>
          <w:b w:val="0"/>
          <w:i w:val="0"/>
          <w:strike w:val="0"/>
          <w:noProof w:val="0"/>
          <w:color w:val="000000"/>
          <w:position w:val="0"/>
          <w:sz w:val="20"/>
          <w:u w:val="none"/>
          <w:vertAlign w:val="baseline"/>
        </w:rPr>
        <w:t>(2003). Mensen weren de ellende van anderen af, niet uit een gebrek aan empathie met de slachtoffers, maar omdat zij er zelf ook een gevoel van hulpeloosheid aan overhouden. Wat te doen met het gevoel van compassie, dat een foto kan oproepen? „Het moet worden omgezet in actie, anders kwijnt het weg”, schreef Sontag.</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vinden fotografen het documenteren van onrecht en wantoestanden alleen niet voldoende en gaan ze een stap verder, zegt Gierstberg. „Ze doen zelf mee aan protesten, plakken posters, delen pamfletten uit, mengen zich in discussies of spannen zelfs rechtszaken aan. Dat is al een stuk activistischer.” Een voorbeeld hiervan is de Nederlandse fotograaf, die over zichzelf spreekt als</w:t>
      </w:r>
      <w:r>
        <w:rPr>
          <w:rFonts w:ascii="arial" w:eastAsia="arial" w:hAnsi="arial" w:cs="arial"/>
          <w:b w:val="0"/>
          <w:i/>
          <w:strike w:val="0"/>
          <w:noProof w:val="0"/>
          <w:color w:val="000000"/>
          <w:position w:val="0"/>
          <w:sz w:val="20"/>
          <w:u w:val="none"/>
          <w:vertAlign w:val="baseline"/>
        </w:rPr>
        <w:t xml:space="preserve"> artivist </w:t>
      </w:r>
      <w:r>
        <w:rPr>
          <w:rFonts w:ascii="arial" w:eastAsia="arial" w:hAnsi="arial" w:cs="arial"/>
          <w:b w:val="0"/>
          <w:i w:val="0"/>
          <w:strike w:val="0"/>
          <w:noProof w:val="0"/>
          <w:color w:val="000000"/>
          <w:position w:val="0"/>
          <w:sz w:val="20"/>
          <w:u w:val="none"/>
          <w:vertAlign w:val="baseline"/>
        </w:rPr>
        <w:t>en voor zijn project over de voor moord veroordeelde Amerikaanse Christina Boyer niet alleen foto’s maakt, maar ook acties rondom haar voorwaardelijke vrijlating coördineert en een ‘vrijspraakteam’ regelde om de zaak te bestuderen.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 fotograaf Mathieu Asselin noemt zichzelf geen activist, zegt hij in een videogesprek vanuit zijn woonplaats Arles: „Dat vind ik ingewikkeld. Ik heb veel respect voor activisten; de inzet, al de tijd en de energie die ze erin steken. Ik zie mezelf eerder als een bezorgde burger die toevallig ook kunstenaar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Asselin stelt in zijn werk milieuschandalen aan de kaak: die rond de Amerikaanse zaadveredelaar en gewasbeschermer Montsanto in</w:t>
      </w:r>
      <w:r>
        <w:rPr>
          <w:rFonts w:ascii="arial" w:eastAsia="arial" w:hAnsi="arial" w:cs="arial"/>
          <w:b w:val="0"/>
          <w:i/>
          <w:strike w:val="0"/>
          <w:noProof w:val="0"/>
          <w:color w:val="000000"/>
          <w:position w:val="0"/>
          <w:sz w:val="20"/>
          <w:u w:val="none"/>
          <w:vertAlign w:val="baseline"/>
        </w:rPr>
        <w:t xml:space="preserve"> Montsanto A Photographic Investigation </w:t>
      </w:r>
      <w:r>
        <w:rPr>
          <w:rFonts w:ascii="arial" w:eastAsia="arial" w:hAnsi="arial" w:cs="arial"/>
          <w:b w:val="0"/>
          <w:i w:val="0"/>
          <w:strike w:val="0"/>
          <w:noProof w:val="0"/>
          <w:color w:val="000000"/>
          <w:position w:val="0"/>
          <w:sz w:val="20"/>
          <w:u w:val="none"/>
          <w:vertAlign w:val="baseline"/>
        </w:rPr>
        <w:t>(2017), Dieselgate in</w:t>
      </w:r>
      <w:r>
        <w:rPr>
          <w:rFonts w:ascii="arial" w:eastAsia="arial" w:hAnsi="arial" w:cs="arial"/>
          <w:b w:val="0"/>
          <w:i/>
          <w:strike w:val="0"/>
          <w:noProof w:val="0"/>
          <w:color w:val="000000"/>
          <w:position w:val="0"/>
          <w:sz w:val="20"/>
          <w:u w:val="none"/>
          <w:vertAlign w:val="baseline"/>
        </w:rPr>
        <w:t xml:space="preserve"> True Colors </w:t>
      </w:r>
      <w:r>
        <w:rPr>
          <w:rFonts w:ascii="arial" w:eastAsia="arial" w:hAnsi="arial" w:cs="arial"/>
          <w:b w:val="0"/>
          <w:i w:val="0"/>
          <w:strike w:val="0"/>
          <w:noProof w:val="0"/>
          <w:color w:val="000000"/>
          <w:position w:val="0"/>
          <w:sz w:val="20"/>
          <w:u w:val="none"/>
          <w:vertAlign w:val="baseline"/>
        </w:rPr>
        <w:t>(2022), de vervuiling van de Rhône door de papier- en pulpfabriek Fibre Excellence in</w:t>
      </w:r>
      <w:r>
        <w:rPr>
          <w:rFonts w:ascii="arial" w:eastAsia="arial" w:hAnsi="arial" w:cs="arial"/>
          <w:b w:val="0"/>
          <w:i/>
          <w:strike w:val="0"/>
          <w:noProof w:val="0"/>
          <w:color w:val="000000"/>
          <w:position w:val="0"/>
          <w:sz w:val="20"/>
          <w:u w:val="none"/>
          <w:vertAlign w:val="baseline"/>
        </w:rPr>
        <w:t xml:space="preserve"> Hunting the Tarasque </w:t>
      </w:r>
      <w:r>
        <w:rPr>
          <w:rFonts w:ascii="arial" w:eastAsia="arial" w:hAnsi="arial" w:cs="arial"/>
          <w:b w:val="0"/>
          <w:i w:val="0"/>
          <w:strike w:val="0"/>
          <w:noProof w:val="0"/>
          <w:color w:val="000000"/>
          <w:position w:val="0"/>
          <w:sz w:val="20"/>
          <w:u w:val="none"/>
          <w:vertAlign w:val="baseline"/>
        </w:rPr>
        <w:t>(2023). Tijdens de presentatie van die laatste serie, tijdens het fotofestival in het Franse Arles dit jaar, vond er een protestmars plaats van Extinction Rebellion tegen Fibre Excellence. „Dat was niet mijn initiatief”, zegt Asselin. „Maar ik heb wel met ze samengewerkt in de aanloop naar die protestmars.”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komst van het internet hebben fotografen de mogelijkheid om zelf online uitgebreid onderzoek te doen naar wantoestanden en is het mogelijk de complexiteit van een onderwerp beter te doorgronden, meent Asselin. Hij maakt in zijn werk veel gebruik van grafieken, statistieken, officiële documenten. „Alleen fotografie is niet genoeg om complexe vraagstukken inzichtelijk te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onderzoek is makkelijker online, ook het delen van informatie, aldus Asselin: „Het gaat niet langer om kleine groepen die kleine dingen doen, maar om veel grotere bewegingen die allemaal met elkaar verbonden zijn.” Sociale media spelen daar een grote rol in. „Je kunt de fotografie en de uitkomsten van je onderzoek zelf verspreiden, onder je eigen voorwaarden.”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Posters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nog een categorie van fotografen die niet het maatschappelijke onderwerp, maar het activisme zelf, de protesten en demonstraties als onderwerp nemen. Soms puur journalistiek: het aanwezig zijn bij demonstraties en dat vastleggen. Soms ook als activistisch project, zoals Anouk Kruithof in Helmond, en zoals Rafal Milach nu laat zien in de tentoonstelling in Essen. Milach, die als Magnum-fotograaf in zijn werk voornamelijk focust op de veranderingen in Oost-Europa, kreeg onlangs nog de prestigieuze Duitse Dr. Erich Salomon-prijs uitgereikt, voor bijzondere prestaties op het gebied van fotojournalistiek. In 2019 richtte hij het collectief The Archive of Public Protests (A-P-P) op, als reactie op het repressieve beleid van de conservatieve Poolse regeringspartij PiS. A-P-P is een groep fotografen, activisten en theoretici die foto’s maken van en schrijven over de protesten in Polen; tegen, de, de. Het idee erachter: zorg dat die foto’s en teksten voor iedereen toegankelijk, zichtbaar en te gebruiken blijven, in een land waar media sterk door de overheid gereguleerd worden. Het A-P-P drukt ook krantjes met die foto’s en teksten, met daarin uitneembare posters op A2-formaat, waarop leuzen staan als ‘Refugees Welcome’ en ‘My Body My Choice’, die demonstranten weer kunnen gebruiken bij een protest of thuis achter hun raam kunnen plakken. Door dit vervolgens weer te fotograferen, creëert A-P-P nieuwe protestbeelden, die dan weer op sociale media circuleren. Het bijzondere is dat zij zo, zich volledig bewust van hun subjectiviteit, zelf context creëren, controleren en regisseren. Milach verwerpt het idee van journalistieke onafhankelijkheid, zo lezen we in een statement bij de tentoonstelling in Essen: „Ik zie mezelf als iemand die verhalen vertelt, en ik kijk hoe ik de meeste impact kan hebben met de middelen die tot mijn beschikking staan. Voor mij is het van belang dat mijn werk maatschappelijk relevant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deze tentoonstellingen:</w:t>
      </w:r>
    </w:p>
    <w:p>
      <w:pPr>
        <w:pStyle w:val="Normal21"/>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Resilient Rebels. De kunst van protest. T/m 24 maart in Museum Helmond</w:t>
      </w:r>
    </w:p>
    <w:p>
      <w:pPr>
        <w:pStyle w:val="Normal21"/>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Rafal Milach: Archive of Public Protests. T/m 1 januari in Folkwang Museum Essen</w:t>
      </w:r>
    </w:p>
    <w:p>
      <w:pPr>
        <w:pStyle w:val="Normal21"/>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Mathieu Asselin: True Colors (over Dieselgate)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meer activisme</w:t>
      </w:r>
    </w:p>
    <w:p>
      <w:pPr>
        <w:pStyle w:val="Normal2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Tina Modotti. Artist and activist </w:t>
      </w:r>
      <w:r>
        <w:rPr>
          <w:rFonts w:ascii="arial" w:eastAsia="arial" w:hAnsi="arial" w:cs="arial"/>
          <w:b w:val="0"/>
          <w:i w:val="0"/>
          <w:strike w:val="0"/>
          <w:noProof w:val="0"/>
          <w:color w:val="000000"/>
          <w:position w:val="0"/>
          <w:sz w:val="20"/>
          <w:u w:val="none"/>
          <w:vertAlign w:val="baseline"/>
        </w:rPr>
        <w:t>(Modotti maakte vanuit haar communistische idealen propagandistische foto’s), vanaf 17 nov t/m 31 jan in Foam, Amsterdam</w:t>
      </w:r>
    </w:p>
    <w:p>
      <w:pPr>
        <w:pStyle w:val="Normal2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Stan Douglas, 2011 ≠1848 </w:t>
      </w:r>
      <w:r>
        <w:rPr>
          <w:rFonts w:ascii="arial" w:eastAsia="arial" w:hAnsi="arial" w:cs="arial"/>
          <w:b w:val="0"/>
          <w:i w:val="0"/>
          <w:strike w:val="0"/>
          <w:noProof w:val="0"/>
          <w:color w:val="000000"/>
          <w:position w:val="0"/>
          <w:sz w:val="20"/>
          <w:u w:val="none"/>
          <w:vertAlign w:val="baseline"/>
        </w:rPr>
        <w:t>(over de overeenkomsten en verschillen tussen de wereldwijde sociale onrusten van 2011 en de Europese opstanden van 1848), t/m 28 januari in De Pont, Tilburg</w:t>
      </w:r>
    </w:p>
    <w:p>
      <w:pPr>
        <w:pStyle w:val="Normal21"/>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Art, Activism and the Women’s movement in the UK 1970–1990 </w:t>
      </w:r>
      <w:r>
        <w:rPr>
          <w:rFonts w:ascii="arial" w:eastAsia="arial" w:hAnsi="arial" w:cs="arial"/>
          <w:b w:val="0"/>
          <w:i w:val="0"/>
          <w:strike w:val="0"/>
          <w:noProof w:val="0"/>
          <w:color w:val="000000"/>
          <w:position w:val="0"/>
          <w:sz w:val="20"/>
          <w:u w:val="none"/>
          <w:vertAlign w:val="baseline"/>
        </w:rPr>
        <w:t>, van 8 november t/m 7 april in Tate Britain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8"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6"/>
          <w:headerReference w:type="default" r:id="rId147"/>
          <w:footerReference w:type="even" r:id="rId148"/>
          <w:footerReference w:type="default" r:id="rId149"/>
          <w:headerReference w:type="first" r:id="rId150"/>
          <w:footerReference w:type="first" r:id="rId151"/>
          <w:type w:val="nextPage"/>
          <w:pgSz w:w="12240" w:h="15840"/>
          <w:pgMar w:top="840" w:right="1000" w:bottom="840" w:left="1000" w:header="400" w:footer="400"/>
          <w:pgNumType w:fmt="decimal"/>
          <w:cols w:space="720"/>
          <w:titlePg/>
        </w:sectPr>
      </w:pPr>
    </w:p>
    <w:p>
      <w:pPr>
        <w:pStyle w:val="Normal22"/>
      </w:pPr>
    </w:p>
    <w:p>
      <w:pPr>
        <w:pStyle w:val="Normal22"/>
      </w:pPr>
      <w:r>
        <w:pict>
          <v:shape id="_x0000_i1119"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GEACHTE LEZER</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2"/>
        <w:keepNext w:val="0"/>
        <w:spacing w:before="120" w:after="0" w:line="220" w:lineRule="atLeast"/>
        <w:ind w:left="0" w:right="0" w:firstLine="0"/>
        <w:jc w:val="left"/>
      </w:pPr>
      <w:r>
        <w:br/>
      </w:r>
      <w:r>
        <w:pict>
          <v:shape id="_x0000_i1120" type="#_x0000_t75" style="width:225.72pt;height:50.99pt">
            <v:imagedata r:id="rId60"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16</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 words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1" style="position:absolute;z-index:25170944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'Deltaplan 2035' pleiten vervoerspartijen onder meer voor invoering van een 'toekomstbestendige' variant van de kilometerheffing. Lezers vinden het schandalig dat de kilometerheffing nu weer ter sprake komt. Zo stelt R. Wolters: ,,Nu praat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weer over kilometerheffing, bovenop de wegenbelasting. Terwijl degene die de meeste kilometers maakt nu ook al het meeste betaalt. Is het dan de bedoeling dat je drie keer betaalt om de weg op te mogen: wegenbelasting, brandstofaccijns en ook nog km-heffing? Waarom geen vignet net als in Oostenrijk?" Jan Pronk denkt er net zo over: ,,Die kilometerheffing is er natuurlijk allang." Hoewel autorijden wordt ontmoedigd ontbreekt volgens hem ook de wil om mensen in de trein te krijgen. Immers: ,,Zolang een treinkaartje voor twee Beverwijk- Rotterdam veel duurder is dan de autorit, blijven wij de auto pakken!" Ook voor Sophie van Dijk is het ov 'geen optie'. ,,Duur en veel regio's zijn slecht bereikbaar. De aanleg van nieuwe en veilige wegen moet prioriteit zijn."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Marina ter Woort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2"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2"/>
          <w:headerReference w:type="default" r:id="rId153"/>
          <w:footerReference w:type="even" r:id="rId154"/>
          <w:footerReference w:type="default" r:id="rId155"/>
          <w:headerReference w:type="first" r:id="rId156"/>
          <w:footerReference w:type="first" r:id="rId157"/>
          <w:type w:val="nextPage"/>
          <w:pgSz w:w="12240" w:h="15840"/>
          <w:pgMar w:top="840" w:right="1000" w:bottom="840" w:left="1000" w:header="400" w:footer="400"/>
          <w:pgNumType w:fmt="decimal"/>
          <w:cols w:space="720"/>
          <w:titlePg/>
        </w:sectPr>
      </w:pPr>
    </w:p>
    <w:p>
      <w:pPr>
        <w:pStyle w:val="Normal23"/>
      </w:pPr>
    </w:p>
    <w:p>
      <w:pPr>
        <w:pStyle w:val="Normal23"/>
      </w:pPr>
      <w:r>
        <w:pict>
          <v:shape id="_x0000_i1123"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‘Sekte’ Maerloo moet van rechter administratie teruggeven aan voormalig lid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03:51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4"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540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Eldridge Pentury</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5" style="position:absolute;z-index:25171148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groepering Maerloo in Sint Philipsland, door experts omschreven als sekte, moet ordners en documenten zoals taxatierapporten en bankafschriften teruggeven aan voormalig lid Titia Bollen. Dat heeft de rechter in Breda bepaald.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om de (bedrijfs)administratie die vorig jaar in beslag is genomen door de fiscale inlichtingen- en opsporingsdienst (Fiod) en politie. Medewerkers van de Fiod vielen op 7 juli meerdere panden van Maerloo in Sint Philipsland binnen nadat Bollen aangifte had gedaan bij de politie.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Bollen maakte in het verleden deel uit van Maerloo en trad in 2010 toe tot het bestuur. In die tijd was ze getrouwd met een lid van de vermogende Van der Valk-familie. Tijdens haar periode bij Maerloo werden via Bollen miljoenen euro’s en kostbare juwelen naar de organisatie geleid en volgens de vrouw gebeurde dat onder dwang.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vertrek in 2018 heeft Bollen geprobeerd haar bezittingen via de rechter terug te krijgen. Die oordeelde dat Bollen in ‘undue influence’ (ongepaste invloed, red) verkeerde’, zo blijkt uit het vonnis van 2020. Tot op de dag van vandaag heeft Bollen echter niets van Maerloo ontvangen. De groepering vindt dat Bollen de kwestie intern had moeten aankaarten, omdat Maerloo een kerkgenootschap zou zijn.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Boodschappen van Maria Magdalena</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Maerloo werd jarenlang geleid door natuurgenezers Carine Bolijn, die met haar behandelingen (dood)zieke patiënten hielp. De alternatieve therapeute runde van 2007 tot en met 2011 een centrum in Roosendaal en beweerde dat ze boodschappen doorkreeg van Maria Magdalena. Wegens ‘bedenkelijke behandelmethoden’ raakte Bolijn in 2007 in opspraak en werd ze uit de ledenlijst van beroepsorganisatie MBOG verwijderd. Bolijn zette haar werk vervolgens voort in Sint Philipsland.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experts heeft Maerloo alle kenmerken van een sekte, waarin volgelingen onder druk worden gezet en zij hun vermogens afstaan. In Sint Philipsland zijn minstens zestien panden eigendom van Maerloo, waaronder het enige café dat nog steeds gesloten is omdat de Bibob-procedure nog niet is afgerond. Een uitgebreide publicatie over Maerloo in het Financieele Dagblad (FD), dat onderzoek deed, was voor Michiel van Nispen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aanleiding om Kamervragen te stellen.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begin van de strafzaak’</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augustus kondigde het Openbaar Ministerie aan dat twee leden van Maerloo alsnog vervolgd zouden worden voor dwang en smaad. Van de twee is echter alleen nog de 55-jarige Peter G. over als verdachte, omdat Carine Bolijn op 23 september op 83-jarige leeftijd is overleden.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OM zet de zaak tegen G. door. De voormalig notaris wordt ervan beschuldigd dat hij Titia Bollen geld en juwelen afhandig heeft gemaakt. De aanklacht ‘smaad’ heeft betrekking op een advertentie in de Telegraaf, waarin melding werd gemaakt dat het Van der Valk-hotel in Gilze Rijen failliet was verklaard.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mooi begin van de strafzaak’’, zegt Charles van der Voort, advocaat van Bollen, over het vonnis dat maandag is gepubliceerd op rechtspraak.nl. ,,We zijn blij zijn dat de rechter niet trapt in die rare verhalen over een verzonnen kerkgenootschap dat allerlei rechten zou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Maerloo, bijgestaan door advocaat Guy Weski, heeft nog twee weken om in cassatie te gaan tegen de uitspraak van de rechter.</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6"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8"/>
          <w:headerReference w:type="default" r:id="rId159"/>
          <w:footerReference w:type="even" r:id="rId160"/>
          <w:footerReference w:type="default" r:id="rId161"/>
          <w:headerReference w:type="first" r:id="rId162"/>
          <w:footerReference w:type="first" r:id="rId163"/>
          <w:type w:val="nextPage"/>
          <w:pgSz w:w="12240" w:h="15840"/>
          <w:pgMar w:top="840" w:right="1000" w:bottom="840" w:left="1000" w:header="400" w:footer="400"/>
          <w:pgNumType w:fmt="decimal"/>
          <w:cols w:space="720"/>
          <w:titlePg/>
        </w:sectPr>
      </w:pPr>
    </w:p>
    <w:p>
      <w:pPr>
        <w:pStyle w:val="Normal24"/>
      </w:pPr>
    </w:p>
    <w:p>
      <w:pPr>
        <w:pStyle w:val="Normal24"/>
      </w:pPr>
      <w:r>
        <w:pict>
          <v:shape id="_x0000_i1127"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Zago nieuwe bondscoach Bolivia; Sport Kort: Real houdt sterkhouder Vinicius Junior langer in Madrid</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7:00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8" type="#_x0000_t75" style="width:225.72pt;height:50.99pt">
            <v:imagedata r:id="rId60"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FRONTPAGE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Telesportredactie</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9" style="position:absolute;z-index:25171353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Sport Kort besteedt Telesport aandacht aan het dagelijkse nieuws. Deze rubriek wordt gedurende de dag continu ververst met het laatste nieuws.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zo altijd op de hoogte van al het sportnieuws. Voor het voetbal-, tennis-, schaats-, autosport-, wieler- en dartnieuws hebben we op onze website speciale pagina’s ingericht, waarop de belangrijkste zaken in deze sporten te vinden zijn.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Zago nieuwe bondscoach van Bolivia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uur: De Braziliaan Antonio Carlos Zago is benoemd tot nieuwe bondscoach van Bolivia. Hij is de opvolger van de Argentijn Gustavo Costas, die na vier nederlagen na even zoveel speeldagen in de Zuid-Amerikaanse kwalificatiegroep voor het WK voetbal van 2026 werd ontslagen.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54-jarige Zago werd in 2022 landskampioen met Bolivar, de club uit La Paz. Bolivia ontvangt op 16 november Peru en vijf dagen later volgt een uitwedstrijd tegen Uruguay. Zes Zuid-Amerikaanse landen kwalificeren zich rechtstreeks voor een WK met 48 ploegen in de Verenigde Staten, Canada en Mexico, het zevende land speelt een play-off.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Voetballers Israël spelen thuisduels volgende maand in Hongarije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18.56 uur: De voetballers van Israël spelen hun laatste twee thuisduels in de EK-kwalificatie in het Hongaarse Felcsut. De Europese voetbalbond UEFA bepaalde eerder dat er vanwege de oorlog met Hamas voorlopig geen internationale wedstrijden in Israël mogen worden gespeeld en heeft nu de alternatieve locatie bekendgemaakt. Op zo’n veertig kilometer van hoofdstad Boedapest zijn op 15 en 18 november Zwitserland en Roemenië de tegenstanders.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maakt nog kans op deelname aan het EK van volgend jaar in Duitsland. De ploeg staat nu derde in Groep I, met 4 punten minder dan nummer 2 Zwitserland, dat een wedstrijd meer heeft gespeeld. De eerste twee landen plaatsen zich direct.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vorige interlandperiode kwam Israël niet in actie, omdat de oorlog met Hamas net was uitgebroken. Daardoor speelt het land van 12 tot en met 21 november vier interlands. Het eerste duel in de reeks is in en tegen Kosovo, op 21 november speelt Israël bij Andorra.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Aanvoerder James terug in basis bij Chelsea na blessure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15.56 uur: Verdediger Reece James staat woensdag in het duel met Blackburn Rovers uit de vierde ronde van de League Cup voor het eerst na ruim twee maanden blessureleed weer in de basis bij Chelsea. De aanvoerder liep in de eerste speelronde van de Premier League tegen Liverpool een hamstringblessure op, maar is na twee korte invalbeurten fit genoeg om te starten. Dat meldde Chelsea-coach Mauricio Pochettino.</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bevestigen dat hij zal starten”, zei Pochettino. „Ik laat verder niets los over de opstelling, maar het is goed voor het team en goed voor hem dat hij terug 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Chelsea kende een slechte seizoensstart met slechts drie overwinningen in tien competitieduels. Zaterdag verloor de Londense club op eigen veld nog met 2-0 van Brentford. Na het duel met het op het tweede niveau uitkomende Blackburn Rovers volgen competitiewedstrijden tegen Tottenham Hotspur en Manchester City. „Het eerstvolgende duel is het belangrijkst. We nemen de League Cup serieus en ik ga zeker niemand sparen met het oog op het duel met de Spurs”, aldus de trainer.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Vinicius Junior langer bij Real Madrid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15.03 uur: De Braziliaanse voetballer Vinicius Junior heeft zijn contract bij Real Madrid verlengd tot medio 2027. De 23-jarige aanvaller speelt sinds 2018 voor de Spaanse grootmacht en had een aflopend contract.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Vinicius eindigde maandag op de zesde plaats in de verkiezing van de beste speler ter wereld. De Gouden Bal ging voor de achtste maal naar Lionel Messi. Vinicius won op het gala wel de Socrates Award voor zijn liefdadigheidswerk.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 Madrid nam Vinicius ruim vijf jaar geleden voor 45 miljoen euro over van het Braziliaanse Flamengo. In zijn nieuwe contract zou een afkoopsom van 1 miljard euro zijn opgenomen.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Kibet verdedigt titel bij Zevenheuvelenloop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14.30 uur: Rogers Kibet verdedigt op 19 november zijn titel bij de Zevenheuvelenloop. Hij won de wedstrijd over 15 kilometer in en om Nijmegen vorig jaar in een persoonlijk record. Ook bij de vrouwen komt met de Keniaanse Beatrice Chepkoech de winnares van de vorige editie weer in actie.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inbreng komt onder anderen van Anne Luijten. De Arnhemse liep eerder deze maand bij de marathon in Amsterdam de limiet voor de Olympische Spelen in Parijs. Ook Diane van Es doet mee. Ze is Nederlands recordhoudster op de tien kilometer. Bij de mannen starten onder anderen Mike Foppen, Richard Douma en Khalid Choukoud.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Kibet maakt zijn landgenoot Jacob Kiplimo zijn opwachting in Nijmegen. Hij is wereldrecordhouder op de halve marathon en wereldkampioen cross. Vivian Cheruiyot geldt naast Chepkoech als blikvanger bij de vrouwen. De Keniaanse is veelvoudig wereldkampioene en olympisch kampioene op de 5000 meter in 2016.</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Spartaan Verschueren blijft drie wedstrijden geschorst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11.55 uur: Sparta-speler Arno Verschueren is door de tuchtcommissie van de KNVB voor drie wedstrijden geschorst na zijn rode kaart zondag in de wedstrijd tegen RKC Waalwijk.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Belgische middenvelder en Sparta gingen maandag niet akkoord met het schikkingsvoorstel van drie duels schorsing van de aanklager betaald voetbal. De zaak werd vervolgens maandagavond behandeld bij de tuchtcommissie in Zeist. Die vindt een straf van drie wedstrijden op zijn plaats voor de harde overtreding van Verschueren op RKC’er Zakaria Bakkali, zo werd dinsdag bekend.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Verschueren (26) mist de wedstrijden tegen IJsselmeervogels (beker), Almere City FC en FC Volendam. Sparta beraadt zich nog of het in hoger beroep gaat, daarvoor heeft de club tot vrijdag de tijd.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Vogel alweer ontslagen bij FC Basel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11.17 uur: FC Basel heeft coach Heiko Vogel ontslagen. De 47-jarige Duitser werd eerder dit jaar aangesteld als technisch directeur, maar ging als trainer aan de slag toen Timo Schultz vanwege de tegenvallende resultaten moest vertrekken.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Vogel slaagde er niet in voor de ommekeer te zorgen. FC Basel verloor alle vier de wedstrijden onder leiding van Vogel. De veelvoudig Zwitsers kampioen staat op de laatste plek in de competitie.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Basel heeft oud-international Fabio Celestini tot het einde van het seizoen als nieuwe coach aangesteld. Hij wordt de trainer van Finn van Breemen, die in de zomer de overstap maakte van ADO Den Haag.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Honkballers Texas Rangers nemen 2-1-voorsprong in World Series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09.22 uur: De honkballers van Texas Rangers hebben in de World Series een 2-1-voorsprong genomen. De ploeg versloeg in de derde wedstrijd van de best-of-seven series Arizona Diamondbacks in Phoenix met 3-1. De Rangers waren ook de beste in het eerste duel. De Diamondbacks trokken de stand in het tweede duel weer gelijk.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Rangers dankten de zege vooral aan het sterke optreden van Corey Seager. Hij sloeg in de derde inning een homerun en kwam samen met een teamgenoot over de thuisplaat. Ook was hij verdedigend van waarde toen hij in de achtste inning voorkwam dat de Diamondbacks konden scoren.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winnende ploeg zag wel Adolis García en Max Scherzer geblesseerd uitvallen. Het is nog niet bekend of ze bij de volgende wedstrijd weer kunnen meedoen.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Jokic leidt Nuggets naar nieuwe zege in NBA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08.40 uur: Nikola Jokic heeft Denver Nuggets naar de vierde zege op rij geleid in de Amerikaanse competitie NBA. De regerend kampioen won met 110-102 van Utah Jazz en is nog altijd ongeslagen. Sterspeler Jokic maakte in het duel 27 punten, 11 assists en 10 rebounds.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Lauri Markannen kwam ook tot 27 punten voor de Jazz, maar kon hiermee een nederlaag voor zijn team niet voorkomen.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Curry was opnieuw op dreef voor Golden State Warriors. Hij had met 42 punten een belangrijk aandeel in de 130-102 zege op New Orleans Pelicans. Curry maakte vrijdag in het duel met Sacramento Kings 41 punten.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coach Steve Kerr was onder de indruk van het spel van Curry. „Hij is hot op dit moment. Het is geweldig om hem te zien spelen. Hij lijkt beter te zijn dan ooit op zijn 35e”, zei de coach, die zijn ploeg voor de derde keer op rij zag winnen.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Milwaukee Bucks versloeg Miami Heat met 122-114. Giannis Antetokounmpo was goed voor 33 punten. Damian Lillard voegde er 25 aan toe. Bij de Heat was Tyler Herro goed voor 35 punten.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Swiatek en Gauff beginnen WTA Finals met zege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07.37 uur: Iga Swiatek en Coco Gauff zijn de WTA Finals in het Mexicaanse Cancun begonnen met een overwinning. De Poolse nummer 2 van de wereld versloeg in haar eerste partij Wimbledon-kampioene Marketa Vondrousova met 7-6 (3) 6-0. Gauff, winnares van de US Open, gunde de Tunesische Ons Jabeur slechts één game: 6-0 6-1.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Swiatek moest in de eerste set hard werken voor haar zege. Ze kwam op een 5-2 achterstand, maar vocht zich terug en sleepte er een tiebreak uit die ze met 7-3 won. Daarna stoomde ze door en besliste de partij met 6-0. „Ik had niet het gevoel dat ik slecht speelde in het eerst deel van de wedstrijd. Maar ik maakte wel fouten op de beslissende momenten. Daarna heb ik geprobeerd om meer precies te spelen en geen risico’s te nemen. Dat heeft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geholpen”, aldus Swiatek.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19-jarige Gauff pakte de eerste set in slechts 23 minuten. Na een regenpauze bleef de Amerikaanse sterk spelen en stond slechts één game af aan Jabeur. „Ons is een fantastische speelster, dus ik was er de hele wedstrijd niet helemaal gerust op. Al zag het er niet zo uit. Ik ben vooral blij dat ik mijn eerste overwinning hier binnen heb”, zei Gauff.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haar partij onthulde Gauff dat ze de dag ervoor ten huwelijk was gevraagd. „Dus ik voel de liefde hier in Cancun”, lachte ze. „Het was geweldig dat ik ondanks de regen toch zoveel steun kreeg van het publiek.”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Gauff en Swiatek nemen het woensdag in hun volgende partij tegen elkaar op.</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Sport Kort, De Telegraaf</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4"/>
          <w:headerReference w:type="default" r:id="rId165"/>
          <w:footerReference w:type="even" r:id="rId166"/>
          <w:footerReference w:type="default" r:id="rId167"/>
          <w:headerReference w:type="first" r:id="rId168"/>
          <w:footerReference w:type="first" r:id="rId169"/>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Doe mee aan ons sinterklaasonderzoek: is het oer-Hollandse feest nog altijd even populair?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07:30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Eefje Oomen</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vierde jij vorig jaar sinterklaas? Ging je met (klein-)kinderen naar de intocht, keek je naar het Sinterklaasjournaal en waren er gedichten en surprises op pakjesavond?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sinterklaas nog altijd de belangrijkste feestdag van Nederland is of vermoed je dat het minder gevierd wordt dan vroeger? Ten slotte: is het uiterlijk van het hulpje van Sinterklaas in jouw buurt veranderd? Zo ja: wat vind jij eigenlijk van de verandering van Piet?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horen het heel graag van je in dit sinterklaasonderzoek: het invullen van de vragenlijst duurt zo’n 5 tot 10 minuten. En, ja, we willen natuurlijk ook héél graag weten welke sinterklaaslekkernij jouw favoriet der favorieten is. Pepernoten? Taai? Iets totaal anders? </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0"/>
          <w:headerReference w:type="default" r:id="rId171"/>
          <w:footerReference w:type="even" r:id="rId172"/>
          <w:footerReference w:type="default" r:id="rId173"/>
          <w:headerReference w:type="first" r:id="rId174"/>
          <w:footerReference w:type="first" r:id="rId175"/>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UWV: banengroei valt door mismatch en vergrijzing terug in 2024</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 11:29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Rotterdam</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2023 groeit het aantal banen in Rijnmond nog behoorlijk, maar in 2024 valt de banengroei terug. Dit komt voornamelijk door de mismatch tussen werkgever en werkzoekende en de verhoogde vergrijzing.  Dat blijkt uit een jaarlijks rapport van het UWV.</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het rapport komt de banengroei dit jaar in een lagere versnelling terecht en valt die zelfs nagenoeg stil in 2024. Vooral de bouw, industrie, transport en logistiek en financiële dienstverlening zullen hierdoor worden geraakt.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vinden van geschikt personeel wordt de komende jaren steeds lastiger. ‘Werkgevers doen er goed aan om ‘out of the box’ te denken en meer op skills en eerder verworven competenties te letten in hun werving. En vooral door zich ook te richten op groepen waar ze nog niet eerder aan gedacht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statushouders, gepensioneerden, mensen met een arbeidsbeperking of vrouwen in techniek en ICT’, aldus Jacqueline Toxopeus, arbeidsmarktadviseur UWV Rijnmond.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nu de economie aan het afkoelen is, zijn er veel beroepen die goede kansen bieden voor werkzoekenden. Vooral de ICT en de zorg hebben nog altijd mensen nodig. </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6"/>
          <w:headerReference w:type="default" r:id="rId177"/>
          <w:footerReference w:type="even" r:id="rId178"/>
          <w:footerReference w:type="default" r:id="rId179"/>
          <w:headerReference w:type="first" r:id="rId180"/>
          <w:footerReference w:type="first" r:id="rId181"/>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Ons eigen geluid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182.23pt;height:21pt">
            <v:imagedata r:id="rId39"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4, 5, 6</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2599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GIJSBERT KAMER</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Schrijver Michel Faber (63) wilde na de dood van zijn vrouw in 2013 geen fictie meer schrijven. Na een periode van rouw schreef hij het lijvige boek Listen: On Music, Sound and Us, waarin hij zich afvraagt hoe eigen onze muzieksmaak is.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Boeken - Interview: Michel Faber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Schrijver Michel Faber had in 2000 zijn eerste succes met de roman Under the Skin (Onderhuids). Hij reisde van de Schotse Hooglanden, waar hij sinds 1993 met zijn vrouw Eva woonde, naar Londen om gefotografeerd te worden voor een trendy tijdschrift. Oasis was op dat moment een van de grootste bands van het land. Zanger Liam Gallagher liet zich in die tijd graag fotograferen in een groene parka, de jas die symbool stond voor de Britpop waarmee Oasis werd geassocieerd.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Faber had ook zo'n jas en de fotograaf van dienst, een hippe twintiger, was er 'immens van onder de indruk'. Waar had hij die gekocht? De toen 40-jarige Faber vertelde dat hij die vast ergens bij de kringloop bij hem in de buurt vandaan had, zoals al zijn kleren. Hij had er beslist niet meer dan 7 pond voor betaald.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niet het antwoord dat hij wilde horen', schrijft Faber in zijn net verschenen Listen: On Music, Sound and Us. Een boek over muziek waarin hij antwoord probeert te vinden op vragen als: waarom luisteren we naar bepaalde muziek, wat doet het met ons, hoe laten we ons beïnvloeden in onze keuzen en hoe eigen is onze smaak? 'Hij wilde weten in welke trendy winkel hij ook zo'n jas kon kopen, die precies paste bij zijn favoriete band van dat moment, Oasis.'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anekdote komt voor in het hoofdstuk waarin Faber stilstaat bij het gegeven dat liefhebbers van bepaalde muziek die voorkeur graag uitdragen in hun kleding. Met een jas als die van Faber hoorde je er indertijd helemaal bij. 'Mensen hebben er in grote mate behoefte aan lid te worden van een tribe', schrijft Faber. 'En muzieksmaak is daarvoor bepalend.' Maar smaak is onzichtbaar, kleding kan laten zien bij wie je hoort en bepaalt je mate van 'coolness'.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Oasis was cool, een passende parka gaf je toegang tot de coolste pop-stam van dat moment. Het is een van de vele voorbeelden die Faber in zijn boek aanhaalt om aan te geven dat muziekfans zich in hun keuzen laten leiden door factoren die weinig met de muziek zelf te maken hebben. In dit geval is kleding bepalend. Daaraan kun je zien van welke muziek iemand houdt.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mooi beeld, Michel Faber die aangezien wordt voor Oasis-fan. Als de literaire wereld de laatste decennia één auteur heeft voortgebracht die volkomen ongevoelig is voor welke trend dan ook, is dat Faber. Wie hem weleens heeft ontmoet en gesprekken over popmuziek met hem heeft gevoerd, kan zich niet voorstellen dat Faber ook maar één seconde plezier aan de laddish rock-'n-roll van Oasis heeft beleefd.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Listen gaat dan ook niet over zijn eigen voorkeuren, hij wilde juist geen boek schrijven waarin de auteur zijn eigen smaak aan de lezer opdringt, daarvan zijn er al genoeg. Maar dat hij een buitengewone interesse in en liefde voor muziek heeft, blijkt als we hem opzoeken. Thuis in Folkestone, Engeland laat hij zijn bezoek binnen in een grote kamer waar de stapels platen, cd's, en muziekcassettes langs de wanden reiken tot aan het plafond. Zijn muziekkamer is veel voller dan die met boeken, waar we plaatsnemen voor het gesprek. 'Na de dood van Eva heb ik duizenden boeken weggedaan. Ik lees al jaren geen fictie meer, en zag geen reden ze te bewaren.' Hij wijst naar een nog altijd behoorlijke kast: 'Wat ik nog heb zijn boeken met opdracht, of boeken die anderszins iets speciaals voor me betekenen, of waarmee Eva iets had.'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Eva Youren was zijn vrouw. In de zomer van 2013 overleed zij aan kanker. Ze waren samen sinds eind jaren tachtig, toen ze allebei nog in Australië woonden. Faber, die een Nederlands paspoort heeft, woonde tot zijn 7de in Den Haag, verhuisde in 1967 met zijn ouders naar Melbourne en kwam met Eva in 1993 terug naar Europa om zich in de Schotse Hooglanden te vestigen in een stationshuisje in Fearn.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zocht ik hem in 2003 al eens op om voor het VPRO tv-kunstmagazine R.A.M. een item te maken naar aanleiding van de toen te verschijnen Nederlandse vertaling van Fabers wereldwijde bestseller The Crimson Petal and the White (Lelieblank, scharlakenrood).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al viel zijn enorme muziekcollectie op. Tussen de opnamen door spraken we veel over allerlei soorten muziek. Vooral zijn enorme kennis van en liefde voor niches als noise, avant-garde en de industriële muziek van bands als Coil, Einstürzende Neubauten en Henry Cow intrigeerden me. Muziek was naast Eva, zo werd me duidelijk, zijn belangrijkste houvast in het leven.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Schrijven deed hij al zijn hele leven, maar het was Eva die hem aanspoorde te publiceren. 'Ze las met me mee en was mijn grootste criticus. Ze zorgde ervoor dat mijn boeken leesbaar werden. Literatuur lezen deden we ook samen. Elk boek bespraken we. Toen ze overleed, zag ik er het nut niet meer van in om een roman te lezen. Waarom zou ik, als ik er niet met Eva over kon praten?'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Faber werd na onze eerste ontmoeting een gevierd auteur, publiceerde diverse romans en verhalenbundels en was in 2007 net begonnen met The Book of Strange New Things (Het boek van wonderlijke nieuwe dingen), toen Eva ziek werd. Ze overleed in 2013, toen Faber zijn roman net had voltooid.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hem begin 2014 nog eens ontmoette voor een interview, trof ik een gebroken man die stellig beweerde nooit meer een roman te gaan schrijven. Hij had alles wel verteld wat hij in zich had en wat was het punt, nu Eva er niet meer was. Hij hield zich aan zijn woord. Wél kwamen er nog een dichtbundel, Undying (Tot leven), en een kinderboek, D: A Tale of Two Worlds (D: Een geschiedenis van twee werelden).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je mij in 2014 trof, zat ik nog in een periode van diepe rouw', zegt Faber bijna tien jaar later. 'Ik wist echt niet wat ik verder met mijn leven aanmoest. Maar ik had Eva beloofd wél alle promotieactiviteiten te doen waarvoor ik werd gevraagd en besloot me daaraan te houden. Tijdens een daarvan ontmoette ik de schrijfster Louisa Young, die me een heel lieve e-mail stuurde. Ze had zelf een paar jaar eerder ook haar partner verloren en vroeg zich af welk vangnet ik had en wie er voor me zorgde. We werden vrienden en later geliefden. De wereld kan soms mooi zijn.'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Faber verhuisde na 23 jaar Schotland naar Folkestone, waar hij nu acht jaar woont. 'Een andere reden dat ik in een goede fase zit âˆ’ naast dat ik Louisa heb âˆ’ is dat ik me sinds kort realiseer dat ik me ergens in het autistisch spectrum bevind. Dat gevoel had ik als kind al. Ik had moeite met contact leggen, met aangeraakt te worden. Ik voelde van jongs af aan al permanent een grote afstand tot andere mensen en wist dat dit niet normaal was. Maar als ik las over autisme of asperger, dan stonden daar die clichés dat autisten geen empathie hebben en emoties niet begrijpen. Dat gold niet voor mij, want ik ben juist wel empathisch. Inmiddels is de wetenschap veel verder en is er ook voor mij plaats binnen het spectrum. Dat stelt me om de een of andere reden gerust.'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een medische verklaring is voor hoe hij zich tot de buitenwereld verhoudt, maakte dat hij wat relaxter in het leven staat. Hij begreep ook beter waarom in veel van zijn fictie vervreemding een belangrijk thema is. 'In mijn romans maar ook in Listen komt het vaak terug. En eigenlijk is het de basis voor mijn hele muziekbeleving. Mijn muziekkamer is mijn universum, daar ben ik het gelukkigst en hoef ik met niemand rekening te houden.'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legde me neer bij het idee dat het misschien wat extreem is en dat niet iedereen op deze manier muziek beleeft. In Listen wilde ik ook onderzoeken hoe dat bij andere mensen werkt. Toen ik daar eindelijk serieus werk van ging maken, ging ik nadenken over zaken als sociale druk en nostalgie die bij het luisteren naar muziek een rol spelen. Ik realiseerde me dat ik voor geen van beiden ooit gevoelig ben geweest. In Australië had ik geen vrienden met wie ik over muziek praatte en gevoelens van nostalgie zijn me volkomen vreemd.' Of zoals hij in Listen schrijft: 'Ik leef in het heden, mijn herinneringen resoneren anders dan bij veel mensen. Het zijn eigenlijk een soort data, waar geen emotionele waarden aan verbonden zijn. De meeste zijn ook uitgewist.'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waarover mensen het hebben als een liedje ze doet denken aan een bepaalde plaats of gebeurtenis uit het verleden, en dat het ze dan kan raken. Maar die ontroering ken ik niet. Ik wil dat muziek me elke keer als ik ernaar luister iets nieuws laat voelen. Dat maakt het mooi voor mij.'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Muziek vormde voor Faber ook een handige uitlaatklep tijdens zijn jeugd in Australië, toen hij een lastige relatie had met zijn ouders en moeite had aansluiting te vinden met leeftijdgenootjes.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las over muziek in Britse bladen en zegt dat toen, zo rond zijn 20ste, rond 1980, zijn aversie tegen de Britse muziekpers is begonnen. De popjournalistiek vond hij veel te subjectief, bladen als de NME (New Musical Expres, red.) met auteurs als Paul Morley en Charles Shaar Murray voorop, 'deden niks anders dan hun eigen vooroordelen uitspuwen en neerkijken op in hun ogen domme mensen met slechte smaak. Het is onvoorstelbaar welke superioriteit die lui zich aanmaten.' Zijn woede was de katalysator achter zijn boek.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Faber, die het hele gesprek zorgvuldig zijn woorden afweegt, is even echt boos. 'Onbegrijpelijk dat de vroege jaren tachtig als hoogtepunt in de Britse popjournalistiek worden gezien. Het waren alleen maar mannetjes die elkaar napraatten. Aanvankelijk wilde ik met mijn boek een soort methodologie ontwikkelen, een systeem van muziekanalyse die met objectieve maatstaven kon vaststellen of een muziekstuk geslaagd is of niet in wat het wil. Ik had de illusie dat ik een soort objectieve muziekkritiek kon bedenken.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bleek te pretentieus. Wij hebben allemaal onze vooroordelen, dat heeft te maken met waar we vandaan komen, in welke tijd we opgroeien, wat we lezen, naar wie we luisteren. Niemand is onbeïnvloedbaar. Muziek is ook veel te groot om door ons kleine mensen helemaal te kunnen worden bevat. Zogenaamde kenners weten eigenlijk ook nog niks. Niemand van ons heeft meer dan een fractie van alle gemaakte muziek gehoord. En wat je hoort, heeft weer te maken bij welke tribe of groep luisteraars je hoort of graag wilt horen.'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is ook belangrijk. Veel te veel tijd besteden we, volgens Faber, aan 'muziek die we eigenlijk niet mooi vinden, maar waar we maar naar blijven luisteren omdat iemand van muziektijdschrift Rolling Stone zegt dat dat moet.'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wie zegt niet te worden beïnvloed door recensies, heeft wel weer andere vormen van 'tribalisme' (een woord dat Faber heel veel gebruikt), waar hij gevoelig voor is.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in de technoscene van Detroit indruk wil maken, zal niet met Boudewijn de Groot aankomen. Die kent niemand daar en daar wil ook niemand naar luisteren. Maar dat zegt niks over zijn kwaliteiten. Het hangt er vooral van af wie hem waar en wanneer hoort.'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nog is succes geen garantie. Waarom brak Jacques Brel wel internationaal door en is Herman van Veen voor iedereen buiten Nederland en Duitsland een grote onbekende? Waarom vindt iedereen het mooi dat de stem van Marianne Faithfull door drank en drugs is aangetast en mocht Whitney Houston geen noot lager zingen? Waarom werd Madonna in de jaren tachtig door veel serieuze muziekliefhebbers met de nek aangekeken omdat ze rijk wilde worden van muziek en een soort entrepreneurschap en branding van het merk Madonna ontwikkelde, precies wat Jay-Z en Kanye West later juist veel bewondering opleverde? Het zijn vragen die Faber intrigeren, al heeft hij er in Listen niet altijd een antwoord op.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er vooral op wil wijzen dat er geen echte objectiviteit bestaat als we kwaliteit van muziek beoordelen. Hét beste album aller tijden bestaat niet, en daar moeten we ook niet naar blijven zoeken.'Het zijn zo maar een paar gedachten, waarvan Faber besloot dat hij ze na jarenlang broeden toch maar eens moest boekstaven. 'Het boek werd concreet toen ik ging verhuizen en in Fearn door die enorme vracht muziekbladen en -knipsels ging die ik jarenlang had opgespaard. Het beste excuus om daarvan af te komen was eindelijk alles tot boek te verwerken. Bovendien begon de tijd te dringen. In de mannelijke lijn van mijn familie is niemand ouder geworden dan 59 en ik vroeg me af hoelang ik zelf nog te leven had. Het moest er nu allemaal maar eens uit.'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drong zich nog de vraag op of en hoe hij zijn eigen leven in het boek moest verwerken. 'Listen kent uiteindelijk een soort autobiografische verhaallijn. Maar dat was helemaal niet de bedoeling. Ik wilde mezelf uit het boek laten, maar al schrijvende kwam ik erachter dat ik de lezer best een beetje tegemoet mocht komen. Die mocht best weten dat ik een beetje een rare ben, een handreiking over mijn persoonlijke leven kon helpen voor een beter begrip.'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is Listen ook te lezen als een verkapte autobiografie. 'Ik had nooit over mezelf geschreven. Niet over mijn verhuizing naar Australië, over mijn halfbroer die in Nederland in een tehuis werd gestopt, of over mijn vader die fout was geweest in de oorlog. Maar het kostte me eigenlijk geen enkele moeite. Mijn herinneringen aan mijn jeugd hebben geen emotioneel gewicht.' Voor anderen normale gevoelens, zoals 'houden van', kwamen bij Faber pas later in zijn leven, toen hij Eva ontmoette.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Geen lezer zal echter onberoerd blijven bij de opsomming van alle ellende die Faber op jonge leeftijd heeft doorstaan. 'Waarom vertel ik dit alles in een boek over muziek?', vraagt hij in het hoofdstuk The Tracks of My Tears. Om meteen zelf het antwoord te geven: 'Omdat dit een hoofdstuk is over wat de een doet huilen en de ander onbewogen laat.' Hij weet dat veel lezers ontroerd raken door zijn herinneringen, terwijl het voor hem slechts feiten zijn.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'Huilen doe ik zelden. Ik deed het toen Eva overleed, bijvoorbeeld. Ook een liedje als A Proper Sort of Gardener, gezongen door June Tabor, brengt me altijd in tranen.' In Listen beschrijft hij heel gedetailleerd hoe juist dat nummer uit 1997 hem herinnert aan zijn moeder en haar onmacht het goede te doen, dat het meisje in Tabors liedje nastreeft. Dan is er ineens wél de ontroering die bij Faber meestal achterwege blijft als hij terugdenkt aan vroeger.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stuk muziek raakt iedereen op een andere manier, waar ik om huil hoeft bij jou geen tranen te veroorzaken. Er bestaat niet zoiets als de intrinsieke kwaliteit van muziek die iedereen met goede smaak herkent. De kracht die we putten uit muziek die we mooi vinden, hebben we er zelf ingelegd. Door persoonlijke ervaringen en behoeften, door wie we zijn en met wie we omgaan en waar we ons bevinden.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beschouwen we onszelf als nog zo individualistisch, uiteindelijk wordt onze smaak bepaald door onze omgeving, en de groep waarin we ons thuisvoelen. Dat is niet erg, zolang we ons daarvan maar bewust zijn.'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Michel Faber: Listen: On Music Sound and Us. Canongate; 360 blz.; € 27,95. (De Nederlandse vertaling verschijnt in april bij Xander Uitgevers)</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Michel Faber leest op zaterdag 4 /11 voor uit Listen, tijdens het Crossing Border festival Den Haag.</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CROSSING BORDER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Faber treedt komend weekend op op het Haagse Crossing Border festival. Faber was er eerder te gast en heeft warme herinneringen aan die keer in 2005, toen hij de door hem zeer bewonderde Britse progrock-band Van Der Graaf Generator mocht aankondigen. In zijn boek Listen vertelt hij dat hij speciaal een lp had meegenomen, waarop hij backstage van alle vier de bandleden een handtekening kreeg.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kort weet ik dat ik me ergens in het autistische spectrum bevind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er vooral op wijzen dat er geen enkele objectiviteit bestaat als we kwaliteit van muziek beoordelen</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 pagina 6</w:t>
      </w:r>
    </w:p>
    <w:p>
      <w:pPr>
        <w:pStyle w:val="Normal2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7"/>
        <w:spacing w:line="60" w:lineRule="exact"/>
      </w:pPr>
      <w:r>
        <w:pict>
          <v:line id="_x0000_s1143" style="position:absolute;z-index:251721728" from="0,2pt" to="512pt,2pt" strokecolor="#009ddb" strokeweight="2pt">
            <v:stroke linestyle="single"/>
            <w10:wrap type="topAndBottom"/>
          </v:line>
        </w:pict>
      </w:r>
    </w:p>
    <w:p>
      <w:pPr>
        <w:pStyle w:val="Normal2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Michel Faber thuis in Folkestone, Engeland.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Faber bewaarde alleen boeken die iets speciaals voor hem betekenen.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4"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2"/>
          <w:headerReference w:type="default" r:id="rId183"/>
          <w:footerReference w:type="even" r:id="rId184"/>
          <w:footerReference w:type="default" r:id="rId185"/>
          <w:headerReference w:type="first" r:id="rId186"/>
          <w:footerReference w:type="first" r:id="rId187"/>
          <w:type w:val="nextPage"/>
          <w:pgSz w:w="12240" w:h="15840"/>
          <w:pgMar w:top="840" w:right="1000" w:bottom="840" w:left="1000" w:header="400" w:footer="400"/>
          <w:pgNumType w:fmt="decimal"/>
          <w:cols w:space="720"/>
          <w:titlePg/>
        </w:sectPr>
      </w:pPr>
    </w:p>
    <w:p>
      <w:pPr>
        <w:pStyle w:val="Normal28"/>
      </w:pPr>
    </w:p>
    <w:p>
      <w:pPr>
        <w:pStyle w:val="Normal28"/>
      </w:pPr>
      <w:r>
        <w:pict>
          <v:shape id="_x0000_i1145"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je Joods bent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6" type="#_x0000_t75" style="width:182.23pt;height:21pt">
            <v:imagedata r:id="rId39"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 8, 9</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3015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KUSTAW BESSEMS</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progressieve organisatie Oy Vey zet zich in voor een zichtbaar en vreugdevol Jodendom. V spreekt vier deelnemers over hun Joods-zijn, gesprekken die ruw worden verstoord door de oorlog in Israël en Gaza.</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7" style="position:absolute;z-index:25172377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Leven - Interview: deelnemers aan Oy Vey</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zou een verhaal worden over Joden die op zoek zijn naar een Joodse identiteit, los van de Tweede Wereldoorlog of Israël. En toen werd het oorlog in Israël.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volg ik de hele dag het nieuws, en dat versterkt alleen maar de associatie die ik toch al had tussen Joods zijn en vervolgd worden', zegt Peter Burger (62).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scherper dan ooit bij welke groep ik hoor', zegt Mirjam van Dam (53).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maak me zorgen om mijn vader, die een keppeltje draagt', zegt Emma Harjadi Herman (41).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 me verraden door sommige progressieven', zegt Jake Kravitz (23).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gesprekken beginnen heel anders, als V hen ontmoet via Oy Vey, een jonge organisatie die zich wil inzetten voor een Jodendom dat zichtbaar, schaamteloos en vreugdevol is. De naam is een Jiddische uitroep die je kunt vergelijken met 'ach en wee' en die met een knipoog wordt gebruikt. Oy Vey viert feestdagen, houdt gespreksbijeenkomsten en organiseert leer- en leessessies, en dat alles met een uitgesproken progressief karakter.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Sterk wordt benadrukt dat iedereen 'Joods genoeg' is om mee te doen. Het Jodendom wordt volgens de religieuze traditie doorgegeven via de moeder, maar hier ben je ook welkom als alleen je vader Joods is of wanneer je je op een andere manier als Joods identificeert.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spreekt me erg aan', zegt Peter Burger, onderzoeker aan de Universiteit Leiden en bekend als factchecker. Burger is Joods, maar is niet met het Jodendom opgegroeid. 'In Joods gezelschap heb ik snel het gevoel dat ik niet Joods genoeg ben. Dan weet ik bijvoorbeeld niet wat de juiste Hebreeuwse wens is bij een feestdag.'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Laagdrempeligheid was vanaf het begin, vijf jaar geleden, een ideaal van Oy Vey. Oorspronkelijk had het een bakkerij met café moeten worden, vertelt Lievnath Faber, een van de oprichters. Er zou worden samengewerkt met de 18de-eeuwse Uilenburgersjoel, een van de weinige overblijfselen van de oude Jodenbuurt in Amsterdam. Ooit herbergde de hoofdstad de grootste Joodse gemeenschap in Europa en was Joods leven vanzelfsprekend in het straatbeeld. De Shoah vaagde die cultuur weg. Wat zou mooier zijn dan dat in dezelfde buurt de geur van verse babka's iedereen, Jood en niet-Jood, naar binnen zou lokken? In het café zouden Joodse activiteiten worden gehouden.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Corona gooide roet in het eten; de eerste jaren bestond Oy Vey alleen online. Inmiddels zijn er ook volop fysieke bijeenkomsten. In september vieren vijftig belangstellenden bijvoorbeeld het Joods Nieuwjaar in het Amsterdamse Vondelpark. Er wordt ronde challe gegeten - gevlochten brood dat de tijdcyclus moet symboliseren - en kinderen spelen op kleedjes. Het is een idyllisch gezicht. Meerdere deelnemers zeggen dat ze het bijzonder vinden om dit open en bloot te doen. 'Zo mooi dat we hier gewoon kunnen staan.'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 Joodse gemeenschap in Nederland - naar schatting 40 duizend mensen hebben één Joodse ouder - organiseert best veel: van sjoeldiensten tot jeugdkampen en van cursussen tot sportdagen. Maar het is vaak weinig zichtbaar. Joden uit bijvoorbeeld de VS die in Nederland wonen en bij Oy Vey rondlopen, moeten wennen. De Joodse gemeenschap is ook in de VS klein, maar niet zo piepklein als hier en veel van de families woonden al voor de Holocaust in de VS. Culturele groepen dragen in Amerika meer uit wie ze zijn en het land is van religie doortrokken. De gemeenschap in Nederland is door het trauma van de Holocaust en door hedendaags antisemitisme op haar hoede.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over die huiver wordt duidelijk tijdens gesprekken bij Oy Vey in het kader van het 'Joods Manifest', een stuk dat de organisatie wil opstellen en waarin moet staan wat Joden 'nodig hebben om zich veilig en vrij te voelen'. Terugkerend is het verhaal van Joden die geen aansluiting kunnen vinden bij bestaande Joodse organisaties en die zich tegelijkertijd in hun niet-Joodse omgeving ongemakkelijk voelen, of ronduit kwetsbaar. Dat wordt versterkt door onbegrip, maar is vaak ingegeven door de eigen achtergrond. Een student vertelt dat haar Jodendom thuis onder invloed van de oorlog is doodgezwegen. Pas sinds kort zegt ze weleens hardop tegen iemand dat ze Joods is. In de krant wil ze niet. Ze is een twintiger, bijna tachtig jaar na de bevrijding.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Peter Burger herkent het. 'Mijn Joodse moeder zei zo min mogelijk over ons Joods-zijn. Zelfs als mijn vader er soms over begon, vermeed ze dat zo veel mogelijk. Misschien hoopte ze dat we zouden denken dat het niets bijzonders was. Zoiets als rood haar hebben, of een Franse achternaam. Bij de Dodenherdenking zaten we netjes op een rijtje voor de televisie, maar mijn moeder heeft ons nooit verteld dat er familieleden van ons zijn vermoord. Als puber vroeg ik weleens: heeft echt iedereen het overleefd? Ja, zei ze dan.'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in de laatste jaren van zijn moeders leven gingen zijn broer en hij op onderzoek uit en kwamen ze erachter dat er wel degelijk familieleden door de nazi's waren vermoord. Hun moeder vertelde nog steeds nauwelijks iets. 'Ik voelde me een soort rechercheur die haar verhoorde. Dat wilde ik niet. Zij had de Holocaust afgesloten door zo veel mogelijk te vergeten.'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Sindsdien is Burger zoekende. Voor zover Jodendom in zijn eigen leven een rol speelt, was dat tot voor kort uitsluitend door antisemitisme. Hij bestrijdt nepnieuws en komt daar dus veel van tegen, ook weleens tegen hem persoonlijk gericht. Hij vertelt hoe het hem raakte toen hij eerder dit jaar op het station van Antwerpen door twee jongens van de internationale chassidische organisatie Chabad werd aangeklampt. Ze hielpen Joodse mannen ter plekke om gebedsriemen aan te leggen en te bidden, ook hem. 'Ik zei dat ik geen Joods leven leid, maar dat maakte niet uit. Nu heb ik geen behoefte aan religie, maar dat ze me het gevoel gaven dat ik erbij hoorde, deed me veel. Daar heb ik wel behoefte aan.'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Emma Harjadi Herman is wél met Joodse tradities opgevoed, maar ook zij praat niet makkelijk over Jodendom. Zelfs niet bij Oy Vey, dat zij als relatief veilig ervaart. 'Als ik bijvoorbeeld Chanoeka vier, is dat betekenisvol en fijn. Maar zodra we meer beschouwend over Jodendom gaan praten, hangt er voor mij verdriet aan. Je kunt niet alleen maar bagels eten en er zorgeloos over doen. Joods zijn is onlosmakelijk verbonden met de ervaring van racisme en genocide.'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Harjadi Herman was al vroeg betrokken bij Oy Vey. Ze hoorde vanaf het begin van andere dertigers en veertigers dat ook zij het ingewikkeld vinden om een Joods leven in te vullen. 'Ik heb geen behoefte aan georganiseerde religie, maar wel aan gemeenschap. Dankzij de sjabbat-etentjes die wij met elkaar hebben gehad, heb ik geleerd dat ik die identiteit niet in mijn eentje hoef vorm te geven. Dat is goud waard.'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Joods zijn ook vrolijk kan zijn, feestelijk, dat spreekt me aan', zegt Peter Burger.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beweging die zangeres Mirjam van Dam al heeft gemaakt en die ze terugziet bij haar zoon Manuel (19). Als tijdens een van de Oy Vey-bijeenkomsten flink wat aanwezigen zeggen dat ze het vervelend vinden om altijd maar bijzonder te worden gevonden, komt Manuel anders uit de hoek: 'Ik vind het leuk dat ik als Jood bijzonder ben.' De rest lacht. </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Manuel legt uit: 'Dat heb je misschien sowieso op mijn leeftijd. Maar ook als ik kijk naar alle bekende Joodse acteurs, muzikanten en wetenschappers in de VS,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leuk om daarbij te horen. Kijk, de Tweede Wereldoorlog is natuurlijk kut. Maar bijzonder zijn, bij interessante mensen horen én mijn familie: dat zijn mijn associaties met Jodendom. En die zijn dus allemaal positief.' Hij wil zijn Joodse leven verder uitbouwen, onder meer door meer Joodse vrienden te maken.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Moeder Mirjam vindt het 'grappig' om te zien hoe luchtig Manuel over zijn afkomst praat. 'Maar ik word ook een beetje bezorgd. Als je het zo trots uitdraagt, krijg je dan niks naar je hoofd geslingerd omdat mensen vooroordelen hebben?'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Manuel: 'Het is niet zo dat ik voorbijgangers op straat in het gezicht schreeuw: IK BEN JOOHOODS! Maar waarom zou je je verschuilen voor reacties van anderen?'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Mirjam: 'Mijn andere zoon was er eerst ook trots op, maar die werd op zijn school voor 'vuile Jood' uitgescholden. En het is ook mijn eigen angst. Zelf had ik lang geen zin in het Jodendom.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moeder was een onderduikkind dat bij niet-Joden opgroeide. Vlak voor haar 6de verjaardag is haar verteld: wij zijn niet jouw ouders en je eigen ouders zijn vermoord omdat ze Joods zijn, maar daar gaan we verder niet meer over praten. Daar is zij doodsbang van geworden en dus hield ze zich een leven lang koest, tot ze in de jaren negentig in aanraking kwam met andere onderduikkinderen. Sindsdien is ze er juist veel mee bezig. Ze licht schoolklassen voor en heeft in de Duitse Bondsdag gesproken. Maar het ging bij haar dus wel veel over de oorlog. Aan de andere kant werd mijn vader, nadat hij van mijn moeder was gescheiden, heel vroom en dat probeerde hij ons op te dringen, dus dat was óók al geen prettige associatie.'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dingen brachten verandering. 'Ten eerste kwam Manuel als jongetje thuis van school met een verhaal over het kindeke Jezus, en toen dacht ik: dat is toch wel gek, dat hij dát leert en onze traditie niet. Toen heb ik mijn moeder gevraagd om voortaan de Joodse feestdagen met ons te vieren.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andere was dat ik werd gevraagd als zangeres voor een project over de Joodse elementen in de geschiedenis van de jazz. Sindsdien heb ik me steeds meer in Joodse muziek verdiept en heb ik zelfs een album met Jiddische jazz opgenomen. Ik treed nu ook weleens samen met mijn moeder op: zij spreekt en ik zing. Ik voel me verantwoordelijk om later het stokje van haar over te nemen. Wie moet de verhalen over de Shoah anders nog doorvertellen?'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Jake Kravitz uit het Amerikaanse Columbus (Ohio) kwam het Joods bewustzijn met de tijd. Hij groeide op als zoon van een Joodse vader en een niet-Joodse moeder. 'Maar pas toen ik via een studentenorganisatie andere Joden ontmoette, zette dat me aan het denken over religie, cultuur, afkomst en identiteit.'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werd nog sterker toen hij een 'Birthright'-reis maakte naar Israël: een gratis reis van tien dagen voor jongeren van 18 tot 26, vooral gefinancierd door private donoren, maar ook de Israëlische overheid betaalt mee. 'Ik ging steeds meer over het Jodendom lezen. Aanvankelijk zag ik het alleen als religie, maar gaandeweg besefte ik dat ik deel uitmaak van een volk, een cultuur.'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Kravitz kwam naar Nederland om een deel van zijn studie personeelsbeleid in het buitenland te doen en zette zijn zoektocht door. Hij voelt zich prima op zijn plek bij meer gevestigde instituties zoals de Liberaal Joodse Gemeente, waar hij officieel Joods is geworden. Maar het bevalt hem ook bij Oy Vey, waar hij kan 'sparren'.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leert van mensen met elk een eigen levenswandel. Sommige dingen zou ik zelf anders doen.' Bij Oy Vey liep hij bijvoorbeeld mee in de Pride Walk achter een spandoek dat op een gebedssjaal leek. Kravitz is gay en beschouwt zichzelf als progressief, maar zegt: 'Daar ben ik toch iets te traditioneel voor. Als het erop aankomt gaan Joodse waarden voor mij boven progressieve waarden.' Het zijn, zegt hij, nuances. Hij wil de verschillen tussen Joden onderling niet uitvergroten en werkt liever aan één sterke gemeenschap.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Oy Vey manifesteert zich als onderdeel van de sociale rechtvaardigheidsbeweging. Het wil zich hard maken tegen antisemitisme, maar ook tegen elke andere vorm van discriminatie - van islamofobie tot validisme - én tegen onderdrukking, waaronder die van de Palestijnen.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Emma Harjadi Herman, in het dagelijks leven hoofd Educatie en inclusie bij het Stedelijk Museum in Amsterdam, voelt zich er ook om die reden thuis: 'Ik heb mensen gevonden met wie ik niet alleen het Joodse deel van mijn identiteit kan delen, maar met wie ik ook andere belangrijke raakvlakken heb. We kunnen over van alles spreken en lachen en huilen. Dat is te gek!'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legt uit - en dit is vóór de oorlog in Gaza en vóór de wereldwijde protesten - dat het niet altijd makkelijk is om als Jood onderdeel te zijn van de links-activistische beweging. 'Kritiek op de staat Israël is niet hetzelfde als antisemitisme, maar soms raken die twee wel met elkaar verrommeld.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naar een demonstratie gaat - voor vluchtelingen of vrouwenrechten, noem maar op - dan is de kans groot dat je daar een Palestijnse vlag ziet. Zoiets zie je niet voor het lot van de Oeigoeren. Dit bedoel ik niet als whataboutism. Dat het conflict tussen Israël en Palestina er zo uit wordt gepikt, daar zit de gedachte onder dat Joden meer aan te rekenen valt. En dat voelt soms onveilig voor me. Ik ben bij demonstraties geweest waar ik blij was dat ik niet herkenbaar Joods ben. Er is weleens 'Hamas, Hamas, alle Joden aan het gas' geroepen waar ik naast stond. Terwijl ik óók wil dat de Palestijnen in vrede en vrijheid kunnen leven.'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Jake Kravitz is hier feller over. 'Ik verwerp dat je je van Israël moet distantiëren om te worden toegelaten tot linkse kringen. Ik vind het een geprivilegieerde positie. Veel mensen die in Israël wonen, hadden geen andere optie. Hun ouders hadden de Holocaust overleefd of werden onderdrukt in landen in het Midden-Oosten. Je kunt heus kritisch zijn over Israël, dat ben ik ook, zolang je de legitimiteit van de staat maar niet ter discussie stelt.'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wordt het 7 oktober. Mirjam van Dam vertelt dat ze ineens werd gebeld: of een optreden nog wel doorging. Ze zou in een theatertje zingen met veel vaste Joodse bezoekers. Het ging door, de vaste bezoekers waren er en, zegt ze: 'Sommige Jiddische liedjes over pogroms van vroeger kwamen veel harder aan.' Bij haar cd-presentatie, niet lang daarna, moest ze beveiliging regelen. 'Het publiek begon van tevoren te bellen en vroeg erom.'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en haar zoon Manuel vertelden eerder dat ze niet veel met Israël hebben. Mirjam voelt zich er nu tegen wil en dank bij ingedeeld. Manuel wordt ineens meer op Israël aangesproken, maar blijft opgeruimd: 'Ik vind het niet zo ingewikkeld. Iedereen die met geweren schiet en met bommen gooit, daar ben ik tegen. En alle slachtoffers en mensen die voor vrede zijn, daar ben ik vóór.'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heeft hij zijn plannen moeten wijzigen. Hij had uit nieuwsgierigheid ook op een Birthright-reis naar Israël gewild, maar dat gaat niet door. 'Ik hoop het land ooit te bezoeken als het rustiger is. Maar niet meer op een reis waar de Israëlische regering iets mee te maken heeft. Die is mij te oorlogszuchtig.'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Emma Harjadi Herman vond het al best eng om in de krant te staan met een Joods onderwerp - 'omdat er zo veel oordelen zijn' - en die angst is alleen maar sterker geworden. Peter Burger zegt 'toch ook wel met zijn eigen veiligheidsgevoel' te zitten. 'Want de dreiging met moord zie ik ook tegen Joden buiten Israël.' Hij heeft nu nog sterker behoefte aan bijeenkomsten van Oy Vey.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organiseert een wake, de eerste van een reeks. Om te rouwen. 'Velen van ons zijn direct geraakt, hebben vrienden en familie daar', vertelt oprichter Lievnath Faber. Een deel van haar familie komt uit een kibboets vlak bij Gaza die is ontruimd. 'En niet iedereen ondervindt medeleven in zijn niet-Joodse omgeving.' Anders dan gewoonlijk worden de tijd en plaats van de wake niet openbaar aangekondigd. De onbelemmerde nieuwjaarsviering in het Vondelpark lijkt ineens lang geleden.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dagen na de aanval door Hamas brengt Oy Vey een statement naar buiten, tegen álle wreedheden 'die niet met elkaar concurreren'. Jelle Zijlstra, actief lid, schrijft in een ingezonden stuk in Het Parool: 'Als de strijd voor Palestijnse vrijheid een rechtvaardige strijd voor mensenrechten en tegen onderdrukking is, dan is Hamas niet de voorhoede waar je je achter wilt scharen.'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Israëlische bombardementen op Gaza zijn begonnen, start Oy Vey een petitie voor een staakt-het-vuren, de vrijlating van gegijzelden en humanitaire hulp aan Gaza.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voelt zich er nog bij thuis. 'Mijn hart is gebroken voor alle vrienden in Israël', zegt Kravitz. En hij heeft zich geërgerd: hij vindt dat mensen van Oy Vey Israël in persoonlijke berichten op sociale media te veel op één lijn hebben gesteld met terroristen van Hamas. Hij mag dan veel waarde hechten aan Joodse eenheid, nu zegt hij over de organisatie: 'Ik ga daar nooit meer heen.' </w:t>
      </w:r>
    </w:p>
    <w:p>
      <w:pPr>
        <w:pStyle w:val="Normal28"/>
      </w:pPr>
    </w:p>
    <w:p>
      <w:pPr>
        <w:pStyle w:val="Normal2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staan voor mensenrechten, juist vanuit de Joodse traditie', zegt Faber. 'Maar ik kan alleen maar empathie met hem hebben. We zijn nu eenmaal allemaal diep geraakt.'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RELIGIEUZE STROMINGEN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 Jodendom kent meerdere religieuze stromingen. De orthodoxe Portugees-Israëlietische Gemeente, opgericht in 1639 door uit Spanje en Portugal gevluchte Joden, is de oudste. Deze komt bijeen in de 17de-eeuwse 'snoge' in Amsterdam. Het eveneens orthodoxe Nederlands-Israëlitisch Kerkgenootschap is het grootst, met gemeenten in heel Nederland. Sinds de jaren dertig heeft Nederland ook liberale gemeenten. Vrouwen en mannen hebben daar gelijkwaardige rollen en er is een ceremonie voor partners van gelijk geslacht. Bij Beit Ha'Chidush (Huis van Vernieuwing) in Amsterdam kun je ook lid worden als je alleen een Joodse vader hebt.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GEVLOCHTEN BROOD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Challe is de Jiddische naam voor het gevlochten brood dat onder meer wordt gegeten tijdens de sjabbat. De naam refereert aan het brood dat in bijbelse tijden apart werd gehouden voor de priester in de tempel in Jeruzalem. De sjabbat begint met twee challes, omdat God de Joden tijdens hun tocht naar het Beloofde Land op vrijdag een dubbele portie manna zou hebben geschonken. De gevlochten structuur kent diverse verklaringen: die kan verwijzen naar de twaalf stammen van het volk Israël, of naar de twaalf broden die in de tempel lagen als offer. Met Rosj Hasjana (Joods Nieuwjaar) is de challe rond, als symbool voor de cyclus van de tijd.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scherper dan ooit bij welke groep ik hoor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Jiddische liedjes over pogroms van vroeger kwamen nu veel harder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heus kritisch zijn over Israël, dat ben ik ook, zolang je de legitimiteit van de staat maar niet ter discussie stelt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Joods zijn ook vrolijk kan zijn, feestelijk, dat spreekt me aan</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8" style="position:absolute;z-index:251724800"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Burger: 'Mijn Joodse moeder zei zo min mogelijk over ons Joods-zijn. Misschien hoopte ze dat we zouden denken dat het niets bijzonders was.'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Emma Harjadi Herman: 'Dankzij de sjabbat-etentjes heb ik geleerd dat ik mijn identiteit niet in mijn eentje hoef vorm te geven. Dat is goud waard.'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Mirjam van Dam vindt het leuk dat haar zoon Manuel zo luchtig over zijn afkomst praat. 'Maar ik word ook een beetje bezorgd. Krijg je dan niks naar je hoofd geslingerd?'</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9"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8"/>
          <w:headerReference w:type="default" r:id="rId189"/>
          <w:footerReference w:type="even" r:id="rId190"/>
          <w:footerReference w:type="default" r:id="rId191"/>
          <w:headerReference w:type="first" r:id="rId192"/>
          <w:footerReference w:type="first" r:id="rId193"/>
          <w:type w:val="nextPage"/>
          <w:pgSz w:w="12240" w:h="15840"/>
          <w:pgMar w:top="840" w:right="1000" w:bottom="840" w:left="1000" w:header="400" w:footer="400"/>
          <w:pgNumType w:fmt="decimal"/>
          <w:cols w:space="720"/>
          <w:titlePg/>
        </w:sectPr>
      </w:pPr>
    </w:p>
    <w:p>
      <w:pPr>
        <w:pStyle w:val="Normal29"/>
      </w:pPr>
    </w:p>
    <w:p>
      <w:pPr>
        <w:pStyle w:val="Normal29"/>
      </w:pPr>
      <w:r>
        <w:pict>
          <v:shape id="_x0000_i1150"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was één regel: trouwen doe je alleen met Kroaten'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51" type="#_x0000_t75" style="width:146.98pt;height:41.24pt">
            <v:imagedata r:id="rId103"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3</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HADAS ITZKOVITCH EN ANYA VAN LIT</w:t>
      </w:r>
    </w:p>
    <w:p>
      <w:pPr>
        <w:pStyle w:val="Normal2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Afkomst is alles in Bosnië-Herzegovina, tot verdriet van de gemengde stellen die fotografenduo Hadas Itzkovitch en Anya van Lit portretteerden voor hun fotoproject LOVE ZONE.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2" style="position:absolute;z-index:25172684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ZONE fotoproject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is al bijna dertig jaar geleden, maar hij is in Bosnië-Herzegovina nog alomtegenwoordig. In het straatbeeld, waar de kogelgaten in veel gebouwen nog zichtbaar zijn. In de politiek: het land wordt bestuurd door drie premiers, die de drie bevolkingsgroepen vertegenwoordigen die destijds de strijd met elkaar aangingen: de Bosniakken (voornamelijk moslims), de Kroaten (voornamelijk katholiek) en de Serviërs (voornamelijk orthodox). En in het persoonlijk leven van veel inwoners: zeker als ze zich niet aan de etnische scheidslijnen wensen te houden. Dat vertellen de gemengde stellen in het fotoproject LOVE ZONE.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Bosnië was sinds de Tweede Wereldoorlog onderdeel van de federale republiek Joegoslavië, onder leiding van maarschalk Josip Tito. Na zijn dood in 1980 kwam het etnisch-nationalisme in opkomst. In 1991 begon het land langs etnische lijnen uiteen te vallen. Slovenië en Kroatië riepen in juni 1991 hun onafhankelijkheid uit, wat leidde tot oorlog. In 1992 stemde in Bosnië-Herzegovina 99,7 procent van de kiezers in een referendum voor onafhankelijkheid.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daaropvolgende oorlog in Bosnië-Herzegovina duurde van de lente van 1992 tot eind 1995 en bestond uit twee hoofdconflicten. Aanvankelijk vochten Bosnisch-Servische strijdkrachten tegen de gecombineerde Bosnisch-Moslim-Kroatische strijdkrachten. Van de herfst van 1992 tot de lente van 1994 vond er ook een conflict plaats tussen de Bosnische moslimstrijdkrachten en de Bosnisch-Kroatische strijdkrachten, terwijl beiden ook bleven vechten tegen de Bosnisch-Servische strijdkrachten.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LOVE ZONE is mogelijk gemaakt met steun van het Fonds Bijzondere Journalistieke Projecten, het Verhalenfonds/Stichting Dialoog en Free Press Unlimited/Postcode Loterij.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negatieve geluiden van mijn familie houd ik me niet stil'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de geliefde dochter, tot ik viel voor een moslimjongen'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er alles voor over om terug te keren naar vroeger'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op een Bosnië waar alle burgers gelijk zijn'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Sanja Koric (Bosniak/Serviër, 1976), eigenaar reisbureau Visit Bosnia en Njegoslav Bendjo (Serviër, 1983), politieman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Sanja: "Net voordat de oorlog uitbrak vertrok ik vanuit Bosnië naar Belgrado, om wiskunde te gaan studeren. Mijn tante woonde daar al. Als een kind van een moslimvader en een Servisch-orthodoxe moeder werd ik voor het eerst in mijn leven gepest. Op de nieuwe school moest ik de naam van mijn vader registreren. Zijn naam is Almir, een typische moslimnaam. Aan de hand van de voornaam weten mensen welke religie je aanhangt.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Belgrado, omringd door een meerderheid van Servisch-orthodoxen, werd ik een gemakkelijk doelwit. Ik herinner me vooral één professor die zijn afkeer niet probeerde te verbergen. Bij de eerste les presenteerde hij mij als de 'moslim' voor de klas. Hij stelde me altijd sarcastische vragen over de islam en over mijn religieuze gewoonten. Ik was helemaal niet religieus opgevoed. Ik was een uitstekende leerling, maar toch gaf hij me altijd lagere cijfers dan waar ik recht op had.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oorlog keerde ik terug naar Konjic en trof mijn familie gelukkig in goede gezondheid aan. Het was een nieuwe, getraumatiseerde wereld en een zwaar verdeelde samenleving. In Belgrado was ik de 'moslim', in mijn eigen stad werd ik plotseling gezien als Servisch-orthodox. Ik voelde me nergens bij horen.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trouwde met een moslimman. We kregen samen een kind. Zijn moeder gaf me een cadeau, een boek met islamitische babynamen. Ze was doodsbang dat we misschien niet de juiste naam zouden kiezen. Er was zoveel druk van zijn familie, ik was nooit moslim genoeg. Wij zijn na twee jaar gescheiden."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Njegoslav: "Mijn naam is Njegoslav, mijn broer is Jugoslav, mijn vriend heette Jaroslav. We waren allemaal Joegoslaaf. Onder Tito's leiderschap waren we allemaal gelijk. Onze moslimburen nodigden ons uit voor islamitische vieringen, ze kwamen met Kerstmis bij ons, we deelden een leven. Pas tijdens de oorlog besefte ik hoe anders mijn naam was dan die van onze moslimburen.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de oorlog nog goed herinneren. Er was weinig te eten, geen elektriciteit, we waren aan het overleven. Mijn vader was leraar en heeft tijdens de oorlog een tijd in de gevangenis gezeten. Het was een eigenlijk een zegen. Als orthodoxe Serviër liep hij gevaar in onze stad, waar de meeste Serviërs verdreven waren. Mijn moeder, die Kroatisch is, wilde naar Kroatië ontsnappen, mijn vader wilde zijn familie niet achterlaten. Dus zijn we gebleven.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was gesloten, we waren omringd door oorlog en onzekerheid. Als kinderen vulden we onze dagen met nieuw verzonnen spellen. Op straat zagen we enkel soldaten, dus bouwden we geweren van hout en speelden we oorlogje. We wisten niet wie tegen wie vocht. Niemand legde de oorlog aan ons uit, de volwassenen begrepen het zelf niet.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jaren na de oorlog waren niet makkelijk. We dachten niet na over de problemen en trauma's van de oorlog. Het was belangrijker om voldoende voedsel te hebben, een baan te vinden en ons dagelijkse leven voort te zetten.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de enige orthodoxe politieman onder de tachtig mensen op ons bureau. In het begin kreeg ik vaak denigrerende opmerkingen. Maar de spanning verdween snel. Er zijn gelukkig dingen veranderd. Ook onze vriendengroep is gemengd.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ontmoette Sanja in het café van een vriend. Ze was anders, mysterieus, sterk. Ik voelde me er meteen door aangetrokken. Het begon als een hechte vriendschap."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Sanja: "Vriendschap werd liefde. Mijn eigen gemengde familie noemden mij een verrader. Njego's familie vond het niet leuk dat mijn vader moslim was. En ik was gescheiden, had een kind en ik ben ouder dan hij. In onze conservatieve samenleving ben ik voor velen de bad girl.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negatieve geluiden van familie houd ik me niet stil. Toen mijn zoon op school zat, werd er een verplichte religieuze moslimklas geïntroduceerd. Tijdens de ouderavond was ik de enige die zei dat mijn zoon hier niet aan zou deelnemen. Ik wilde dat hij zelf zijn religie kon kiezen, als hij dat wilde. Er mag onze kinderen niets worden opgelegd. Het was ijzig stil die avond. Nu, jaren later, is er een vrije keuze op deze school om deel te nemen aan de religieuze klas."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Cukle (Kroaat, 1991), advocaat en Almir Cukle (Bosniak, 1989), politieman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"Ik kom uit een Kroatisch, katholiek gezin. Mijn ouders leerden me respect te hebben voor iedereen. Ze hadden vrienden van verschillende achtergronden. Maar er was één regel: trouwen doe je alleen met Kroaten.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zondag ging ik naar de kerk, ik deed vrijwilligerswerk en haalde de hoogste cijfers op school. Ik was de perfecte dochter, totdat ik verliefd werd op een moslimjongen.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familie van mijn vader ontvluchtte Bosnië tijdens de oorlog. Hij was een van de weinige Kroaten, te midden van moslimburen, die achterbleef. Hij zwoer de familie de Kroatische identiteit te bewaren."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Almir: "We woonden in een klein stadje; iedereen kent elkaar. Meata's Kroatische vader en mijn Bosniak vader waren allebei politieagenten; en vochten schouder aan schouder tegen de Serviërs in de Bosnische oorlog. Mijn vader verloor een been.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ook een politieman en werk in dezelfde eenheid als de vader van Meata. Ik ken Meata al mijn hele leven. En werd verliefd op haar. Uit angst voor de reactie van haar familie moesten we onze relatie drie jaar verborgen houden. Toen mijn familie erachter kwam dat ik een Kroatische vriendin had, was hun reactie veel beter dan ik had verwacht. Ze steunden ons volledig. Was ik een meisje geweest, een dochter, dan zou dit zeker niet zo soepel zijn gegaan. We wonen hier nog steeds in een door mannen gedomineerde samenleving."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"Onze relatie geheimhouden was de moeilijkste periode in mijn leven. Mijn broer en zus wisten van onze relatie, soms logen ze voor me, waar ik was die avond. Ik was bang mijn ouders teleur te stellen, dat ze me niet meer wilden zien.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plan was om met Almir te vluchten naar het buitenland. Ik heb het nooit doorgezet, wilde mijn familie niet zomaar in de steek laten. Meerdere keren verbrak ik de relatie, waar ik al die tijd geen toekomst voor durfde te zien. Ik vreesde de mooiste jaren van zijn leven te verspillen. Maar onze liefde was gewoon te sterk.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geheim werd, zoals de meeste geheimen, ontdekt. Mijn moeder vermoedde iets en ik gaf mijn relatie met Almir toe. Het drama dat zich toen ontspon, is niet eenvoudig te beschrijven. De familie van mijn vader waarschuwde hem; Almir zou een moslimvrouw van me maken. Iedereen had een mening over ons."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Almir: "Het verhaal over onze relatie bereikte ook het politiebureau. Veel collega's hadden het erover. Het was vervelend, er hing een gespannen sfeer op onze werkplek. Ik besloot om met Meata's vader te praten. Ik had niks te verliezen. Ik wachtte hem op in een dienstauto. Hij besloot in te stappen. Tijdens het rijden sprak ik uit hoeveel ik om zijn dochter gaf en hoe serieus we over onze relatie waren. Ik reed hem naar het huis wat we net samen gekocht hadden. Het klinkt als een sprookje, plotseling was er de wending waar we al die tijd op hoopten.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een grote seculiere bruiloft. Ons beide families vierden samen onze geloften aan elkaar. Iedereen kan het nu heel goed met elkaar vinden. Als je ons zo vandaag de dag ziet, kun je je niks voorstellen bij de strijd voor acceptatie die we hebben doorgemaakt. </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is religie en etniciteit onder onze vrienden geen probleem. De oorlog is in het verleden. Thuis wordt er niet over gesproken. Ik heb één vage herinnering aan de oorlog. Ik was heel klein, we bezochten mijn gewonde vader in het ziekenhuis. Om bij de ingang te komen liepen we langs rijen geüniformeerde VN-soldaten die het ziekenhuis bewaakten.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vaak aan dat beeld, het was net een film, uit een ver verleden."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"Ik hoop dat ons verhaal van strijd de laatste in de lijn is. En dat gemengde relaties nu en in de toekomst gewoon geaccepteerd worden. Er zijn andere zaken in Bosnië, waar we voor moeten strijden. Zoals rechten voor lhbti+'ers. We zijn zwanger van ons eerste kind. Zij kan later worden wat ze wil, en liefhebben wie ze wil."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Durakovic (Kroaat, 1970), professor in de rechten en Edin Durakovic (Bosniak, 1967), architect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Edin: "Ik ben geboren en getogen in Mostar, in voormalig Joegoslavië. Een land waar religie en etniciteit geen rol speelden. Zelfs in mijn stoutste dromen had ik me geen oorlog voorgesteld die ons land en haar inwoners in stukken zou scheuren.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familie is moslim. Ik ben opgevoed door mijn zeer religieuze grootmoeder. Mijn oma had vier kinderen, van wie er slechts één met een moslim trouwde. We woonden allemaal samen in het grote familiehuis. Een mix van verschillende religies, we vierden verschillende feestdagen, harmonie in één huis.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"Mostar was een levendige, gemengde stad; de jongeren hingen 's avonds rond in de cafés en bars op de Boulevard, zoals die bekendstond. Daar zag ik Anita, ik kon mijn ogen niet van haar afhouden. Ik vroeg haar vriendin of ze single was, ze zei 'ja'. Dat bleek een leugen, de beste leugen van mijn leven."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"Geen seconde gaven we om de religie van de ander. Ik ben seculier opgevoed door mijn Kroatische moeder en Servische vader, we vierden niet eens Kerstmis thuis.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trouwden in 1990, een paar jaar later brak de eerste oorlog uit, daarna brak ons hart. Tussen april en juni 1992 vochten de Bosnische Kroaten en Bosniakken in Mostar samen tegen de Bosnische Serviërs. We geloofden dat de gevechten snel voorbij zouden gaan. We konden er niet verder naast zitten.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was de oorlog nóg omvattender geworden en begonnen de Bosnische Kroaten en Bosniakken tegen elkaar te vechten. In de ogen van onze buren waren we geen Edin en Anita meer, maar een Kroaat getrouwd met een Bosniak. Het waren onze eigen Kroatische buren die met wapens Edin uit zijn eigen familiehuis verdreven. Bosniakken moesten verhuizen naar het oostelijk deel van de stad. Zij hadden geluk, veel Bosniakken werden gedood.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vluchtte met mijn 3-jarige zoon, mijn schoonmoeder en onze laatste 500 Duitse mark naar Kroatië. We kregen asiel in Oostenrijk. Mijn rechtenstudie moest ik opgeven. Ik maakte huizen schoon en volgde een opleiding verpleegkunde. Ik miste mijn man, ik was bezorgd."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Edin: "In het moslimgedeelte van Mostar heb ik een maand ondergedoken gezeten. Ik werd gedwongen me bij het Bosnische leger aan te sluiten. Ik was architect en wilde nooit van mijn leven soldaat worden. Het was meedoen of vermoord worden. Maandenlang vocht ik aan de frontlinies in de oorlog.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twee jaar gescheiden van mijn familie, toen ik besloot het leger te ontvluchten. Ik was een hooggeplaatst officier, er stond een veroordeling van twaalf jaar gevangenisstraf op desertie. Het hoofd van de VN hielp mij om naar Zagreb te komen. Het plan was om vanuit daar via Slovenië, Oostenrijk te bereiken. Ik kwam uiteindelijk de grens van Oostenrijk niet over met mijn valse diplomatieke paspoort. Weer moest ik onderduiken, totdat Anita na enkele maanden familiereünie-papieren regelde in Oostenrijk."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"Het was vreemd en onwennig om elkaar weer te zien. We waren getraumatiseerd. Het herstellen van onze relatie was een uitdaging. Ik twijfelde of we deze twee jaar konden overbruggen. Edin gaf nooit op, hij vocht voor onze relatie en uiteindelijk is dat gelukt. In 1998 keerden we terug naar Mostar, de echo's van de oorlog zweefden nog in de lucht, in zekere zin nog steeds. Er is een brug die onze stad scheidt.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mijn doctoraat in de rechten afgerond en ben professor aan de universiteit. Edin is een internationaal geprezen architect, we hebben een prachtig gezin en huis. Een goed leven. Maar we zouden er alles voor over hebben om terug te keren naar vroeger, toen Joegoslavië nog één was. We leefden toen een eenvoudiger leven, met respect en gelijkheid, Het was het beste land ter wereld."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Vesna Andree Zaimovic (Kroaat/Sloveen, 1965), journalist en musicoloog en Senad Zaimovic (Bosniak, 1964), econoom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Vesna: "Senad en ik werkten bij een tv-omroep in Sarajevo, daar hebben we elkaar ontmoet. Ik was presentator van een kinderprogramma en hij was hoofd marketing. Ik voelde me aangetrokken tot zijn open manier van denken en creatieve geest. Onze cirkel van vrienden en collega's omvatte veel intellectuelen, mensen die om de wereld om hen heen gaven, vrij denkende mensen met gemengde achtergronden. Mijn vader is Sloveens en mijn moeder Bosnisch Kroaat, ik leerde van mijn ouders mensen niet op te delen naar religie of culturele achtergrond, iedereen is gelijk, daar begint het mee. Toen ik verliefd werd op Senad, is het niet in me opgekomen om aan hem te denken als 'de moslim'. </w:t>
      </w:r>
    </w:p>
    <w:p>
      <w:pPr>
        <w:pStyle w:val="Normal29"/>
      </w:pPr>
    </w:p>
    <w:p>
      <w:pPr>
        <w:pStyle w:val="Normal2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dag, aan het begin van de oorlog, kondigden enkele van onze collega's aan dat ze in het weekend aardappelen bij hun zomerhuizen zouden gaan oogsten. Daarna kwamen ze nooit meer terug naar het tv-station. Later begrepen we dat 'aardappelen rapen' een code was. Journalisten van verschillende nationaliteiten verlieten de gemende omroepen en mediabedrijven, om een eigen omroep te beginnen.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Tunnel van hoop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Bosnische oorlog was heel heftig in Sarajevo. Vanaf april 1992 werden we belegerd door Servische troepen, niemand kon de stad in of uit. Pas in 1993 werd er een tunnel gegraven, de Tunnel van Hoop. Het verbond de stad met een gebied in Bosnische handen aan de andere kant van de luchthaven, gecontroleerd door de Verenigde Naties. Het was de enige manier om voedsel, elektriciteit, humanitaire hulp en ook wapens naar de mensen in de belegerde stad te brengen.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woonden in een ander deel van de stad. Het was altijd een rustige, aardige buurt met goede buur-tot-buur-relaties. Op een nacht werden mijn ouders en alle niet-Servische bewoners uit de wijk door gewapende Servische buren uit hun huizen gedwongen. Ze werden uren vastgehouden en bedreigd met de dood. In de ochtend kreeg iedereen tien minuten om spullen te verzamelen en werden ze gedwongen naar een ander gebied in de stad te verhuizen. De wijk was nu Servisch.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hoe etnische reiniging werkt, zeer systematisch. Soms doodden de Serviërs een paar prominente mensen om hun macht te tonen. Dan lieten ze de doodsbange rest van de gevangenen gaan, psychologische oorlogsvoering en marteling is dat.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nam wat documenten, goud en sieraden mee. Ze vertrokken naar vrienden. Ik kon ze niet bereiken. Ze woonden dichtbij, maar tussen onze straten waren zoveel sluipschutters, het was levensgevaarlijk om de oversteek te wagen. Enkele weken later wisten ze met hulp van de katholieke kerk Sarajevo te verlaten en ontsnapten ze naar Slovenië."Senad: "We besloten om midden in de oorlog te trouwen. We wilden het leven vieren, ons mooi aankleden, make-up dragen en dansen; alles om even los te komen van de gruwelen om ons heen. De trouwdag was in augustus 1993, we verzamelden in onze flat. De viering vond plaats in een café in de binnenstad. Om daar te kunnen komen, moesten we via de beroemde Sniper Alley (de boulevard die constant door scherpschutters onder schot werd gehouden, red.) rijden. De kogels raakten onze snelrijdende auto's gelukkig niet.</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Zeven keer ja</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menu stond alleen rijst geserveerd, die smaakte bijzonder heerlijk die dag. Vrienden waren erin geslaagd om twee flessen whiskey in handen te krijgen. De vrouw die ons trouwde was een Servische. Jaren later trouwde ze ook onze zoon en zijn vriendin. Het was een dag om nooit te vergeten. Vesna was zo opgewonden. Toen haar werd gevraagd of ze met me wilde trouwen, zei ze wel zeven keer 'ja'! De muren van het café zaten vol kogelgaten, maar daar binnen lachten onze vrienden, en voelden we ons springlevend die dag."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Vesna: "Het leven ging door tijdens de oorlog. We zijn mediamensen en we werkten, gedreven door adrenaline. Senad was hoofdredacteur van War Art, een dagelijks programma over alle aspecten van cultuur, dat via een satelliet vanuit de stad werd uitgezonden, als opzettelijke daad van culturele weerstand. We hielpen ook buitenlandse media bij het rapporteren over de gruwelijkheden die in ons land plaatsvonden. In 1994 vluchtte ik naar Slovenië. Ik was in verwachting van ons eerste kind en Senad volgde enige tijd later. Hoewel ik elke dag getuige was geweest van de oorlog in Sarajevo, was het pas in het veilige Slovenië dat de gevolgen van de oorlog me vol raakten en me van binnen verscheurden. Het was in juli 1995 dat het bloedbad van Srebrenica plaatsvond, meer dan 8000 Bosniak moslimmannen en -jongens werden gedood door het Bosnisch-Servische leger. Ik gaf destijds mijn eigen zoon borstvoeding, ik voelde fysiek de pijn van alle moeders die hun jongens verloren."Senad: "We hebben samen drie kinderen. Deze kinderen uit ons gemengde huwelijk worden voor de Bosnische wet beschouwd als 'anderen'.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Dayton Akkoorden, die de oorlog in 1995 beëindigden, gaan uit van privileges voor de drie grootste etnische groepen van Bosnië Herzegovina; Bosniakken, in meerderheid moslim, Serviërs en Kroaten.</w:t>
      </w:r>
    </w:p>
    <w:p>
      <w:pPr>
        <w:pStyle w:val="Normal2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Tweederangs burgers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drie etnische groepen worden gedefinieerd als de 'constituerende volken'. De rest van de bevolking, in totaal ongeveer zeventien minderheden, zijn gecategoriseerd als 'anderen'. Zij mogen bepaalde politieke posities niet bekleden en zijn in feite tweederangs burgers. Dat geldt ook voor alle kinderen van gemengde huwelijken. Vesna is een echte voorvechter om 'anderen' gelijke rechten te geven in ons land. We zijn allemaal Bosniërs, ongeacht religie of etniciteit. Net zoals we allemaal Joegoslaven waren onder Tito's leiding. Na dertig jaar worstelt ons land nog steeds om de diepe wonden en trauma's te genezen die door de oorlog zijn achtergelaten.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op een Bosnië waar alle burgers gelijk zijn, en minderheden door de wet worden beschermd. Een Bosnie dat kan floreren als onderdeel van Europa."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Intieme blik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fotoproject LOVE ZONE gaat het fotografenduo Hadas Itzkovitch en Anya van Lit op zoek naar gemengde stellen in (voormalige) conflictgebieden. Deze stellen bieden in woord en beeld een intieme blik op hun liefdesrelatie en hoe het conflict daarin een rol speelt. Er is vaak niet alleen strijd tussen landen, maar ook tussen bevolkingsgroepen binnen één land.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fotografenduo portretteerde de afgelopen zeven jaar gemengde stellen in Israël-Palestina, katholiek-protestantse stellen in Noord-Ierland, Bosnisch-Servisch-Kroatische stellen in Bosnië-Herzegovina, interraciale stellen in Zuid-Afrika, Turks-Koerdische stellen in Turkije, en Noord- en Zuid-Koreaanse stellen in Zuid-Korea. </w:t>
      </w:r>
    </w:p>
    <w:p>
      <w:pPr>
        <w:pStyle w:val="Normal29"/>
      </w:pPr>
    </w:p>
    <w:p>
      <w:pPr>
        <w:pStyle w:val="Normal2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publiceerde Trouw al LOVE ZONE Palestina-Israël, LOVE ZONE Zuid-Afrika en LOVE ZONE Noord-Zuid-Korea. Na de aflevering van vandaag over Bosnië-Herzegovina volgt nog LOVE ZONE Turkije-Koerdistan. De expositie LOVE ZONE opent 8 december in Izmir, Turkije en reist daarna naar de landen waar het project is gemaakt.</w: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2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9"/>
        <w:spacing w:line="60" w:lineRule="exact"/>
      </w:pPr>
      <w:r>
        <w:pict>
          <v:line id="_x0000_s1153" style="position:absolute;z-index:251727872" from="0,2pt" to="512pt,2pt" strokecolor="#009ddb" strokeweight="2pt">
            <v:stroke linestyle="single"/>
            <w10:wrap type="topAndBottom"/>
          </v:line>
        </w:pict>
      </w:r>
    </w:p>
    <w:p>
      <w:pPr>
        <w:pStyle w:val="Normal2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 kind kan later worden wat ze wil, en liefhebben wie ze wil'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4"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4"/>
          <w:headerReference w:type="default" r:id="rId195"/>
          <w:footerReference w:type="even" r:id="rId196"/>
          <w:footerReference w:type="default" r:id="rId197"/>
          <w:headerReference w:type="first" r:id="rId198"/>
          <w:footerReference w:type="first" r:id="rId199"/>
          <w:type w:val="nextPage"/>
          <w:pgSz w:w="12240" w:h="15840"/>
          <w:pgMar w:top="840" w:right="1000" w:bottom="840" w:left="1000" w:header="400" w:footer="400"/>
          <w:pgNumType w:fmt="decimal"/>
          <w:cols w:space="720"/>
          <w:titlePg/>
        </w:sectPr>
      </w:pPr>
    </w:p>
    <w:p>
      <w:pPr>
        <w:pStyle w:val="Normal30"/>
      </w:pPr>
    </w:p>
    <w:p>
      <w:pPr>
        <w:pStyle w:val="Normal30"/>
      </w:pPr>
      <w:r>
        <w:pict>
          <v:shape id="_x0000_i1155"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was één regel: trouwen doe je alleen met Kroaten'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31 oktober 2023 dinsdag</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6" type="#_x0000_t75" style="width:146.98pt;height:41.24pt">
            <v:imagedata r:id="rId103"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Verdieping; Blz. 2, 4, 5</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3474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HADAS ITZKOVITCH EN ANYA VAN LIT</w:t>
      </w:r>
    </w:p>
    <w:p>
      <w:pPr>
        <w:pStyle w:val="Normal3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Afkomst is alles in Bosnië-Herzegovina, tot verdriet van de gemengde stellen die fotografenduo Hadas Itzkovitch en Anya van Lit portretteerden voor hun fotoproject LOVE ZONE.</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7" style="position:absolute;z-index:25172992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ZONE fotoproject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 is al bijna dertig jaar geleden, maar hij is in Bosnië-Herzegovina nog alomtegenwoordig. In het straatbeeld, waar de kogelgaten in veel gebouwen nog zichtbaar zijn. In de politiek: het land wordt bestuurd door drie premiers, die de drie bevolkingsgroepen vertegenwoordigen die destijds de strijd met elkaar aangingen: de Bosniakken (voornamelijk moslims), de Kroaten (voornamelijk katholiek) en de Serviërs (voornamelijk orthodox). En in het persoonlijk leven van veel inwoners: zeker als ze zich niet aan de etnische scheidslijnen wensen te houden. Dat vertellen de gemengde stellen in het fotoproject LOVE ZONE.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Bosnië was sinds de Tweede Wereldoorlog onderdeel van de federale republiek Joegoslavië, onder leiding van maarschalk Josip Tito. Na zijn dood in 1980 kwam het etnisch-nationalisme in opkomst. In 1991 begon het land langs etnische lijnen uiteen te vallen. Slovenië en Kroatië riepen in juni 1991 hun onafhankelijkheid uit, wat leidde tot oorlog. In 1992 stemde in Bosnië-Herzegovina 99,7 procent van de kiezers in een referendum voor onafhankelijkheid.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daaropvolgende oorlog in Bosnië-Herzegovina duurde van de lente van 1992 tot eind 1995 en bestond uit twee hoofdconflicten. Aanvankelijk vochten Bosnisch-Servische strijdkrachten tegen de gecombineerde Bosnisch-Moslim-Kroatische strijdkrachten. Van de herfst van 1992 tot de lente van 1994 vond er ook een conflict plaats tussen de Bosnische moslimstrijdkrachten en de Bosnisch-Kroatische strijdkrachten, terwijl beiden ook bleven vechten tegen de Bosnisch-Servische strijdkrachten.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LOVE ZONE is mogelijk gemaakt met steun van het Fonds Bijzondere Journalistieke Projecten, het Verhalenfonds/Stichting Dialoog en Free Press Unlimited/Postcode Loterij.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negatieve geluiden van mijn familie houd ik me niet stil'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de geliefde dochter, tot ik viel voor een moslimjongen'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er alles voor over om terug te keren naar vroeger'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op een Bosnië waar alle burgers gelijk zijn'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Sanja Koric (Bosniak/Serviër, 1976), eigenaar reisbureau Visit Bosnia en Njegoslav Bendjo (Serviër, 1983), politieman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Sanja: "Net voordat de oorlog uitbrak vertrok ik vanuit Bosnië naar Belgrado, om wiskunde te gaan studeren. Mijn tante woonde daar al. Als een kind van een moslimvader en een Servisch-orthodoxe moeder werd ik voor het eerst in mijn leven gepest. Op de nieuwe school moest ik de naam van mijn vader registreren. Zijn naam is Almir, een typische moslimnaam. Aan de hand van de voornaam weten mensen welke religie je aanhangt.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Belgrado, omringd door een meerderheid van Servisch-orthodoxen, werd ik een gemakkelijk doelwit. Ik herinner me vooral één professor die zijn afkeer niet probeerde te verbergen. Bij de eerste les presenteerde hij mij als de 'moslim' voor de klas. Hij stelde me altijd sarcastische vragen over de islam en over mijn religieuze gewoonten. Ik was helemaal niet religieus opgevoed. Ik was een uitstekende leerling, maar toch gaf hij me altijd lagere cijfers dan waar ik recht op had.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oorlog keerde ik terug naar Konjic en trof mijn familie gelukkig in goede gezondheid aan. Het was een nieuwe, getraumatiseerde wereld en een zwaar verdeelde samenleving. In Belgrado was ik de 'moslim', in mijn eigen stad werd ik plotseling gezien als Servisch-orthodox. Ik voelde me nergens bij horen.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trouwde met een moslimman. We kregen samen een kind. Zijn moeder gaf me een cadeau, een boek met islamitische babynamen. Ze was doodsbang dat we misschien niet de juiste naam zouden kiezen. Er was zoveel druk van zijn familie, ik was nooit moslim genoeg. Wij zijn na twee jaar gescheiden."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Njegoslav: "Mijn naam is Njegoslav, mijn broer is Jugoslav, mijn vriend heette Jaroslav. We waren allemaal Joegoslaaf. Onder Tito's leiderschap waren we allemaal gelijk. Onze moslimburen nodigden ons uit voor islamitische vieringen, ze kwamen met Kerstmis bij ons, we deelden een leven. Pas tijdens de oorlog besefte ik hoe anders mijn naam was dan die van onze moslimburen.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me de oorlog nog goed herinneren. Er was weinig te eten, geen elektriciteit, we waren aan het overleven. Mijn vader was leraar en heeft tijdens de oorlog een tijd in de gevangenis gezeten. Het was een eigenlijk een zegen. Als orthodoxe Serviër liep hij gevaar in onze stad, waar de meeste Serviërs verdreven waren. Mijn moeder, die Kroatisch is, wilde naar Kroatië ontsnappen, mijn vader wilde zijn familie niet achterlaten. Dus zijn we gebleven.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was gesloten, we waren omringd door oorlog en onzekerheid. Als kinderen vulden we onze dagen met nieuw verzonnen spellen. Op straat zagen we enkel soldaten, dus bouwden we geweren van hout en speelden we oorlogje. We wisten niet wie tegen wie vocht. Niemand legde de oorlog aan ons uit, de volwassenen begrepen het zelf niet.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jaren na de oorlog waren niet makkelijk. We dachten niet na over de problemen en trauma's van de oorlog. Het was belangrijker om voldoende voedsel te hebben, een baan te vinden en ons dagelijkse leven voort te zetten.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de enige orthodoxe politieman onder de tachtig mensen op ons bureau. In het begin kreeg ik vaak denigrerende opmerkingen. Maar de spanning verdween snel. Er zijn gelukkig dingen veranderd. Ook onze vriendengroep is gemengd.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ontmoette Sanja in het café van een vriend. Ze was anders, mysterieus, sterk. Ik voelde me er meteen door aangetrokken. Het begon als een hechte vriendschap."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Sanja: "Vriendschap werd liefde. Mijn eigen gemengde familie noemden mij een verrader. Njego's familie vond het niet leuk dat mijn vader moslim was. En ik was gescheiden, had een kind en ik ben ouder dan hij. In onze conservatieve samenleving ben ik voor velen de bad girl.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negatieve geluiden van familie houd ik me niet stil. Toen mijn zoon op school zat, werd er een verplichte religieuze moslimklas geïntroduceerd. Tijdens de ouderavond was ik de enige die zei dat mijn zoon hier niet aan zou deelnemen. Ik wilde dat hij zelf zijn religie kon kiezen, als hij dat wilde. Er mag onze kinderen niets worden opgelegd. Het was ijzig stil die avond. Nu, jaren later, is er een vrije keuze op deze school om deel te nemen aan de religieuze klas."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Cukle (Kroaat, 1991), advocaat en Almir Cukle (Bosniak, 1989), politieman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"Ik kom uit een Kroatisch, katholiek gezin. Mijn ouders leerden me respect te hebben voor iedereen. Ze hadden vrienden van verschillende achtergronden. Maar er was één regel: trouwen doe je alleen met Kroaten.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zondag ging ik naar de kerk, ik deed vrijwilligerswerk en haalde de hoogste cijfers op school. Ik was de perfecte dochter, totdat ik verliefd werd op een moslimjongen.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hele familie van mijn vader ontvluchtte Bosnië tijdens de oorlog. Hij was een van de weinige Kroaten, te midden van moslimburen, die achterbleef. Hij zwoer de familie de Kroatische identiteit te bewaren."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Almir: "We woonden in een klein stadje; iedereen kent elkaar. Meata's Kroatische vader en mijn Bosniak vader waren allebei politieagenten; en vochten schouder aan schouder tegen de Serviërs in de Bosnische oorlog. Mijn vader verloor een been.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ook een politieman en werk in dezelfde eenheid als de vader van Meata. Ik ken Meata al mijn hele leven. En werd verliefd op haar. Uit angst voor de reactie van haar familie moesten we onze relatie drie jaar verborgen houden. Toen mijn familie erachter kwam dat ik een Kroatische vriendin had, was hun reactie veel beter dan ik had verwacht. Ze steunden ons volledig. Was ik een meisje geweest, een dochter, dan zou dit zeker niet zo soepel zijn gegaan. We wonen hier nog steeds in een door mannen gedomineerde samenleving."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"Onze relatie geheimhouden was de moeilijkste periode in mijn leven. Mijn broer en zus wisten van onze relatie, soms logen ze voor me, waar ik was die avond. Ik was bang mijn ouders teleur te stellen, dat ze me niet meer wilden zien.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plan was om met Almir te vluchten naar het buitenland. Ik heb het nooit doorgezet, wilde mijn familie niet zomaar in de steek laten. Meerdere keren verbrak ik de relatie, waar ik al die tijd geen toekomst voor durfde te zien. Ik vreesde de mooiste jaren van zijn leven te verspillen. Maar onze liefde was gewoon te sterk.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"Ons geheim werd, zoals de meeste geheimen, ontdekt. Mijn moeder vermoedde iets en ik gaf mijn relatie met Almir toe. Het drama dat zich toen ontspon, is niet eenvoudig te beschrijven. De familie van mijn vader waarschuwde hem; Almir zou een moslimvrouw van me maken. Iedereen had een mening over ons."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Almir: "Het verhaal over onze relatie bereikte ook het politiebureau. Veel collega's hadden het erover. Het was vervelend, er hing een gespannen sfeer op onze werkplek. Ik besloot om met Meata's vader te praten. Ik had niks te verliezen. Ik wachtte hem op in een dienstauto. Hij besloot in te stappen. Tijdens het rijden sprak ik uit hoeveel ik om zijn dochter gaf en hoe serieus we over onze relatie waren. Ik reed hem naar het huis wat we net samen gekocht hadden. Het klinkt als een sprookje, plotseling was er de wending waar we al die tijd op hoopten.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hadden een grote seculiere bruiloft. Ons beide families vierden samen onze geloften aan elkaar. Iedereen kan het nu heel goed met elkaar vinden. Als je ons zo vandaag de dag ziet, kun je je niks voorstellen bij de strijd voor acceptatie die we hebben doorgemaakt. </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"Tegenwoordig is religie en etniciteit onder onze vrienden geen probleem. De oorlog is in het verleden. Thuis wordt er niet over gesproken. Ik heb één vage herinnering aan de oorlog. Ik was heel klein, we bezochten mijn gewonde vader in het ziekenhuis. Om bij de ingang te komen liepen we langs rijen geüniformeerde VN-soldaten die het ziekenhuis bewaakten.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vaak aan dat beeld, het was net een film, uit een ver verleden."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Meata: "Ik hoop dat ons verhaal van strijd de laatste in de lijn is. En dat gemengde relaties nu en in de toekomst gewoon geaccepteerd worden. Er zijn andere zaken in Bosnië, waar we voor moeten strijden. Zoals rechten voor lhbti+'ers. We zijn zwanger van ons eerste kind. Zij kan later worden wat ze wil, en liefhebben wie ze wil."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Durakovic (Kroaat, 1970), professor in de rechten en Edin Durakovic (Bosniak, 1967), architect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Edin: "Ik ben geboren en getogen in Mostar, in voormalig Joegoslavië. Een land waar religie en etniciteit geen rol speelden. Zelfs in mijn stoutste dromen had ik me geen oorlog voorgesteld die ons land en haar inwoners in stukken zou scheuren.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familie is moslim. Ik ben opgevoed door mijn zeer religieuze grootmoeder. Mijn oma had vier kinderen, van wie er slechts één met een moslim trouwde. We woonden allemaal samen in het grote familiehuis. Een mix van verschillende religies, we vierden verschillende feestdagen, harmonie in één huis.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"Mostar was een levendige, gemengde stad; de jongeren hingen 's avonds rond in de cafés en bars op de Boulevard, zoals die bekendstond. Daar zag ik Anita, ik kon mijn ogen niet van haar afhouden. Ik vroeg haar vriendin of ze single was, ze zei 'ja'. Dat bleek een leugen, de beste leugen van mijn leven."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"Geen seconde gaven we om de religie van de ander. Ik ben seculier opgevoed door mijn Kroatische moeder en Servische vader, we vierden niet eens Kerstmis thuis.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trouwden in 1990, een paar jaar later brak de eerste oorlog uit, daarna brak ons hart. Tussen april en juni 1992 vochten de Bosnische Kroaten en Bosniakken in Mostar samen tegen de Bosnische Serviërs. We geloofden dat de gevechten snel voorbij zouden gaan. We konden er niet verder naast zitten.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1993 was de oorlog nóg omvattender geworden en begonnen de Bosnische Kroaten en Bosniakken tegen elkaar te vechten. In de ogen van onze buren waren we geen Edin en Anita meer, maar een Kroaat getrouwd met een Bosniak. Het waren onze eigen Kroatische buren die met wapens Edin uit zijn eigen familiehuis verdreven. Bosniakken moesten verhuizen naar het oostelijk deel van de stad. Zij hadden geluk, veel Bosniakken werden gedood.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vluchtte met mijn 3-jarige zoon, mijn schoonmoeder en onze laatste 500 Duitse mark naar Kroatië. We kregen asiel in Oostenrijk. Mijn rechtenstudie moest ik opgeven. Ik maakte huizen schoon en volgde een opleiding verpleegkunde. Ik miste mijn man, ik was bezorgd."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Edin: "In het moslimgedeelte van Mostar heb ik een maand ondergedoken gezeten. Ik werd gedwongen me bij het Bosnische leger aan te sluiten. Ik was architect en wilde nooit van mijn leven soldaat worden. Het was meedoen of vermoord worden. Maandenlang vocht ik aan de frontlinies in de oorlog.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twee jaar gescheiden van mijn familie, toen ik besloot het leger te ontvluchten. Ik was een hooggeplaatst officier, er stond een veroordeling van twaalf jaar gevangenisstraf op desertie. Het hoofd van de VN hielp mij om naar Zagreb te komen. Het plan was om vanuit daar via Slovenië, Oostenrijk te bereiken. Ik kwam uiteindelijk de grens van Oostenrijk niet over met mijn valse diplomatieke paspoort. Weer moest ik onderduiken, totdat Anita na enkele maanden familiereünie-papieren regelde in Oostenrijk."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"Het was vreemd en onwennig om elkaar weer te zien. We waren getraumatiseerd. Het herstellen van onze relatie was een uitdaging. Ik twijfelde of we deze twee jaar konden overbruggen. Edin gaf nooit op, hij vocht voor onze relatie en uiteindelijk is dat gelukt. In 1998 keerden we terug naar Mostar, de echo's van de oorlog zweefden nog in de lucht, in zekere zin nog steeds. Er is een brug die onze stad scheidt.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mijn doctoraat in de rechten afgerond en ben professor aan de universiteit. Edin is een internationaal geprezen architect, we hebben een prachtig gezin en huis. Een goed leven. Maar we zouden er alles voor over hebben om terug te keren naar vroeger, toen Joegoslavië nog één was. We leefden toen een eenvoudiger leven, met respect en gelijkheid, Het was het beste land ter wereld."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Vesna Andree Zaimovic (Kroaat/Sloveen, 1965), journalist en musicoloog en Senad Zaimovic (Bosniak, 1964), econoom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Vesna: "Senad en ik werkten bij een tv-omroep in Sarajevo, daar hebben we elkaar ontmoet. Ik was presentator van een kinderprogramma en hij was hoofd marketing. Ik voelde me aangetrokken tot zijn open manier van denken en creatieve geest. Onze cirkel van vrienden en collega's omvatte veel intellectuelen, mensen die om de wereld om hen heen gaven, vrij denkende mensen met gemengde achtergronden. Mijn vader is Sloveens en mijn moeder Bosnisch Kroaat, ik leerde van mijn ouders mensen niet op te delen naar religie of culturele achtergrond, iedereen is gelijk, daar begint het mee. Toen ik verliefd werd op Senad, is het niet in me opgekomen om aan hem te denken als 'de moslim'. </w:t>
      </w:r>
    </w:p>
    <w:p>
      <w:pPr>
        <w:pStyle w:val="Normal30"/>
      </w:pPr>
    </w:p>
    <w:p>
      <w:pPr>
        <w:pStyle w:val="Normal3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dag, aan het begin van de oorlog, kondigden enkele van onze collega's aan dat ze in het weekend aardappelen bij hun zomerhuizen zouden gaan oogsten. Daarna kwamen ze nooit meer terug naar het tv-station. Later begrepen we dat 'aardappelen rapen' een code was. Journalisten van verschillende nationaliteiten verlieten de gemende omroepen en mediabedrijven, om een eigen omroep te beginnen.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Tunnel van hoop</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Bosnische oorlog was heel heftig in Sarajevo. Vanaf april 1992 werden we belegerd door Servische troepen, niemand kon de stad in of uit. Pas in 1993 werd er een tunnel gegraven, de Tunnel van Hoop. Het verbond de stad met een gebied in Bosnische handen aan de andere kant van de luchthaven, gecontroleerd door de Verenigde Naties. Het was de enige manier om voedsel, elektriciteit, humanitaire hulp en ook wapens naar de mensen in de belegerde stad te brengen.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ouders woonden in een ander deel van de stad. Het was altijd een rustige, aardige buurt met goede buur-tot-buur-relaties. Op een nacht werden mijn ouders en alle niet-Servische bewoners uit de wijk door gewapende Servische buren uit hun huizen gedwongen. Ze werden uren vastgehouden en bedreigd met de dood. In de ochtend kreeg iedereen tien minuten om spullen te verzamelen en werden ze gedwongen naar een ander gebied in de stad te verhuizen. De wijk was nu Servisch.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hoe etnische reiniging werkt, zeer systematisch. Soms doodden de Serviërs een paar prominente mensen om hun macht te tonen. Dan lieten ze de doodsbange rest van de gevangenen gaan, psychologische oorlogsvoering en marteling is dat.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nam wat documenten, goud en sieraden mee. Ze vertrokken naar vrienden. Ik kon ze niet bereiken. Ze woonden dichtbij, maar tussen onze straten waren zoveel sluipschutters, het was levensgevaarlijk om de oversteek te wagen. Enkele weken later wisten ze met hulp van de katholieke kerk Sarajevo te verlaten en ontsnapten ze naar Slovenië."Senad: "We besloten om midden in de oorlog te trouwen. We wilden het leven vieren, ons mooi aankleden, make-up dragen en dansen; alles om even los te komen van de gruwelen om ons heen. De trouwdag was in augustus 1993, we verzamelden in onze flat. De viering vond plaats in een café in de binnenstad. Om daar te kunnen komen, moesten we via de beroemde Sniper Alley (de boulevard die constant door scherpschutters onder schot werd gehouden, red.) rijden. De kogels raakten onze snelrijdende auto's gelukkig niet.</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Zeven keer ja</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menu stond alleen rijst geserveerd, die smaakte bijzonder heerlijk die dag. Vrienden waren erin geslaagd om twee flessen whiskey in handen te krijgen. De vrouw die ons trouwde was een Servische. Jaren later trouwde ze ook onze zoon en zijn vriendin. Het was een dag om nooit te vergeten. Vesna was zo opgewonden. Toen haar werd gevraagd of ze met me wilde trouwen, zei ze wel zeven keer 'ja'! De muren van het café zaten vol kogelgaten, maar daar binnen lachten onze vrienden, en voelden we ons springlevend die dag."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Vesna: "Het leven ging door tijdens de oorlog. We zijn mediamensen en we werkten, gedreven door adrenaline. Senad was hoofdredacteur van War Art, een dagelijks programma over alle aspecten van cultuur, dat via een satelliet vanuit de stad werd uitgezonden, als opzettelijke daad van culturele weerstand. We hielpen ook buitenlandse media bij het rapporteren over de gruwelijkheden die in ons land plaatsvonden. In 1994 vluchtte ik naar Slovenië. Ik was in verwachting van ons eerste kind en Senad volgde enige tijd later. Hoewel ik elke dag getuige was geweest van de oorlog in Sarajevo, was het pas in het veilige Slovenië dat de gevolgen van de oorlog me vol raakten en me van binnen verscheurden. Het was in juli 1995 dat het bloedbad van Srebrenica plaatsvond, meer dan 8000 Bosniak moslimmannen en -jongens werden gedood door het Bosnisch-Servische leger. Ik gaf destijds mijn eigen zoon borstvoeding, ik voelde fysiek de pijn van alle moeders die hun jongens verloren."Senad: "We hebben samen drie kinderen. Deze kinderen uit ons gemengde huwelijk worden voor de Bosnische wet beschouwd als 'anderen'.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Dayton Akkoorden, die de oorlog in 1995 beëindigden, gaan uit van privileges voor de drie grootste etnische groepen van Bosnië Herzegovina; Bosniakken, in meerderheid moslim, Serviërs en Kroaten.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Tweederangs burgers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drie etnische groepen worden gedefinieerd als de 'constituerende volken'. De rest van de bevolking, in totaal ongeveer zeventien minderheden, zijn gecategoriseerd als 'anderen'. Zij mogen bepaalde politieke posities niet bekleden en zijn in feite tweederangs burgers. Dat geldt ook voor alle kinderen van gemengde huwelijken. Vesna is een echte voorvechter om 'anderen' gelijke rechten te geven in ons land. We zijn allemaal Bosniërs, ongeacht religie of etniciteit. Net zoals we allemaal Joegoslaven waren onder Tito's leiding. Na dertig jaar worstelt ons land nog steeds om de diepe wonden en trauma's te genezen die door de oorlog zijn achtergelaten.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op een Bosnië waar alle burgers gelijk zijn, en minderheden door de wet worden beschermd. Een Bosnie dat kan floreren als onderdeel van Europa."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Intieme blik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fotoproject LOVE ZONE gaat het fotografenduo Hadas Itzkovitch en Anya van Lit op zoek naar gemengde stellen in (voormalige) conflictgebieden. Deze stellen bieden in woord en beeld een intieme blik op hun liefdesrelatie en hoe het conflict daarin een rol speelt. Er is vaak niet alleen strijd tussen landen, maar ook tussen bevolkingsgroepen binnen één land.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fotografenduo portretteerde de afgelopen zeven jaar gemengde stellen in Israël-Palestina, katholiek-protestantse stellen in Noord-Ierland, Bosnisch-Servisch-Kroatische stellen in Bosnië-Herzegovina, interraciale stellen in Zuid-Afrika, Turks-Koerdische stellen in Turkije, en Noord- en Zuid-Koreaanse stellen in Zuid-Korea. </w:t>
      </w:r>
    </w:p>
    <w:p>
      <w:pPr>
        <w:pStyle w:val="Normal30"/>
      </w:pPr>
    </w:p>
    <w:p>
      <w:pPr>
        <w:pStyle w:val="Normal3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publiceerde Trouw al LOVE ZONE Palestina-Israël, LOVE ZONE Zuid-Afrika en LOVE ZONE Noord-Zuid-Korea. De komende weken volgen LOVE ZONE Bosnië-Herzegovina en LOVE ZONE Turkije-Koerdistan. De tentoonstelling LOVE ZONE opent op 8 december in Izmir, Turkije. En reist daarna naar de landen waar het project is gemaakt.</w: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 pagina 4, pagina 5</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0"/>
      </w:pPr>
    </w:p>
    <w:p>
      <w:pPr>
        <w:pStyle w:val="Normal30"/>
        <w:ind w:left="200"/>
      </w:pPr>
      <w:r>
        <w:br/>
      </w:r>
      <w:r>
        <w:pict>
          <v:line id="_x0000_s1158" style="position:absolute;z-index:25173094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Leeswijzer over ‘Kees de jongen’, het nieuwe boek dat we lezen in de Volkskrant Leesclub</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Hoogland aast op snelste kilometer</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Dit zijn de verslaggevers van Het Parool</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Ton zet zich in voor een beter milieu, maar op de A12 vastgeplakt aan het asfalt zul je hem nooit aantreffen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'Er moet drama zijn, maar mijn werk is niet zwaar'</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Joodse staat is ons voorrecht' Fries-Joodse Raouf vond familie terug in Israël</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’Mijn vader zei nog: als het écht moeilijk wordt, kun je naar Israël’ Fries-Joodse Raouf vond familie terug in Israël</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De angst voor clowns zit soms diep: zo ga je ermee om</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Sambeeks Heem viert feest met terugkeer burgemeestersketting</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’Ervaring verdwijnt’</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Nicole Terborg werd op haar 13de naar een tante gestuurd: ‘Ik dacht dat ik het niet verdiende om te mogen blijven’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Geen controles plastic knallers</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Waarom wij allemaal parasieten zijn, en managers helemaal</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‘Message in a bottle’: dansvoorstelling over vluchtelingen – op muziek van Sting</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Met nieuwe offensieven willen Moskou én Kyiv voor de winter hun posities aan het front versterken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Waarom wij allemaal parasieten zijn, en managers helemaal</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'Schrijven hielp mij heel erg. Schrijven is ook praten'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Wat we geleerd hebben: dit kunnen we dus niet aan de vervoerders overlaten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Bekentenis Rutte ongeloofwaardig Brief van de dag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Al op de eerste schooldag komen kinderen te laat, en nog steeds is het leerlingenvervoer in Breda een chaos: dit is de oorzaak</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Fotografen worden ‘artivisten’: kun je met foto’s werkelijk dingen veranderen?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GEACHTE LEZER</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‘Sekte’ Maerloo moet van rechter administratie teruggeven aan voormalig lid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Zago nieuwe bondscoach Bolivia Sport Kort: Real houdt sterkhouder Vinicius Junior langer in Madrid</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Doe mee aan ons sinterklaasonderzoek: is het oer-Hollandse feest nog altijd even populair?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Wat verliezen we als Elon Musk met X uit Europa vertrekt?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UWV: banengroei valt door mismatch en vergrijzing terug in 2024</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Ons eigen geluid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Hoe je Joods bent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'Er was één regel: trouwen doe je alleen met Kroaten'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'Er was één regel: trouwen doe je alleen met Kroaten'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rFonts w:ascii="arial" w:eastAsia="arial" w:hAnsi="arial" w:cs="arial"/>
      <w:sz w:val="20"/>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eastAsia="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4.xml" /><Relationship Id="rId101" Type="http://schemas.openxmlformats.org/officeDocument/2006/relationships/header" Target="header45.xml" /><Relationship Id="rId102" Type="http://schemas.openxmlformats.org/officeDocument/2006/relationships/footer" Target="footer45.xml" /><Relationship Id="rId103" Type="http://schemas.openxmlformats.org/officeDocument/2006/relationships/image" Target="media/image10.png"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header" Target="header52.xml" /><Relationship Id="rId117" Type="http://schemas.openxmlformats.org/officeDocument/2006/relationships/header" Target="header53.xml" /><Relationship Id="rId118" Type="http://schemas.openxmlformats.org/officeDocument/2006/relationships/footer" Target="footer52.xml" /><Relationship Id="rId119" Type="http://schemas.openxmlformats.org/officeDocument/2006/relationships/footer" Target="footer53.xml" /><Relationship Id="rId12" Type="http://schemas.openxmlformats.org/officeDocument/2006/relationships/header" Target="header4.xml" /><Relationship Id="rId120" Type="http://schemas.openxmlformats.org/officeDocument/2006/relationships/header" Target="header54.xml" /><Relationship Id="rId121" Type="http://schemas.openxmlformats.org/officeDocument/2006/relationships/footer" Target="footer54.xml" /><Relationship Id="rId122" Type="http://schemas.openxmlformats.org/officeDocument/2006/relationships/header" Target="header55.xml" /><Relationship Id="rId123" Type="http://schemas.openxmlformats.org/officeDocument/2006/relationships/header" Target="header56.xml" /><Relationship Id="rId124" Type="http://schemas.openxmlformats.org/officeDocument/2006/relationships/footer" Target="footer55.xml" /><Relationship Id="rId125" Type="http://schemas.openxmlformats.org/officeDocument/2006/relationships/footer" Target="footer56.xml" /><Relationship Id="rId126" Type="http://schemas.openxmlformats.org/officeDocument/2006/relationships/header" Target="header57.xml" /><Relationship Id="rId127" Type="http://schemas.openxmlformats.org/officeDocument/2006/relationships/footer" Target="footer57.xml" /><Relationship Id="rId128" Type="http://schemas.openxmlformats.org/officeDocument/2006/relationships/header" Target="header58.xml" /><Relationship Id="rId129" Type="http://schemas.openxmlformats.org/officeDocument/2006/relationships/header" Target="header59.xml" /><Relationship Id="rId13" Type="http://schemas.openxmlformats.org/officeDocument/2006/relationships/header" Target="header5.xml" /><Relationship Id="rId130" Type="http://schemas.openxmlformats.org/officeDocument/2006/relationships/footer" Target="footer58.xml" /><Relationship Id="rId131" Type="http://schemas.openxmlformats.org/officeDocument/2006/relationships/footer" Target="footer59.xml" /><Relationship Id="rId132" Type="http://schemas.openxmlformats.org/officeDocument/2006/relationships/header" Target="header60.xml" /><Relationship Id="rId133" Type="http://schemas.openxmlformats.org/officeDocument/2006/relationships/footer" Target="footer60.xml" /><Relationship Id="rId134" Type="http://schemas.openxmlformats.org/officeDocument/2006/relationships/header" Target="header61.xml" /><Relationship Id="rId135" Type="http://schemas.openxmlformats.org/officeDocument/2006/relationships/header" Target="header62.xml" /><Relationship Id="rId136" Type="http://schemas.openxmlformats.org/officeDocument/2006/relationships/footer" Target="footer61.xml" /><Relationship Id="rId137" Type="http://schemas.openxmlformats.org/officeDocument/2006/relationships/footer" Target="footer62.xml" /><Relationship Id="rId138" Type="http://schemas.openxmlformats.org/officeDocument/2006/relationships/header" Target="header63.xml" /><Relationship Id="rId139" Type="http://schemas.openxmlformats.org/officeDocument/2006/relationships/footer" Target="footer63.xml" /><Relationship Id="rId14" Type="http://schemas.openxmlformats.org/officeDocument/2006/relationships/footer" Target="footer4.xml" /><Relationship Id="rId140" Type="http://schemas.openxmlformats.org/officeDocument/2006/relationships/header" Target="header64.xml" /><Relationship Id="rId141" Type="http://schemas.openxmlformats.org/officeDocument/2006/relationships/header" Target="header65.xml" /><Relationship Id="rId142" Type="http://schemas.openxmlformats.org/officeDocument/2006/relationships/footer" Target="footer64.xml" /><Relationship Id="rId143" Type="http://schemas.openxmlformats.org/officeDocument/2006/relationships/footer" Target="footer65.xml" /><Relationship Id="rId144" Type="http://schemas.openxmlformats.org/officeDocument/2006/relationships/header" Target="header66.xml" /><Relationship Id="rId145" Type="http://schemas.openxmlformats.org/officeDocument/2006/relationships/footer" Target="footer66.xml" /><Relationship Id="rId146" Type="http://schemas.openxmlformats.org/officeDocument/2006/relationships/header" Target="header67.xml" /><Relationship Id="rId147" Type="http://schemas.openxmlformats.org/officeDocument/2006/relationships/header" Target="header68.xml" /><Relationship Id="rId148" Type="http://schemas.openxmlformats.org/officeDocument/2006/relationships/footer" Target="footer67.xml" /><Relationship Id="rId149" Type="http://schemas.openxmlformats.org/officeDocument/2006/relationships/footer" Target="footer68.xml" /><Relationship Id="rId15" Type="http://schemas.openxmlformats.org/officeDocument/2006/relationships/footer" Target="footer5.xml" /><Relationship Id="rId150" Type="http://schemas.openxmlformats.org/officeDocument/2006/relationships/header" Target="header69.xml" /><Relationship Id="rId151" Type="http://schemas.openxmlformats.org/officeDocument/2006/relationships/footer" Target="footer69.xml" /><Relationship Id="rId152" Type="http://schemas.openxmlformats.org/officeDocument/2006/relationships/header" Target="header70.xml" /><Relationship Id="rId153" Type="http://schemas.openxmlformats.org/officeDocument/2006/relationships/header" Target="header71.xml" /><Relationship Id="rId154" Type="http://schemas.openxmlformats.org/officeDocument/2006/relationships/footer" Target="footer70.xml" /><Relationship Id="rId155" Type="http://schemas.openxmlformats.org/officeDocument/2006/relationships/footer" Target="footer71.xml" /><Relationship Id="rId156" Type="http://schemas.openxmlformats.org/officeDocument/2006/relationships/header" Target="header72.xml" /><Relationship Id="rId157" Type="http://schemas.openxmlformats.org/officeDocument/2006/relationships/footer" Target="footer72.xml" /><Relationship Id="rId158" Type="http://schemas.openxmlformats.org/officeDocument/2006/relationships/header" Target="header73.xml" /><Relationship Id="rId159" Type="http://schemas.openxmlformats.org/officeDocument/2006/relationships/header" Target="header74.xml" /><Relationship Id="rId16" Type="http://schemas.openxmlformats.org/officeDocument/2006/relationships/header" Target="header6.xml" /><Relationship Id="rId160" Type="http://schemas.openxmlformats.org/officeDocument/2006/relationships/footer" Target="footer73.xml" /><Relationship Id="rId161" Type="http://schemas.openxmlformats.org/officeDocument/2006/relationships/footer" Target="footer74.xml" /><Relationship Id="rId162" Type="http://schemas.openxmlformats.org/officeDocument/2006/relationships/header" Target="header75.xml" /><Relationship Id="rId163" Type="http://schemas.openxmlformats.org/officeDocument/2006/relationships/footer" Target="footer75.xml" /><Relationship Id="rId164" Type="http://schemas.openxmlformats.org/officeDocument/2006/relationships/header" Target="header76.xml" /><Relationship Id="rId165" Type="http://schemas.openxmlformats.org/officeDocument/2006/relationships/header" Target="header77.xml" /><Relationship Id="rId166" Type="http://schemas.openxmlformats.org/officeDocument/2006/relationships/footer" Target="footer76.xml" /><Relationship Id="rId167" Type="http://schemas.openxmlformats.org/officeDocument/2006/relationships/footer" Target="footer77.xml" /><Relationship Id="rId168" Type="http://schemas.openxmlformats.org/officeDocument/2006/relationships/header" Target="header78.xml" /><Relationship Id="rId169" Type="http://schemas.openxmlformats.org/officeDocument/2006/relationships/footer" Target="footer78.xml" /><Relationship Id="rId17" Type="http://schemas.openxmlformats.org/officeDocument/2006/relationships/footer" Target="footer6.xml" /><Relationship Id="rId170" Type="http://schemas.openxmlformats.org/officeDocument/2006/relationships/header" Target="header79.xml" /><Relationship Id="rId171" Type="http://schemas.openxmlformats.org/officeDocument/2006/relationships/header" Target="header80.xml" /><Relationship Id="rId172" Type="http://schemas.openxmlformats.org/officeDocument/2006/relationships/footer" Target="footer79.xml" /><Relationship Id="rId173" Type="http://schemas.openxmlformats.org/officeDocument/2006/relationships/footer" Target="footer80.xml" /><Relationship Id="rId174" Type="http://schemas.openxmlformats.org/officeDocument/2006/relationships/header" Target="header81.xml" /><Relationship Id="rId175" Type="http://schemas.openxmlformats.org/officeDocument/2006/relationships/footer" Target="footer81.xml" /><Relationship Id="rId176" Type="http://schemas.openxmlformats.org/officeDocument/2006/relationships/header" Target="header82.xml" /><Relationship Id="rId177" Type="http://schemas.openxmlformats.org/officeDocument/2006/relationships/header" Target="header83.xml" /><Relationship Id="rId178" Type="http://schemas.openxmlformats.org/officeDocument/2006/relationships/footer" Target="footer82.xml" /><Relationship Id="rId179" Type="http://schemas.openxmlformats.org/officeDocument/2006/relationships/footer" Target="footer83.xml" /><Relationship Id="rId18" Type="http://schemas.openxmlformats.org/officeDocument/2006/relationships/image" Target="media/image3.jpeg" /><Relationship Id="rId180" Type="http://schemas.openxmlformats.org/officeDocument/2006/relationships/header" Target="header84.xml" /><Relationship Id="rId181" Type="http://schemas.openxmlformats.org/officeDocument/2006/relationships/footer" Target="footer84.xml" /><Relationship Id="rId182" Type="http://schemas.openxmlformats.org/officeDocument/2006/relationships/header" Target="header85.xml" /><Relationship Id="rId183" Type="http://schemas.openxmlformats.org/officeDocument/2006/relationships/header" Target="header86.xml" /><Relationship Id="rId184" Type="http://schemas.openxmlformats.org/officeDocument/2006/relationships/footer" Target="footer85.xml" /><Relationship Id="rId185" Type="http://schemas.openxmlformats.org/officeDocument/2006/relationships/footer" Target="footer86.xml" /><Relationship Id="rId186" Type="http://schemas.openxmlformats.org/officeDocument/2006/relationships/header" Target="header87.xml" /><Relationship Id="rId187" Type="http://schemas.openxmlformats.org/officeDocument/2006/relationships/footer" Target="footer87.xml" /><Relationship Id="rId188" Type="http://schemas.openxmlformats.org/officeDocument/2006/relationships/header" Target="header88.xml" /><Relationship Id="rId189" Type="http://schemas.openxmlformats.org/officeDocument/2006/relationships/header" Target="header89.xml" /><Relationship Id="rId19" Type="http://schemas.openxmlformats.org/officeDocument/2006/relationships/header" Target="header7.xml" /><Relationship Id="rId190" Type="http://schemas.openxmlformats.org/officeDocument/2006/relationships/footer" Target="footer88.xml" /><Relationship Id="rId191" Type="http://schemas.openxmlformats.org/officeDocument/2006/relationships/footer" Target="footer89.xml" /><Relationship Id="rId192" Type="http://schemas.openxmlformats.org/officeDocument/2006/relationships/header" Target="header90.xml" /><Relationship Id="rId193" Type="http://schemas.openxmlformats.org/officeDocument/2006/relationships/footer" Target="footer90.xml" /><Relationship Id="rId194" Type="http://schemas.openxmlformats.org/officeDocument/2006/relationships/header" Target="header91.xml" /><Relationship Id="rId195" Type="http://schemas.openxmlformats.org/officeDocument/2006/relationships/header" Target="header92.xml" /><Relationship Id="rId196" Type="http://schemas.openxmlformats.org/officeDocument/2006/relationships/footer" Target="footer91.xml" /><Relationship Id="rId197" Type="http://schemas.openxmlformats.org/officeDocument/2006/relationships/footer" Target="footer92.xml" /><Relationship Id="rId198" Type="http://schemas.openxmlformats.org/officeDocument/2006/relationships/header" Target="header93.xml" /><Relationship Id="rId199" Type="http://schemas.openxmlformats.org/officeDocument/2006/relationships/footer" Target="foot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theme" Target="theme/theme1.xml" /><Relationship Id="rId201" Type="http://schemas.openxmlformats.org/officeDocument/2006/relationships/numbering" Target="numbering.xml" /><Relationship Id="rId202" Type="http://schemas.openxmlformats.org/officeDocument/2006/relationships/styles" Target="styles.xml" /><Relationship Id="rId21" Type="http://schemas.openxmlformats.org/officeDocument/2006/relationships/footer" Target="footer7.xml" /><Relationship Id="rId22" Type="http://schemas.openxmlformats.org/officeDocument/2006/relationships/footer" Target="footer8.xml" /><Relationship Id="rId23" Type="http://schemas.openxmlformats.org/officeDocument/2006/relationships/header" Target="header9.xml" /><Relationship Id="rId24" Type="http://schemas.openxmlformats.org/officeDocument/2006/relationships/footer" Target="footer9.xml" /><Relationship Id="rId25" Type="http://schemas.openxmlformats.org/officeDocument/2006/relationships/image" Target="media/image4.png" /><Relationship Id="rId26" Type="http://schemas.openxmlformats.org/officeDocument/2006/relationships/header" Target="header10.xml" /><Relationship Id="rId27" Type="http://schemas.openxmlformats.org/officeDocument/2006/relationships/header" Target="header11.xml" /><Relationship Id="rId28" Type="http://schemas.openxmlformats.org/officeDocument/2006/relationships/footer" Target="footer10.xml" /><Relationship Id="rId29" Type="http://schemas.openxmlformats.org/officeDocument/2006/relationships/footer" Target="footer11.xml" /><Relationship Id="rId3" Type="http://schemas.openxmlformats.org/officeDocument/2006/relationships/fontTable" Target="fontTable.xml" /><Relationship Id="rId30" Type="http://schemas.openxmlformats.org/officeDocument/2006/relationships/header" Target="header12.xml" /><Relationship Id="rId31" Type="http://schemas.openxmlformats.org/officeDocument/2006/relationships/footer" Target="footer12.xml" /><Relationship Id="rId32" Type="http://schemas.openxmlformats.org/officeDocument/2006/relationships/image" Target="media/image5.png" /><Relationship Id="rId33" Type="http://schemas.openxmlformats.org/officeDocument/2006/relationships/header" Target="header13.xml" /><Relationship Id="rId34" Type="http://schemas.openxmlformats.org/officeDocument/2006/relationships/header" Target="header14.xml" /><Relationship Id="rId35" Type="http://schemas.openxmlformats.org/officeDocument/2006/relationships/footer" Target="footer13.xml" /><Relationship Id="rId36" Type="http://schemas.openxmlformats.org/officeDocument/2006/relationships/footer" Target="footer14.xml" /><Relationship Id="rId37" Type="http://schemas.openxmlformats.org/officeDocument/2006/relationships/header" Target="header15.xml" /><Relationship Id="rId38" Type="http://schemas.openxmlformats.org/officeDocument/2006/relationships/footer" Target="footer15.xml" /><Relationship Id="rId39" Type="http://schemas.openxmlformats.org/officeDocument/2006/relationships/image" Target="media/image6.png" /><Relationship Id="rId4" Type="http://schemas.openxmlformats.org/officeDocument/2006/relationships/header" Target="header1.xml" /><Relationship Id="rId40" Type="http://schemas.openxmlformats.org/officeDocument/2006/relationships/header" Target="header16.xml" /><Relationship Id="rId41" Type="http://schemas.openxmlformats.org/officeDocument/2006/relationships/header" Target="header17.xml" /><Relationship Id="rId42" Type="http://schemas.openxmlformats.org/officeDocument/2006/relationships/footer" Target="footer16.xml" /><Relationship Id="rId43" Type="http://schemas.openxmlformats.org/officeDocument/2006/relationships/footer" Target="footer17.xml" /><Relationship Id="rId44" Type="http://schemas.openxmlformats.org/officeDocument/2006/relationships/header" Target="header18.xml" /><Relationship Id="rId45" Type="http://schemas.openxmlformats.org/officeDocument/2006/relationships/footer" Target="footer18.xml" /><Relationship Id="rId46" Type="http://schemas.openxmlformats.org/officeDocument/2006/relationships/image" Target="media/image7.png" /><Relationship Id="rId47" Type="http://schemas.openxmlformats.org/officeDocument/2006/relationships/header" Target="header19.xml" /><Relationship Id="rId48" Type="http://schemas.openxmlformats.org/officeDocument/2006/relationships/header" Target="header20.xml" /><Relationship Id="rId49" Type="http://schemas.openxmlformats.org/officeDocument/2006/relationships/footer" Target="footer19.xml" /><Relationship Id="rId5" Type="http://schemas.openxmlformats.org/officeDocument/2006/relationships/header" Target="header2.xml" /><Relationship Id="rId50" Type="http://schemas.openxmlformats.org/officeDocument/2006/relationships/footer" Target="footer20.xml" /><Relationship Id="rId51" Type="http://schemas.openxmlformats.org/officeDocument/2006/relationships/header" Target="header21.xml" /><Relationship Id="rId52" Type="http://schemas.openxmlformats.org/officeDocument/2006/relationships/footer" Target="footer21.xml" /><Relationship Id="rId53" Type="http://schemas.openxmlformats.org/officeDocument/2006/relationships/image" Target="media/image8.png" /><Relationship Id="rId54" Type="http://schemas.openxmlformats.org/officeDocument/2006/relationships/header" Target="header22.xml" /><Relationship Id="rId55" Type="http://schemas.openxmlformats.org/officeDocument/2006/relationships/header" Target="header23.xml" /><Relationship Id="rId56" Type="http://schemas.openxmlformats.org/officeDocument/2006/relationships/footer" Target="footer22.xml" /><Relationship Id="rId57" Type="http://schemas.openxmlformats.org/officeDocument/2006/relationships/footer" Target="footer23.xml" /><Relationship Id="rId58" Type="http://schemas.openxmlformats.org/officeDocument/2006/relationships/header" Target="header24.xml" /><Relationship Id="rId59" Type="http://schemas.openxmlformats.org/officeDocument/2006/relationships/footer" Target="footer24.xml" /><Relationship Id="rId6" Type="http://schemas.openxmlformats.org/officeDocument/2006/relationships/footer" Target="footer1.xml" /><Relationship Id="rId60" Type="http://schemas.openxmlformats.org/officeDocument/2006/relationships/image" Target="media/image9.png" /><Relationship Id="rId61" Type="http://schemas.openxmlformats.org/officeDocument/2006/relationships/header" Target="header25.xml" /><Relationship Id="rId62" Type="http://schemas.openxmlformats.org/officeDocument/2006/relationships/header" Target="header26.xml" /><Relationship Id="rId63" Type="http://schemas.openxmlformats.org/officeDocument/2006/relationships/footer" Target="footer25.xml" /><Relationship Id="rId64" Type="http://schemas.openxmlformats.org/officeDocument/2006/relationships/footer" Target="footer26.xml" /><Relationship Id="rId65" Type="http://schemas.openxmlformats.org/officeDocument/2006/relationships/header" Target="header27.xml" /><Relationship Id="rId66" Type="http://schemas.openxmlformats.org/officeDocument/2006/relationships/footer" Target="footer27.xml" /><Relationship Id="rId67" Type="http://schemas.openxmlformats.org/officeDocument/2006/relationships/header" Target="header28.xml" /><Relationship Id="rId68" Type="http://schemas.openxmlformats.org/officeDocument/2006/relationships/header" Target="header29.xml" /><Relationship Id="rId69" Type="http://schemas.openxmlformats.org/officeDocument/2006/relationships/footer" Target="footer28.xml" /><Relationship Id="rId7" Type="http://schemas.openxmlformats.org/officeDocument/2006/relationships/footer" Target="footer2.xml" /><Relationship Id="rId70" Type="http://schemas.openxmlformats.org/officeDocument/2006/relationships/footer" Target="footer29.xml" /><Relationship Id="rId71" Type="http://schemas.openxmlformats.org/officeDocument/2006/relationships/header" Target="header30.xml" /><Relationship Id="rId72" Type="http://schemas.openxmlformats.org/officeDocument/2006/relationships/footer" Target="footer30.xml" /><Relationship Id="rId73" Type="http://schemas.openxmlformats.org/officeDocument/2006/relationships/header" Target="header31.xml" /><Relationship Id="rId74" Type="http://schemas.openxmlformats.org/officeDocument/2006/relationships/header" Target="header32.xml" /><Relationship Id="rId75" Type="http://schemas.openxmlformats.org/officeDocument/2006/relationships/footer" Target="footer31.xml" /><Relationship Id="rId76" Type="http://schemas.openxmlformats.org/officeDocument/2006/relationships/footer" Target="footer32.xml" /><Relationship Id="rId77" Type="http://schemas.openxmlformats.org/officeDocument/2006/relationships/header" Target="header33.xml" /><Relationship Id="rId78" Type="http://schemas.openxmlformats.org/officeDocument/2006/relationships/footer" Target="footer33.xml" /><Relationship Id="rId79" Type="http://schemas.openxmlformats.org/officeDocument/2006/relationships/header" Target="header34.xml" /><Relationship Id="rId8" Type="http://schemas.openxmlformats.org/officeDocument/2006/relationships/header" Target="header3.xml" /><Relationship Id="rId80" Type="http://schemas.openxmlformats.org/officeDocument/2006/relationships/header" Target="header35.xml" /><Relationship Id="rId81" Type="http://schemas.openxmlformats.org/officeDocument/2006/relationships/footer" Target="footer34.xml" /><Relationship Id="rId82" Type="http://schemas.openxmlformats.org/officeDocument/2006/relationships/footer" Target="footer35.xml" /><Relationship Id="rId83" Type="http://schemas.openxmlformats.org/officeDocument/2006/relationships/header" Target="header36.xml" /><Relationship Id="rId84" Type="http://schemas.openxmlformats.org/officeDocument/2006/relationships/footer" Target="footer36.xml" /><Relationship Id="rId85" Type="http://schemas.openxmlformats.org/officeDocument/2006/relationships/header" Target="header37.xml" /><Relationship Id="rId86" Type="http://schemas.openxmlformats.org/officeDocument/2006/relationships/header" Target="header38.xml" /><Relationship Id="rId87" Type="http://schemas.openxmlformats.org/officeDocument/2006/relationships/footer" Target="footer37.xml" /><Relationship Id="rId88" Type="http://schemas.openxmlformats.org/officeDocument/2006/relationships/footer" Target="footer38.xml" /><Relationship Id="rId89" Type="http://schemas.openxmlformats.org/officeDocument/2006/relationships/header" Target="header39.xml" /><Relationship Id="rId9" Type="http://schemas.openxmlformats.org/officeDocument/2006/relationships/footer" Target="footer3.xml" /><Relationship Id="rId90" Type="http://schemas.openxmlformats.org/officeDocument/2006/relationships/footer" Target="footer39.xml" /><Relationship Id="rId91" Type="http://schemas.openxmlformats.org/officeDocument/2006/relationships/header" Target="header40.xml" /><Relationship Id="rId92" Type="http://schemas.openxmlformats.org/officeDocument/2006/relationships/header" Target="header41.xml" /><Relationship Id="rId93" Type="http://schemas.openxmlformats.org/officeDocument/2006/relationships/footer" Target="footer40.xml" /><Relationship Id="rId94" Type="http://schemas.openxmlformats.org/officeDocument/2006/relationships/footer" Target="footer41.xml" /><Relationship Id="rId95" Type="http://schemas.openxmlformats.org/officeDocument/2006/relationships/header" Target="header42.xml" /><Relationship Id="rId96" Type="http://schemas.openxmlformats.org/officeDocument/2006/relationships/footer" Target="footer42.xml" /><Relationship Id="rId97" Type="http://schemas.openxmlformats.org/officeDocument/2006/relationships/header" Target="header43.xml" /><Relationship Id="rId98" Type="http://schemas.openxmlformats.org/officeDocument/2006/relationships/header" Target="header44.xml" /><Relationship Id="rId99" Type="http://schemas.openxmlformats.org/officeDocument/2006/relationships/footer" Target="footer4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 was één regel: trouwen doe je alleen met Kroaten'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209804478</vt:lpwstr>
  </property>
  <property fmtid="{D5CDD505-2E9C-101B-9397-08002B2CF9AE}" pid="3" name="LADocCount">
    <vt:i4>31</vt:i4>
  </property>
  <property fmtid="{D5CDD505-2E9C-101B-9397-08002B2CF9AE}" pid="4" name="LADocumentID:urn:contentItem:69HF-SR81-DYRY-X000-00000-00">
    <vt:lpwstr>Doc::/shared/document|contextualFeaturePermID::1516831</vt:lpwstr>
  </property>
  <property fmtid="{D5CDD505-2E9C-101B-9397-08002B2CF9AE}" pid="5" name="LADocumentID:urn:contentItem:69HF-SR81-DYRY-X002-00000-00">
    <vt:lpwstr>Doc::/shared/document|contextualFeaturePermID::1516831</vt:lpwstr>
  </property>
  <property fmtid="{D5CDD505-2E9C-101B-9397-08002B2CF9AE}" pid="6" name="LADocumentID:urn:contentItem:69HF-SR81-DYRY-X006-00000-00">
    <vt:lpwstr>Doc::/shared/document|contextualFeaturePermID::1516831</vt:lpwstr>
  </property>
  <property fmtid="{D5CDD505-2E9C-101B-9397-08002B2CF9AE}" pid="7" name="LADocumentID:urn:contentItem:69HF-SR81-DYRY-X00K-00000-00">
    <vt:lpwstr>Doc::/shared/document|contextualFeaturePermID::1516831</vt:lpwstr>
  </property>
  <property fmtid="{D5CDD505-2E9C-101B-9397-08002B2CF9AE}" pid="8" name="LADocumentID:urn:contentItem:69HF-SR81-DYRY-X00M-00000-00">
    <vt:lpwstr>Doc::/shared/document|contextualFeaturePermID::1516831</vt:lpwstr>
  </property>
  <property fmtid="{D5CDD505-2E9C-101B-9397-08002B2CF9AE}" pid="9" name="LADocumentID:urn:contentItem:69HJ-D0C1-DYRY-X003-00000-00">
    <vt:lpwstr>Doc::/shared/document|contextualFeaturePermID::1516831</vt:lpwstr>
  </property>
  <property fmtid="{D5CDD505-2E9C-101B-9397-08002B2CF9AE}" pid="10" name="LADocumentID:urn:contentItem:69HJ-D0C1-DYRY-X00C-00000-00">
    <vt:lpwstr>Doc::/shared/document|contextualFeaturePermID::1516831</vt:lpwstr>
  </property>
  <property fmtid="{D5CDD505-2E9C-101B-9397-08002B2CF9AE}" pid="11" name="LADocumentID:urn:contentItem:69HJ-D0C1-DYRY-X019-00000-00">
    <vt:lpwstr>Doc::/shared/document|contextualFeaturePermID::1516831</vt:lpwstr>
  </property>
  <property fmtid="{D5CDD505-2E9C-101B-9397-08002B2CF9AE}" pid="12" name="LADocumentID:urn:contentItem:69HJ-GGV1-JC8X-60M6-00000-00">
    <vt:lpwstr>Doc::/shared/document|contextualFeaturePermID::1516831</vt:lpwstr>
  </property>
  <property fmtid="{D5CDD505-2E9C-101B-9397-08002B2CF9AE}" pid="13" name="LADocumentID:urn:contentItem:69HJ-JRV1-DY4D-Y00T-00000-00">
    <vt:lpwstr>Doc::/shared/document|contextualFeaturePermID::1516831</vt:lpwstr>
  </property>
  <property fmtid="{D5CDD505-2E9C-101B-9397-08002B2CF9AE}" pid="14" name="LADocumentID:urn:contentItem:69HJ-JRV1-DY4D-Y03B-00000-00">
    <vt:lpwstr>Doc::/shared/document|contextualFeaturePermID::1516831</vt:lpwstr>
  </property>
  <property fmtid="{D5CDD505-2E9C-101B-9397-08002B2CF9AE}" pid="15" name="LADocumentID:urn:contentItem:69HJ-JRV1-DY4D-Y03G-00000-00">
    <vt:lpwstr>Doc::/shared/document|contextualFeaturePermID::1516831</vt:lpwstr>
  </property>
  <property fmtid="{D5CDD505-2E9C-101B-9397-08002B2CF9AE}" pid="16" name="LADocumentID:urn:contentItem:69HJ-JRV1-DY4D-Y041-00000-00">
    <vt:lpwstr>Doc::/shared/document|contextualFeaturePermID::1516831</vt:lpwstr>
  </property>
  <property fmtid="{D5CDD505-2E9C-101B-9397-08002B2CF9AE}" pid="17" name="LADocumentID:urn:contentItem:69HK-8HX1-DY4K-S00F-00000-00">
    <vt:lpwstr>Doc::/shared/document|contextualFeaturePermID::1516831</vt:lpwstr>
  </property>
  <property fmtid="{D5CDD505-2E9C-101B-9397-08002B2CF9AE}" pid="18" name="LADocumentID:urn:contentItem:69HK-BVN1-JBNJ-23YN-00000-00">
    <vt:lpwstr>Doc::/shared/document|contextualFeaturePermID::1516831</vt:lpwstr>
  </property>
  <property fmtid="{D5CDD505-2E9C-101B-9397-08002B2CF9AE}" pid="19" name="LADocumentID:urn:contentItem:69HK-CXY1-JBNJ-23YS-00000-00">
    <vt:lpwstr>Doc::/shared/document|contextualFeaturePermID::1516831</vt:lpwstr>
  </property>
  <property fmtid="{D5CDD505-2E9C-101B-9397-08002B2CF9AE}" pid="20" name="LADocumentID:urn:contentItem:69HM-HW11-JBHV-K14V-00000-00">
    <vt:lpwstr>Doc::/shared/document|contextualFeaturePermID::1516831</vt:lpwstr>
  </property>
  <property fmtid="{D5CDD505-2E9C-101B-9397-08002B2CF9AE}" pid="21" name="LADocumentID:urn:contentItem:69HM-HW11-JBHV-K1G4-00000-00">
    <vt:lpwstr>Doc::/shared/document|contextualFeaturePermID::1516831</vt:lpwstr>
  </property>
  <property fmtid="{D5CDD505-2E9C-101B-9397-08002B2CF9AE}" pid="22" name="LADocumentID:urn:contentItem:69HM-HW11-JBHV-K1SW-00000-00">
    <vt:lpwstr>Doc::/shared/document|contextualFeaturePermID::1516831</vt:lpwstr>
  </property>
  <property fmtid="{D5CDD505-2E9C-101B-9397-08002B2CF9AE}" pid="23" name="LADocumentID:urn:contentItem:69HM-HW11-JBHV-K33P-00000-00">
    <vt:lpwstr>Doc::/shared/document|contextualFeaturePermID::1516831</vt:lpwstr>
  </property>
  <property fmtid="{D5CDD505-2E9C-101B-9397-08002B2CF9AE}" pid="24" name="LADocumentID:urn:contentItem:69HM-HW11-JBHV-K3JY-00000-00">
    <vt:lpwstr>Doc::/shared/document|contextualFeaturePermID::1516831</vt:lpwstr>
  </property>
  <property fmtid="{D5CDD505-2E9C-101B-9397-08002B2CF9AE}" pid="25" name="LADocumentID:urn:contentItem:69HM-HW11-JBHV-K3T4-00000-00">
    <vt:lpwstr>Doc::/shared/document|contextualFeaturePermID::1516831</vt:lpwstr>
  </property>
  <property fmtid="{D5CDD505-2E9C-101B-9397-08002B2CF9AE}" pid="26" name="LADocumentID:urn:contentItem:69HM-HW11-JBHV-K43V-00000-00">
    <vt:lpwstr>Doc::/shared/document|contextualFeaturePermID::1516831</vt:lpwstr>
  </property>
  <property fmtid="{D5CDD505-2E9C-101B-9397-08002B2CF9AE}" pid="27" name="LADocumentID:urn:contentItem:69HM-WCX1-JBNH-J2HS-00000-00">
    <vt:lpwstr>Doc::/shared/document|contextualFeaturePermID::1516831</vt:lpwstr>
  </property>
  <property fmtid="{D5CDD505-2E9C-101B-9397-08002B2CF9AE}" pid="28" name="LADocumentID:urn:contentItem:69HM-WCX1-JBNH-J2JR-00000-00">
    <vt:lpwstr>Doc::/shared/document|contextualFeaturePermID::1516831</vt:lpwstr>
  </property>
  <property fmtid="{D5CDD505-2E9C-101B-9397-08002B2CF9AE}" pid="29" name="LADocumentID:urn:contentItem:69HM-YP71-DY4K-S075-00000-00">
    <vt:lpwstr>Doc::/shared/document|contextualFeaturePermID::1516831</vt:lpwstr>
  </property>
  <property fmtid="{D5CDD505-2E9C-101B-9397-08002B2CF9AE}" pid="30" name="LADocumentID:urn:contentItem:69HN-22P1-DY4K-80KY-00000-00">
    <vt:lpwstr>Doc::/shared/document|contextualFeaturePermID::1516831</vt:lpwstr>
  </property>
  <property fmtid="{D5CDD505-2E9C-101B-9397-08002B2CF9AE}" pid="31" name="LADocumentID:urn:contentItem:69HN-CFS1-JBHV-K0G8-00000-00">
    <vt:lpwstr>Doc::/shared/document|contextualFeaturePermID::1516831</vt:lpwstr>
  </property>
  <property fmtid="{D5CDD505-2E9C-101B-9397-08002B2CF9AE}" pid="32" name="LADocumentID:urn:contentItem:69HN-DM81-JBHV-K1J9-00000-00">
    <vt:lpwstr>Doc::/shared/document|contextualFeaturePermID::1516831</vt:lpwstr>
  </property>
  <property fmtid="{D5CDD505-2E9C-101B-9397-08002B2CF9AE}" pid="33" name="LADocumentID:urn:contentItem:69HN-RHM1-DY0X-90J3-00000-00">
    <vt:lpwstr>Doc::/shared/document|contextualFeaturePermID::1516831</vt:lpwstr>
  </property>
  <property fmtid="{D5CDD505-2E9C-101B-9397-08002B2CF9AE}" pid="34" name="LADocumentID:urn:contentItem:69HV-CWN1-JBHV-K33V-00000-00">
    <vt:lpwstr>Doc::/shared/document|contextualFeaturePermID::1516831</vt:lpwstr>
  </property>
  <property fmtid="{D5CDD505-2E9C-101B-9397-08002B2CF9AE}" pid="35" name="UserPermID">
    <vt:lpwstr>urn:user:PA190864964</vt:lpwstr>
  </property>
</Properties>
</file>